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E8B" w:rsidRDefault="002E5E8B">
      <w:pPr>
        <w:widowControl/>
        <w:spacing w:after="120"/>
        <w:ind w:left="675"/>
        <w:jc w:val="right"/>
        <w:rPr>
          <w:b/>
          <w:bCs/>
          <w:color w:val="000000"/>
          <w:sz w:val="56"/>
          <w:szCs w:val="56"/>
        </w:rPr>
      </w:pPr>
      <w:bookmarkStart w:id="0" w:name="BKM_99A41487_9CFE_4c93_9E6E_C8DCC7CDD836"/>
      <w:bookmarkStart w:id="1" w:name="_GoBack"/>
      <w:bookmarkEnd w:id="1"/>
    </w:p>
    <w:p w:rsidR="002E5E8B" w:rsidRDefault="00510535">
      <w:pPr>
        <w:widowControl/>
        <w:spacing w:after="120"/>
        <w:ind w:left="675"/>
        <w:jc w:val="right"/>
        <w:rPr>
          <w:rFonts w:ascii="Arial Unicode MS" w:cs="Arial Unicode MS"/>
          <w:b/>
          <w:bCs/>
          <w:color w:val="000000"/>
          <w:sz w:val="56"/>
          <w:szCs w:val="56"/>
          <w:lang w:val="en-AU"/>
        </w:rPr>
      </w:pPr>
      <w:r>
        <w:rPr>
          <w:b/>
          <w:bCs/>
          <w:color w:val="000000"/>
          <w:sz w:val="56"/>
          <w:szCs w:val="56"/>
        </w:rPr>
        <w:t>OSCAR McMaster</w:t>
      </w:r>
    </w:p>
    <w:p w:rsidR="002E5E8B" w:rsidRDefault="002E5E8B">
      <w:pPr>
        <w:widowControl/>
        <w:spacing w:after="120"/>
        <w:ind w:left="675"/>
        <w:jc w:val="both"/>
        <w:rPr>
          <w:rFonts w:ascii="Arial Unicode MS" w:eastAsia="Arial Unicode MS" w:cs="Arial Unicode MS"/>
          <w:color w:val="000000"/>
          <w:lang w:val="en-AU"/>
        </w:rPr>
      </w:pPr>
    </w:p>
    <w:p w:rsidR="002E5E8B" w:rsidRDefault="002E5E8B">
      <w:pPr>
        <w:widowControl/>
        <w:spacing w:after="120"/>
        <w:ind w:left="675"/>
        <w:jc w:val="both"/>
        <w:rPr>
          <w:rFonts w:ascii="Arial Unicode MS" w:eastAsia="Arial Unicode MS" w:cs="Arial Unicode MS"/>
          <w:color w:val="000000"/>
          <w:lang w:val="en-AU"/>
        </w:rPr>
      </w:pPr>
    </w:p>
    <w:p w:rsidR="002E5E8B" w:rsidRDefault="00510535">
      <w:pPr>
        <w:pStyle w:val="PreHeading"/>
        <w:widowControl/>
        <w:ind w:left="108"/>
        <w:rPr>
          <w:rFonts w:eastAsiaTheme="minorEastAsia"/>
          <w:lang w:val="en-AU"/>
        </w:rPr>
      </w:pPr>
      <w:r>
        <w:rPr>
          <w:rFonts w:ascii="Arial" w:eastAsiaTheme="minorEastAsia" w:cs="Arial"/>
          <w:lang w:val="en-AU"/>
        </w:rPr>
        <w:t>Test Plan</w:t>
      </w:r>
    </w:p>
    <w:p w:rsidR="002E5E8B" w:rsidRDefault="002E5E8B">
      <w:pPr>
        <w:widowControl/>
        <w:spacing w:after="120"/>
        <w:ind w:left="675"/>
        <w:rPr>
          <w:rFonts w:ascii="Arial Unicode MS" w:eastAsia="Arial Unicode MS" w:cs="Arial Unicode MS"/>
          <w:b/>
          <w:bCs/>
          <w:color w:val="000000"/>
          <w:sz w:val="96"/>
          <w:szCs w:val="96"/>
          <w:lang w:val="en-AU"/>
        </w:rPr>
      </w:pPr>
    </w:p>
    <w:p w:rsidR="002E5E8B" w:rsidRDefault="002E5E8B">
      <w:pPr>
        <w:widowControl/>
        <w:spacing w:after="120"/>
        <w:ind w:left="675"/>
        <w:rPr>
          <w:rFonts w:ascii="Arial Unicode MS" w:eastAsia="Arial Unicode MS" w:cs="Arial Unicode MS"/>
          <w:b/>
          <w:bCs/>
          <w:color w:val="000000"/>
          <w:sz w:val="96"/>
          <w:szCs w:val="96"/>
          <w:lang w:val="en-AU"/>
        </w:rPr>
      </w:pPr>
    </w:p>
    <w:p w:rsidR="002E5E8B" w:rsidRDefault="002E5E8B">
      <w:pPr>
        <w:widowControl/>
        <w:spacing w:after="120"/>
        <w:ind w:left="675"/>
        <w:rPr>
          <w:rFonts w:ascii="Arial Unicode MS" w:eastAsia="Arial Unicode MS" w:cs="Arial Unicode MS"/>
          <w:b/>
          <w:bCs/>
          <w:color w:val="000000"/>
          <w:sz w:val="96"/>
          <w:szCs w:val="96"/>
          <w:lang w:val="en-AU"/>
        </w:rPr>
      </w:pPr>
    </w:p>
    <w:tbl>
      <w:tblPr>
        <w:tblW w:w="0" w:type="auto"/>
        <w:tblInd w:w="3969" w:type="dxa"/>
        <w:tblLayout w:type="fixed"/>
        <w:tblLook w:val="0000" w:firstRow="0" w:lastRow="0" w:firstColumn="0" w:lastColumn="0" w:noHBand="0" w:noVBand="0"/>
      </w:tblPr>
      <w:tblGrid>
        <w:gridCol w:w="2395"/>
        <w:gridCol w:w="2849"/>
      </w:tblGrid>
      <w:tr w:rsidR="002E5E8B">
        <w:tc>
          <w:tcPr>
            <w:tcW w:w="2395" w:type="dxa"/>
            <w:tcBorders>
              <w:top w:val="single" w:sz="4" w:space="0" w:color="auto"/>
              <w:left w:val="single" w:sz="4" w:space="0" w:color="auto"/>
              <w:bottom w:val="single" w:sz="4" w:space="0" w:color="auto"/>
              <w:right w:val="single" w:sz="4" w:space="0" w:color="auto"/>
            </w:tcBorders>
          </w:tcPr>
          <w:p w:rsidR="002E5E8B" w:rsidRDefault="00510535">
            <w:pPr>
              <w:widowControl/>
              <w:spacing w:after="120"/>
              <w:jc w:val="right"/>
              <w:rPr>
                <w:color w:val="000000"/>
                <w:sz w:val="20"/>
                <w:szCs w:val="20"/>
              </w:rPr>
            </w:pPr>
            <w:r>
              <w:rPr>
                <w:color w:val="000000"/>
                <w:sz w:val="20"/>
                <w:szCs w:val="20"/>
              </w:rPr>
              <w:t xml:space="preserve">Version: </w:t>
            </w:r>
          </w:p>
        </w:tc>
        <w:tc>
          <w:tcPr>
            <w:tcW w:w="2849" w:type="dxa"/>
            <w:tcBorders>
              <w:top w:val="single" w:sz="4" w:space="0" w:color="auto"/>
              <w:left w:val="single" w:sz="4" w:space="0" w:color="auto"/>
              <w:bottom w:val="single" w:sz="4" w:space="0" w:color="auto"/>
              <w:right w:val="single" w:sz="4" w:space="0" w:color="auto"/>
            </w:tcBorders>
          </w:tcPr>
          <w:p w:rsidR="002E5E8B" w:rsidRDefault="00510535">
            <w:pPr>
              <w:widowControl/>
              <w:spacing w:after="120"/>
              <w:rPr>
                <w:color w:val="000000"/>
                <w:sz w:val="20"/>
                <w:szCs w:val="20"/>
              </w:rPr>
            </w:pPr>
            <w:r>
              <w:rPr>
                <w:color w:val="000000"/>
                <w:sz w:val="20"/>
                <w:szCs w:val="20"/>
              </w:rPr>
              <w:t>0.1</w:t>
            </w:r>
          </w:p>
        </w:tc>
      </w:tr>
      <w:tr w:rsidR="002E5E8B">
        <w:trPr>
          <w:trHeight w:val="406"/>
        </w:trPr>
        <w:tc>
          <w:tcPr>
            <w:tcW w:w="2395" w:type="dxa"/>
            <w:tcBorders>
              <w:top w:val="single" w:sz="4" w:space="0" w:color="auto"/>
              <w:left w:val="single" w:sz="4" w:space="0" w:color="auto"/>
              <w:bottom w:val="single" w:sz="4" w:space="0" w:color="auto"/>
              <w:right w:val="single" w:sz="4" w:space="0" w:color="auto"/>
            </w:tcBorders>
          </w:tcPr>
          <w:p w:rsidR="002E5E8B" w:rsidRDefault="00510535">
            <w:pPr>
              <w:widowControl/>
              <w:spacing w:after="120"/>
              <w:ind w:left="720"/>
              <w:jc w:val="right"/>
              <w:rPr>
                <w:color w:val="000000"/>
                <w:sz w:val="20"/>
                <w:szCs w:val="20"/>
              </w:rPr>
            </w:pPr>
            <w:r>
              <w:rPr>
                <w:color w:val="000000"/>
                <w:sz w:val="20"/>
                <w:szCs w:val="20"/>
              </w:rPr>
              <w:t xml:space="preserve">Released:  </w:t>
            </w:r>
          </w:p>
        </w:tc>
        <w:tc>
          <w:tcPr>
            <w:tcW w:w="2849" w:type="dxa"/>
            <w:tcBorders>
              <w:top w:val="single" w:sz="4" w:space="0" w:color="auto"/>
              <w:left w:val="single" w:sz="4" w:space="0" w:color="auto"/>
              <w:bottom w:val="single" w:sz="4" w:space="0" w:color="auto"/>
              <w:right w:val="single" w:sz="4" w:space="0" w:color="auto"/>
            </w:tcBorders>
          </w:tcPr>
          <w:p w:rsidR="002E5E8B" w:rsidRDefault="00510535">
            <w:pPr>
              <w:widowControl/>
              <w:spacing w:after="120"/>
              <w:rPr>
                <w:color w:val="000000"/>
                <w:sz w:val="20"/>
                <w:szCs w:val="20"/>
              </w:rPr>
            </w:pPr>
            <w:r>
              <w:rPr>
                <w:color w:val="000000"/>
                <w:sz w:val="20"/>
                <w:szCs w:val="20"/>
              </w:rPr>
              <w:t>August 20, 2013</w:t>
            </w:r>
          </w:p>
        </w:tc>
      </w:tr>
      <w:tr w:rsidR="002E5E8B">
        <w:tc>
          <w:tcPr>
            <w:tcW w:w="2395" w:type="dxa"/>
            <w:tcBorders>
              <w:top w:val="single" w:sz="4" w:space="0" w:color="auto"/>
              <w:left w:val="single" w:sz="4" w:space="0" w:color="auto"/>
              <w:bottom w:val="single" w:sz="4" w:space="0" w:color="auto"/>
              <w:right w:val="single" w:sz="4" w:space="0" w:color="auto"/>
            </w:tcBorders>
          </w:tcPr>
          <w:p w:rsidR="002E5E8B" w:rsidRDefault="00510535">
            <w:pPr>
              <w:widowControl/>
              <w:spacing w:after="120"/>
              <w:jc w:val="right"/>
              <w:rPr>
                <w:color w:val="000000"/>
                <w:sz w:val="20"/>
                <w:szCs w:val="20"/>
              </w:rPr>
            </w:pPr>
            <w:r>
              <w:rPr>
                <w:color w:val="000000"/>
                <w:sz w:val="20"/>
                <w:szCs w:val="20"/>
              </w:rPr>
              <w:t>Author:</w:t>
            </w:r>
          </w:p>
        </w:tc>
        <w:tc>
          <w:tcPr>
            <w:tcW w:w="2849" w:type="dxa"/>
            <w:tcBorders>
              <w:top w:val="single" w:sz="4" w:space="0" w:color="auto"/>
              <w:left w:val="single" w:sz="4" w:space="0" w:color="auto"/>
              <w:bottom w:val="single" w:sz="4" w:space="0" w:color="auto"/>
              <w:right w:val="single" w:sz="4" w:space="0" w:color="auto"/>
            </w:tcBorders>
          </w:tcPr>
          <w:p w:rsidR="002E5E8B" w:rsidRDefault="00510535">
            <w:pPr>
              <w:widowControl/>
              <w:spacing w:after="120"/>
              <w:rPr>
                <w:rFonts w:ascii="Arial Unicode MS" w:eastAsia="Arial Unicode MS" w:cs="Arial Unicode MS"/>
                <w:i/>
                <w:iCs/>
                <w:color w:val="000000"/>
                <w:sz w:val="28"/>
                <w:szCs w:val="28"/>
                <w:lang w:val="en-AU"/>
              </w:rPr>
            </w:pPr>
            <w:r>
              <w:rPr>
                <w:rFonts w:ascii="Arial Unicode MS" w:eastAsia="Arial Unicode MS" w:cs="Arial Unicode MS"/>
                <w:i/>
                <w:iCs/>
                <w:color w:val="000000"/>
                <w:sz w:val="28"/>
                <w:szCs w:val="28"/>
              </w:rPr>
              <w:t>Nick Goupinets</w:t>
            </w:r>
          </w:p>
        </w:tc>
      </w:tr>
    </w:tbl>
    <w:p w:rsidR="002E5E8B" w:rsidRDefault="002E5E8B">
      <w:pPr>
        <w:widowControl/>
        <w:spacing w:after="120"/>
        <w:ind w:left="108"/>
        <w:rPr>
          <w:rFonts w:ascii="Arial Unicode MS" w:eastAsia="Arial Unicode MS" w:cs="Arial Unicode MS"/>
          <w:i/>
          <w:iCs/>
          <w:color w:val="000000"/>
          <w:sz w:val="28"/>
          <w:szCs w:val="28"/>
          <w:lang w:val="en-AU"/>
        </w:rPr>
      </w:pPr>
    </w:p>
    <w:p w:rsidR="002E5E8B" w:rsidRDefault="002E5E8B">
      <w:pPr>
        <w:widowControl/>
        <w:spacing w:after="120"/>
        <w:ind w:left="108"/>
        <w:rPr>
          <w:rFonts w:ascii="Arial Unicode MS" w:eastAsia="Arial Unicode MS" w:cs="Arial Unicode MS"/>
          <w:i/>
          <w:iCs/>
          <w:color w:val="000000"/>
          <w:sz w:val="28"/>
          <w:szCs w:val="28"/>
          <w:lang w:val="en-AU"/>
        </w:rPr>
      </w:pPr>
    </w:p>
    <w:p w:rsidR="002E5E8B" w:rsidRDefault="002E5E8B">
      <w:pPr>
        <w:widowControl/>
        <w:spacing w:after="120"/>
        <w:ind w:left="108"/>
        <w:rPr>
          <w:rFonts w:ascii="Arial Unicode MS" w:eastAsia="Arial Unicode MS" w:cs="Arial Unicode MS"/>
          <w:i/>
          <w:iCs/>
          <w:color w:val="000000"/>
          <w:sz w:val="28"/>
          <w:szCs w:val="28"/>
          <w:lang w:val="en-AU"/>
        </w:rPr>
      </w:pPr>
    </w:p>
    <w:p w:rsidR="002E5E8B" w:rsidRDefault="002E5E8B">
      <w:pPr>
        <w:widowControl/>
        <w:spacing w:after="120"/>
        <w:ind w:left="108"/>
        <w:rPr>
          <w:rFonts w:ascii="Arial Unicode MS" w:eastAsia="Arial Unicode MS" w:cs="Arial Unicode MS"/>
          <w:i/>
          <w:iCs/>
          <w:color w:val="000000"/>
          <w:sz w:val="28"/>
          <w:szCs w:val="28"/>
          <w:lang w:val="en-AU"/>
        </w:rPr>
      </w:pPr>
    </w:p>
    <w:p w:rsidR="002E5E8B" w:rsidRDefault="002E5E8B">
      <w:pPr>
        <w:widowControl/>
        <w:spacing w:after="120"/>
        <w:ind w:left="108"/>
        <w:rPr>
          <w:rFonts w:ascii="Arial Unicode MS" w:eastAsia="Arial Unicode MS" w:cs="Arial Unicode MS"/>
          <w:i/>
          <w:iCs/>
          <w:color w:val="000000"/>
          <w:sz w:val="28"/>
          <w:szCs w:val="28"/>
          <w:lang w:val="en-AU"/>
        </w:rPr>
      </w:pPr>
    </w:p>
    <w:p w:rsidR="002E5E8B" w:rsidRDefault="00510535">
      <w:pPr>
        <w:pStyle w:val="StyleInvisible2Arial"/>
        <w:widowControl/>
        <w:ind w:left="108"/>
        <w:rPr>
          <w:rFonts w:ascii="Arial" w:eastAsiaTheme="minorEastAsia" w:cs="Arial"/>
          <w:lang w:val="en-AU"/>
        </w:rPr>
      </w:pPr>
      <w:r>
        <w:rPr>
          <w:rFonts w:ascii="Arial" w:eastAsiaTheme="minorEastAsia" w:cs="Arial"/>
          <w:lang w:val="en-AU"/>
        </w:rPr>
        <w:t>Release</w:t>
      </w:r>
    </w:p>
    <w:tbl>
      <w:tblPr>
        <w:tblW w:w="0" w:type="auto"/>
        <w:tblInd w:w="216" w:type="dxa"/>
        <w:tblLayout w:type="fixed"/>
        <w:tblLook w:val="0000" w:firstRow="0" w:lastRow="0" w:firstColumn="0" w:lastColumn="0" w:noHBand="0" w:noVBand="0"/>
      </w:tblPr>
      <w:tblGrid>
        <w:gridCol w:w="1134"/>
        <w:gridCol w:w="1560"/>
        <w:gridCol w:w="1984"/>
        <w:gridCol w:w="1843"/>
        <w:gridCol w:w="2551"/>
      </w:tblGrid>
      <w:tr w:rsidR="002E5E8B">
        <w:trPr>
          <w:trHeight w:val="357"/>
        </w:trPr>
        <w:tc>
          <w:tcPr>
            <w:tcW w:w="1134" w:type="dxa"/>
            <w:tcBorders>
              <w:top w:val="single" w:sz="4" w:space="0" w:color="auto"/>
              <w:left w:val="single" w:sz="4" w:space="0" w:color="auto"/>
              <w:bottom w:val="single" w:sz="4" w:space="0" w:color="auto"/>
              <w:right w:val="single" w:sz="4" w:space="0" w:color="auto"/>
            </w:tcBorders>
            <w:shd w:val="pct10" w:color="auto" w:fill="FFFFFF"/>
          </w:tcPr>
          <w:p w:rsidR="002E5E8B" w:rsidRDefault="00510535">
            <w:pPr>
              <w:pStyle w:val="TableHeading1"/>
              <w:rPr>
                <w:rFonts w:ascii="Arial" w:eastAsiaTheme="minorEastAsia" w:cs="Arial"/>
                <w:sz w:val="20"/>
                <w:szCs w:val="20"/>
                <w:lang w:val="en-AU"/>
              </w:rPr>
            </w:pPr>
            <w:r>
              <w:rPr>
                <w:rFonts w:ascii="Arial" w:eastAsiaTheme="minorEastAsia" w:cs="Arial"/>
                <w:sz w:val="20"/>
                <w:szCs w:val="20"/>
                <w:lang w:val="en-AU"/>
              </w:rPr>
              <w:t>Version</w:t>
            </w:r>
          </w:p>
        </w:tc>
        <w:tc>
          <w:tcPr>
            <w:tcW w:w="1560" w:type="dxa"/>
            <w:tcBorders>
              <w:top w:val="single" w:sz="4" w:space="0" w:color="auto"/>
              <w:left w:val="single" w:sz="4" w:space="0" w:color="auto"/>
              <w:bottom w:val="single" w:sz="4" w:space="0" w:color="auto"/>
              <w:right w:val="single" w:sz="4" w:space="0" w:color="auto"/>
            </w:tcBorders>
            <w:shd w:val="pct10" w:color="auto" w:fill="FFFFFF"/>
          </w:tcPr>
          <w:p w:rsidR="002E5E8B" w:rsidRDefault="00510535">
            <w:pPr>
              <w:pStyle w:val="TableHeading1"/>
              <w:rPr>
                <w:rFonts w:ascii="Arial" w:eastAsiaTheme="minorEastAsia" w:cs="Arial"/>
                <w:sz w:val="20"/>
                <w:szCs w:val="20"/>
                <w:lang w:val="en-AU"/>
              </w:rPr>
            </w:pPr>
            <w:r>
              <w:rPr>
                <w:rFonts w:ascii="Arial" w:eastAsiaTheme="minorEastAsia" w:cs="Arial"/>
                <w:sz w:val="20"/>
                <w:szCs w:val="20"/>
                <w:lang w:val="en-AU"/>
              </w:rPr>
              <w:t>Date</w:t>
            </w:r>
          </w:p>
        </w:tc>
        <w:tc>
          <w:tcPr>
            <w:tcW w:w="1984" w:type="dxa"/>
            <w:tcBorders>
              <w:top w:val="single" w:sz="4" w:space="0" w:color="auto"/>
              <w:left w:val="single" w:sz="4" w:space="0" w:color="auto"/>
              <w:bottom w:val="single" w:sz="4" w:space="0" w:color="auto"/>
              <w:right w:val="single" w:sz="4" w:space="0" w:color="auto"/>
            </w:tcBorders>
            <w:shd w:val="pct10" w:color="auto" w:fill="FFFFFF"/>
          </w:tcPr>
          <w:p w:rsidR="002E5E8B" w:rsidRDefault="00510535">
            <w:pPr>
              <w:pStyle w:val="TableHeading1"/>
              <w:rPr>
                <w:rFonts w:ascii="Arial" w:eastAsiaTheme="minorEastAsia" w:cs="Arial"/>
                <w:sz w:val="20"/>
                <w:szCs w:val="20"/>
                <w:lang w:val="en-AU"/>
              </w:rPr>
            </w:pPr>
            <w:r>
              <w:rPr>
                <w:rFonts w:ascii="Arial" w:eastAsiaTheme="minorEastAsia" w:cs="Arial"/>
                <w:sz w:val="20"/>
                <w:szCs w:val="20"/>
                <w:lang w:val="en-AU"/>
              </w:rPr>
              <w:t>Changes</w:t>
            </w:r>
          </w:p>
        </w:tc>
        <w:tc>
          <w:tcPr>
            <w:tcW w:w="1843" w:type="dxa"/>
            <w:tcBorders>
              <w:top w:val="single" w:sz="4" w:space="0" w:color="auto"/>
              <w:left w:val="single" w:sz="4" w:space="0" w:color="auto"/>
              <w:bottom w:val="single" w:sz="4" w:space="0" w:color="auto"/>
              <w:right w:val="single" w:sz="4" w:space="0" w:color="auto"/>
            </w:tcBorders>
            <w:shd w:val="pct10" w:color="auto" w:fill="FFFFFF"/>
          </w:tcPr>
          <w:p w:rsidR="002E5E8B" w:rsidRDefault="00510535">
            <w:pPr>
              <w:pStyle w:val="TableHeading1"/>
              <w:rPr>
                <w:rFonts w:ascii="Arial" w:eastAsiaTheme="minorEastAsia" w:cs="Arial"/>
                <w:sz w:val="20"/>
                <w:szCs w:val="20"/>
                <w:lang w:val="en-AU"/>
              </w:rPr>
            </w:pPr>
            <w:r>
              <w:rPr>
                <w:rFonts w:ascii="Arial" w:eastAsiaTheme="minorEastAsia" w:cs="Arial"/>
                <w:sz w:val="20"/>
                <w:szCs w:val="20"/>
                <w:lang w:val="en-AU"/>
              </w:rPr>
              <w:t>Areas Affected</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2E5E8B" w:rsidRDefault="00510535">
            <w:pPr>
              <w:pStyle w:val="TableHeading1"/>
              <w:rPr>
                <w:rFonts w:ascii="Arial" w:eastAsiaTheme="minorEastAsia" w:cs="Arial"/>
                <w:sz w:val="20"/>
                <w:szCs w:val="20"/>
                <w:lang w:val="en-AU"/>
              </w:rPr>
            </w:pPr>
            <w:r>
              <w:rPr>
                <w:rFonts w:ascii="Arial" w:eastAsiaTheme="minorEastAsia" w:cs="Arial"/>
                <w:sz w:val="20"/>
                <w:szCs w:val="20"/>
                <w:lang w:val="en-AU"/>
              </w:rPr>
              <w:t>Comments</w:t>
            </w:r>
          </w:p>
        </w:tc>
      </w:tr>
      <w:tr w:rsidR="002E5E8B">
        <w:tc>
          <w:tcPr>
            <w:tcW w:w="1134" w:type="dxa"/>
            <w:tcBorders>
              <w:top w:val="single" w:sz="4" w:space="0" w:color="auto"/>
              <w:left w:val="single" w:sz="4" w:space="0" w:color="auto"/>
              <w:bottom w:val="single" w:sz="4" w:space="0" w:color="auto"/>
              <w:right w:val="single" w:sz="4" w:space="0" w:color="auto"/>
            </w:tcBorders>
          </w:tcPr>
          <w:p w:rsidR="002E5E8B" w:rsidRDefault="00510535">
            <w:pPr>
              <w:pStyle w:val="TableText"/>
              <w:widowControl/>
              <w:jc w:val="center"/>
              <w:rPr>
                <w:rFonts w:ascii="Arial" w:eastAsiaTheme="minorEastAsia" w:cs="Arial"/>
                <w:sz w:val="20"/>
                <w:szCs w:val="20"/>
              </w:rPr>
            </w:pPr>
            <w:r>
              <w:rPr>
                <w:rFonts w:ascii="Arial" w:eastAsiaTheme="minorEastAsia" w:cs="Arial"/>
                <w:sz w:val="20"/>
                <w:szCs w:val="20"/>
              </w:rPr>
              <w:t>0.1</w:t>
            </w:r>
          </w:p>
        </w:tc>
        <w:tc>
          <w:tcPr>
            <w:tcW w:w="1560" w:type="dxa"/>
            <w:tcBorders>
              <w:top w:val="single" w:sz="4" w:space="0" w:color="auto"/>
              <w:left w:val="single" w:sz="4" w:space="0" w:color="auto"/>
              <w:bottom w:val="single" w:sz="4" w:space="0" w:color="auto"/>
              <w:right w:val="single" w:sz="4" w:space="0" w:color="auto"/>
            </w:tcBorders>
          </w:tcPr>
          <w:p w:rsidR="002E5E8B" w:rsidRDefault="00510535">
            <w:pPr>
              <w:pStyle w:val="TableText"/>
              <w:widowControl/>
              <w:jc w:val="center"/>
              <w:rPr>
                <w:rFonts w:ascii="Arial" w:eastAsiaTheme="minorEastAsia" w:cs="Arial"/>
                <w:sz w:val="20"/>
                <w:szCs w:val="20"/>
              </w:rPr>
            </w:pPr>
            <w:r>
              <w:rPr>
                <w:rFonts w:ascii="Arial" w:eastAsiaTheme="minorEastAsia" w:cs="Arial"/>
                <w:sz w:val="20"/>
                <w:szCs w:val="20"/>
              </w:rPr>
              <w:t>Aug 20, 2013</w:t>
            </w:r>
          </w:p>
        </w:tc>
        <w:tc>
          <w:tcPr>
            <w:tcW w:w="1984" w:type="dxa"/>
            <w:tcBorders>
              <w:top w:val="single" w:sz="4" w:space="0" w:color="auto"/>
              <w:left w:val="single" w:sz="4" w:space="0" w:color="auto"/>
              <w:bottom w:val="single" w:sz="4" w:space="0" w:color="auto"/>
              <w:right w:val="single" w:sz="4" w:space="0" w:color="auto"/>
            </w:tcBorders>
          </w:tcPr>
          <w:p w:rsidR="002E5E8B" w:rsidRDefault="00510535">
            <w:pPr>
              <w:pStyle w:val="TableText"/>
              <w:widowControl/>
              <w:jc w:val="center"/>
              <w:rPr>
                <w:rFonts w:ascii="Arial" w:eastAsiaTheme="minorEastAsia" w:cs="Arial"/>
                <w:sz w:val="20"/>
                <w:szCs w:val="20"/>
              </w:rPr>
            </w:pPr>
            <w:r>
              <w:rPr>
                <w:rFonts w:ascii="Arial" w:eastAsiaTheme="minorEastAsia" w:cs="Arial"/>
                <w:sz w:val="20"/>
                <w:szCs w:val="20"/>
              </w:rPr>
              <w:t>Initial Release</w:t>
            </w:r>
          </w:p>
        </w:tc>
        <w:tc>
          <w:tcPr>
            <w:tcW w:w="1843" w:type="dxa"/>
            <w:tcBorders>
              <w:top w:val="single" w:sz="4" w:space="0" w:color="auto"/>
              <w:left w:val="single" w:sz="4" w:space="0" w:color="auto"/>
              <w:bottom w:val="single" w:sz="4" w:space="0" w:color="auto"/>
              <w:right w:val="single" w:sz="4" w:space="0" w:color="auto"/>
            </w:tcBorders>
          </w:tcPr>
          <w:p w:rsidR="002E5E8B" w:rsidRDefault="002E5E8B">
            <w:pPr>
              <w:pStyle w:val="TableText"/>
              <w:widowControl/>
              <w:jc w:val="center"/>
              <w:rPr>
                <w:rFonts w:ascii="Arial" w:eastAsiaTheme="minorEastAsia" w:cs="Arial"/>
                <w:sz w:val="20"/>
                <w:szCs w:val="20"/>
              </w:rPr>
            </w:pPr>
          </w:p>
        </w:tc>
        <w:tc>
          <w:tcPr>
            <w:tcW w:w="2551" w:type="dxa"/>
            <w:tcBorders>
              <w:top w:val="single" w:sz="4" w:space="0" w:color="auto"/>
              <w:left w:val="single" w:sz="4" w:space="0" w:color="auto"/>
              <w:bottom w:val="single" w:sz="4" w:space="0" w:color="auto"/>
              <w:right w:val="single" w:sz="4" w:space="0" w:color="auto"/>
            </w:tcBorders>
          </w:tcPr>
          <w:p w:rsidR="002E5E8B" w:rsidRDefault="002E5E8B">
            <w:pPr>
              <w:pStyle w:val="TableText"/>
              <w:widowControl/>
              <w:rPr>
                <w:rFonts w:ascii="Arial" w:eastAsiaTheme="minorEastAsia" w:cs="Arial"/>
                <w:sz w:val="20"/>
                <w:szCs w:val="20"/>
              </w:rPr>
            </w:pPr>
          </w:p>
        </w:tc>
      </w:tr>
    </w:tbl>
    <w:p w:rsidR="002E5E8B" w:rsidRDefault="002E5E8B">
      <w:pPr>
        <w:pStyle w:val="GapBig"/>
        <w:widowControl/>
        <w:ind w:left="108"/>
        <w:rPr>
          <w:lang w:val="en-AU"/>
        </w:rPr>
      </w:pPr>
    </w:p>
    <w:p w:rsidR="002E5E8B" w:rsidRDefault="00510535">
      <w:pPr>
        <w:pStyle w:val="StyleInvisible2Arial"/>
        <w:widowControl/>
        <w:ind w:left="108"/>
        <w:rPr>
          <w:rFonts w:ascii="Arial" w:eastAsiaTheme="minorEastAsia" w:cs="Arial"/>
          <w:lang w:val="en-AU"/>
        </w:rPr>
      </w:pPr>
      <w:r>
        <w:rPr>
          <w:rFonts w:ascii="Arial" w:eastAsiaTheme="minorEastAsia" w:cs="Arial"/>
          <w:lang w:val="en-AU"/>
        </w:rPr>
        <w:t>Distribution</w:t>
      </w:r>
    </w:p>
    <w:tbl>
      <w:tblPr>
        <w:tblW w:w="0" w:type="auto"/>
        <w:tblInd w:w="216" w:type="dxa"/>
        <w:tblLayout w:type="fixed"/>
        <w:tblLook w:val="0000" w:firstRow="0" w:lastRow="0" w:firstColumn="0" w:lastColumn="0" w:noHBand="0" w:noVBand="0"/>
      </w:tblPr>
      <w:tblGrid>
        <w:gridCol w:w="2987"/>
        <w:gridCol w:w="3095"/>
        <w:gridCol w:w="2990"/>
      </w:tblGrid>
      <w:tr w:rsidR="002E5E8B">
        <w:tc>
          <w:tcPr>
            <w:tcW w:w="2987" w:type="dxa"/>
            <w:tcBorders>
              <w:top w:val="single" w:sz="4" w:space="0" w:color="auto"/>
              <w:left w:val="single" w:sz="4" w:space="0" w:color="auto"/>
              <w:bottom w:val="single" w:sz="4" w:space="0" w:color="auto"/>
              <w:right w:val="single" w:sz="4" w:space="0" w:color="auto"/>
            </w:tcBorders>
            <w:shd w:val="pct10" w:color="auto" w:fill="FFFFFF"/>
          </w:tcPr>
          <w:p w:rsidR="002E5E8B" w:rsidRDefault="00510535">
            <w:pPr>
              <w:pStyle w:val="TableHeading1"/>
              <w:rPr>
                <w:rFonts w:ascii="Arial" w:eastAsiaTheme="minorEastAsia" w:cs="Arial"/>
                <w:lang w:val="en-AU"/>
              </w:rPr>
            </w:pPr>
            <w:r>
              <w:rPr>
                <w:rFonts w:ascii="Arial" w:eastAsiaTheme="minorEastAsia" w:cs="Arial"/>
                <w:lang w:val="en-AU"/>
              </w:rPr>
              <w:t>Name</w:t>
            </w:r>
          </w:p>
        </w:tc>
        <w:tc>
          <w:tcPr>
            <w:tcW w:w="3095" w:type="dxa"/>
            <w:tcBorders>
              <w:top w:val="single" w:sz="4" w:space="0" w:color="auto"/>
              <w:left w:val="single" w:sz="4" w:space="0" w:color="auto"/>
              <w:bottom w:val="single" w:sz="4" w:space="0" w:color="auto"/>
              <w:right w:val="single" w:sz="4" w:space="0" w:color="auto"/>
            </w:tcBorders>
            <w:shd w:val="pct10" w:color="auto" w:fill="FFFFFF"/>
          </w:tcPr>
          <w:p w:rsidR="002E5E8B" w:rsidRDefault="00510535">
            <w:pPr>
              <w:pStyle w:val="TableHeading1"/>
              <w:rPr>
                <w:rFonts w:ascii="Arial" w:eastAsiaTheme="minorEastAsia" w:cs="Arial"/>
                <w:lang w:val="en-AU"/>
              </w:rPr>
            </w:pPr>
            <w:r>
              <w:rPr>
                <w:rFonts w:ascii="Arial" w:eastAsiaTheme="minorEastAsia" w:cs="Arial"/>
                <w:lang w:val="en-AU"/>
              </w:rPr>
              <w:t>Organisation</w:t>
            </w:r>
          </w:p>
        </w:tc>
        <w:tc>
          <w:tcPr>
            <w:tcW w:w="2990" w:type="dxa"/>
            <w:tcBorders>
              <w:top w:val="single" w:sz="4" w:space="0" w:color="auto"/>
              <w:left w:val="single" w:sz="4" w:space="0" w:color="auto"/>
              <w:bottom w:val="single" w:sz="4" w:space="0" w:color="auto"/>
              <w:right w:val="single" w:sz="4" w:space="0" w:color="auto"/>
            </w:tcBorders>
            <w:shd w:val="pct10" w:color="auto" w:fill="FFFFFF"/>
          </w:tcPr>
          <w:p w:rsidR="002E5E8B" w:rsidRDefault="00510535">
            <w:pPr>
              <w:pStyle w:val="TableHeading1"/>
              <w:rPr>
                <w:rFonts w:ascii="Arial" w:eastAsiaTheme="minorEastAsia" w:cs="Arial"/>
                <w:lang w:val="en-AU"/>
              </w:rPr>
            </w:pPr>
            <w:r>
              <w:rPr>
                <w:rFonts w:ascii="Arial" w:eastAsiaTheme="minorEastAsia" w:cs="Arial"/>
                <w:lang w:val="en-AU"/>
              </w:rPr>
              <w:t>Title</w:t>
            </w:r>
          </w:p>
        </w:tc>
      </w:tr>
      <w:tr w:rsidR="002E5E8B">
        <w:tc>
          <w:tcPr>
            <w:tcW w:w="2987" w:type="dxa"/>
            <w:tcBorders>
              <w:top w:val="single" w:sz="4" w:space="0" w:color="auto"/>
              <w:left w:val="single" w:sz="4" w:space="0" w:color="auto"/>
              <w:bottom w:val="single" w:sz="4" w:space="0" w:color="auto"/>
              <w:right w:val="single" w:sz="4" w:space="0" w:color="auto"/>
            </w:tcBorders>
          </w:tcPr>
          <w:p w:rsidR="002E5E8B" w:rsidRDefault="002E5E8B">
            <w:pPr>
              <w:pStyle w:val="TableText"/>
              <w:keepNext/>
              <w:widowControl/>
              <w:rPr>
                <w:rFonts w:ascii="Arial" w:eastAsiaTheme="minorEastAsia" w:cs="Arial"/>
                <w:sz w:val="20"/>
                <w:szCs w:val="20"/>
              </w:rPr>
            </w:pPr>
          </w:p>
        </w:tc>
        <w:tc>
          <w:tcPr>
            <w:tcW w:w="3095" w:type="dxa"/>
            <w:tcBorders>
              <w:top w:val="single" w:sz="4" w:space="0" w:color="auto"/>
              <w:left w:val="single" w:sz="4" w:space="0" w:color="auto"/>
              <w:bottom w:val="single" w:sz="4" w:space="0" w:color="auto"/>
              <w:right w:val="single" w:sz="4" w:space="0" w:color="auto"/>
            </w:tcBorders>
          </w:tcPr>
          <w:p w:rsidR="002E5E8B" w:rsidRDefault="002E5E8B">
            <w:pPr>
              <w:pStyle w:val="TableText"/>
              <w:keepNext/>
              <w:widowControl/>
              <w:rPr>
                <w:rFonts w:ascii="Arial" w:eastAsiaTheme="minorEastAsia" w:cs="Arial"/>
                <w:sz w:val="20"/>
                <w:szCs w:val="20"/>
              </w:rPr>
            </w:pPr>
          </w:p>
        </w:tc>
        <w:tc>
          <w:tcPr>
            <w:tcW w:w="2990" w:type="dxa"/>
            <w:tcBorders>
              <w:top w:val="single" w:sz="4" w:space="0" w:color="auto"/>
              <w:left w:val="single" w:sz="4" w:space="0" w:color="auto"/>
              <w:bottom w:val="single" w:sz="4" w:space="0" w:color="auto"/>
              <w:right w:val="single" w:sz="4" w:space="0" w:color="auto"/>
            </w:tcBorders>
          </w:tcPr>
          <w:p w:rsidR="002E5E8B" w:rsidRDefault="002E5E8B">
            <w:pPr>
              <w:pStyle w:val="TableText"/>
              <w:keepNext/>
              <w:widowControl/>
              <w:rPr>
                <w:rFonts w:ascii="Arial" w:eastAsiaTheme="minorEastAsia" w:cs="Arial"/>
                <w:sz w:val="20"/>
                <w:szCs w:val="20"/>
              </w:rPr>
            </w:pPr>
          </w:p>
        </w:tc>
      </w:tr>
    </w:tbl>
    <w:p w:rsidR="002E5E8B" w:rsidRDefault="002E5E8B">
      <w:pPr>
        <w:pStyle w:val="BodyText"/>
        <w:ind w:left="108"/>
        <w:rPr>
          <w:rFonts w:ascii="Arial Unicode MS" w:eastAsia="Arial Unicode MS" w:hAnsi="Arial" w:cs="Arial Unicode MS"/>
          <w:color w:val="000000"/>
          <w:sz w:val="24"/>
          <w:szCs w:val="24"/>
          <w:lang w:val="en-AU"/>
        </w:rPr>
      </w:pPr>
    </w:p>
    <w:p w:rsidR="002E5E8B" w:rsidRDefault="00510535">
      <w:pPr>
        <w:pStyle w:val="Heading1"/>
        <w:keepNext/>
        <w:widowControl/>
        <w:spacing w:after="120"/>
        <w:ind w:left="108"/>
        <w:jc w:val="both"/>
        <w:rPr>
          <w:rFonts w:eastAsia="Arial Unicode MS"/>
          <w:color w:val="000080"/>
          <w:sz w:val="40"/>
          <w:szCs w:val="40"/>
          <w:lang w:val="en-AU"/>
        </w:rPr>
      </w:pPr>
      <w:r>
        <w:rPr>
          <w:rFonts w:ascii="Arial Unicode MS" w:eastAsia="Arial Unicode MS" w:cs="Arial Unicode MS"/>
          <w:color w:val="000080"/>
          <w:sz w:val="40"/>
          <w:szCs w:val="40"/>
          <w:lang w:val="en-AU"/>
        </w:rPr>
        <w:br w:type="page"/>
      </w:r>
      <w:r>
        <w:rPr>
          <w:rFonts w:eastAsia="Arial Unicode MS"/>
          <w:color w:val="000080"/>
          <w:sz w:val="40"/>
          <w:szCs w:val="40"/>
          <w:lang w:val="en-AU"/>
        </w:rPr>
        <w:lastRenderedPageBreak/>
        <w:t>Scope</w:t>
      </w:r>
    </w:p>
    <w:p w:rsidR="002E5E8B" w:rsidRDefault="00510535">
      <w:pPr>
        <w:spacing w:after="120"/>
        <w:ind w:left="567"/>
        <w:jc w:val="both"/>
        <w:rPr>
          <w:color w:val="000000"/>
          <w:sz w:val="20"/>
          <w:szCs w:val="20"/>
          <w:lang w:val="en-AU"/>
        </w:rPr>
      </w:pPr>
      <w:r>
        <w:rPr>
          <w:color w:val="000000"/>
          <w:sz w:val="20"/>
          <w:szCs w:val="20"/>
        </w:rPr>
        <w:t>This document defines the scope for the testing process. The testing involves system Electronic Asthma Action Plan components testing, including integration testing through mock-up eAAPS components. This is to ensure that testing is performed on updates to code. It also ensures that there is not excessive testing of areas of the system that have not undergone change since the last rollout.</w:t>
      </w:r>
    </w:p>
    <w:p w:rsidR="002E5E8B" w:rsidRDefault="00510535">
      <w:pPr>
        <w:pStyle w:val="Heading1"/>
        <w:keepNext/>
        <w:widowControl/>
        <w:spacing w:after="120"/>
        <w:ind w:left="108"/>
        <w:jc w:val="both"/>
        <w:rPr>
          <w:color w:val="000080"/>
          <w:sz w:val="40"/>
          <w:szCs w:val="40"/>
          <w:lang w:val="en-AU"/>
        </w:rPr>
      </w:pPr>
      <w:r>
        <w:rPr>
          <w:color w:val="000080"/>
          <w:sz w:val="40"/>
          <w:szCs w:val="40"/>
          <w:lang w:val="en-AU"/>
        </w:rPr>
        <w:t>System Design</w:t>
      </w:r>
    </w:p>
    <w:p w:rsidR="002E5E8B" w:rsidRDefault="002E5E8B">
      <w:pPr>
        <w:rPr>
          <w:rFonts w:ascii="Monospace" w:hAnsi="Monospace" w:cs="Monospace"/>
          <w:color w:val="000000"/>
          <w:sz w:val="20"/>
          <w:szCs w:val="20"/>
        </w:rPr>
      </w:pPr>
    </w:p>
    <w:p w:rsidR="002E5E8B" w:rsidRDefault="00510535">
      <w:pPr>
        <w:spacing w:after="120"/>
        <w:ind w:left="567"/>
        <w:jc w:val="both"/>
        <w:rPr>
          <w:color w:val="000000"/>
          <w:sz w:val="20"/>
          <w:szCs w:val="20"/>
        </w:rPr>
      </w:pPr>
      <w:proofErr w:type="spellStart"/>
      <w:proofErr w:type="gramStart"/>
      <w:r>
        <w:rPr>
          <w:color w:val="000000"/>
          <w:sz w:val="20"/>
          <w:szCs w:val="20"/>
        </w:rPr>
        <w:t>eAAPs</w:t>
      </w:r>
      <w:proofErr w:type="spellEnd"/>
      <w:proofErr w:type="gramEnd"/>
      <w:r>
        <w:rPr>
          <w:color w:val="000000"/>
          <w:sz w:val="20"/>
          <w:szCs w:val="20"/>
        </w:rPr>
        <w:t xml:space="preserve"> is the pilot project for development of a research module that can be tightly integrated into OSCAR. EAAPS module is intended to improve well-being of asthma patients by delivery of an action plan tailored for each patient. Solution contains three integration points: data export, EEAP status query and data import.</w:t>
      </w:r>
    </w:p>
    <w:p w:rsidR="002E5E8B" w:rsidRDefault="00510535">
      <w:pPr>
        <w:spacing w:after="120"/>
        <w:ind w:left="567"/>
        <w:jc w:val="both"/>
        <w:rPr>
          <w:color w:val="000000"/>
          <w:sz w:val="20"/>
          <w:szCs w:val="20"/>
        </w:rPr>
      </w:pPr>
      <w:r>
        <w:rPr>
          <w:color w:val="000000"/>
          <w:sz w:val="20"/>
          <w:szCs w:val="20"/>
        </w:rPr>
        <w:t xml:space="preserve">Initially, a set of patients suitable for the study is identified. Existing OSCAR study facilities should be used for creation of this user set. After the set is created and populated with the required demographics, it can be exported to the EAAPs server. This can </w:t>
      </w:r>
      <w:proofErr w:type="gramStart"/>
      <w:r>
        <w:rPr>
          <w:color w:val="000000"/>
          <w:sz w:val="20"/>
          <w:szCs w:val="20"/>
        </w:rPr>
        <w:t>be  done</w:t>
      </w:r>
      <w:proofErr w:type="gramEnd"/>
      <w:r>
        <w:rPr>
          <w:color w:val="000000"/>
          <w:sz w:val="20"/>
          <w:szCs w:val="20"/>
        </w:rPr>
        <w:t xml:space="preserve"> through the </w:t>
      </w:r>
      <w:r>
        <w:rPr>
          <w:color w:val="3C3C3C"/>
          <w:sz w:val="20"/>
          <w:szCs w:val="20"/>
          <w:u w:val="single"/>
        </w:rPr>
        <w:t>Admin</w:t>
      </w:r>
      <w:r>
        <w:rPr>
          <w:color w:val="000000"/>
          <w:sz w:val="20"/>
          <w:szCs w:val="20"/>
        </w:rPr>
        <w:t xml:space="preserve"> menu.</w:t>
      </w:r>
    </w:p>
    <w:p w:rsidR="002E5E8B" w:rsidRDefault="00510535">
      <w:pPr>
        <w:spacing w:after="120"/>
        <w:ind w:left="567"/>
        <w:jc w:val="both"/>
        <w:rPr>
          <w:color w:val="000000"/>
          <w:sz w:val="20"/>
          <w:szCs w:val="20"/>
        </w:rPr>
      </w:pPr>
      <w:r>
        <w:rPr>
          <w:color w:val="000000"/>
          <w:sz w:val="20"/>
          <w:szCs w:val="20"/>
        </w:rPr>
        <w:t xml:space="preserve">EAAPS status query takes place during the </w:t>
      </w:r>
      <w:proofErr w:type="spellStart"/>
      <w:r>
        <w:rPr>
          <w:color w:val="000000"/>
          <w:sz w:val="20"/>
          <w:szCs w:val="20"/>
        </w:rPr>
        <w:t>eChart</w:t>
      </w:r>
      <w:proofErr w:type="spellEnd"/>
      <w:r>
        <w:rPr>
          <w:color w:val="000000"/>
          <w:sz w:val="20"/>
          <w:szCs w:val="20"/>
        </w:rPr>
        <w:t xml:space="preserve"> load. In case a patient participates in the EAAP study (i.e. is exported at the previous phase), at the time of </w:t>
      </w:r>
      <w:proofErr w:type="spellStart"/>
      <w:r>
        <w:rPr>
          <w:color w:val="000000"/>
          <w:sz w:val="20"/>
          <w:szCs w:val="20"/>
        </w:rPr>
        <w:t>eChart</w:t>
      </w:r>
      <w:proofErr w:type="spellEnd"/>
      <w:r>
        <w:rPr>
          <w:color w:val="000000"/>
          <w:sz w:val="20"/>
          <w:szCs w:val="20"/>
        </w:rPr>
        <w:t xml:space="preserve"> load EAAPS encounter component would query the EAAPS web service in order to retrieve the status of the EAAPs.</w:t>
      </w:r>
    </w:p>
    <w:p w:rsidR="002E5E8B" w:rsidRDefault="00510535">
      <w:pPr>
        <w:spacing w:after="120"/>
        <w:ind w:left="567"/>
        <w:jc w:val="both"/>
        <w:rPr>
          <w:color w:val="000000"/>
          <w:sz w:val="20"/>
          <w:szCs w:val="20"/>
        </w:rPr>
      </w:pPr>
      <w:r>
        <w:rPr>
          <w:color w:val="000000"/>
          <w:sz w:val="20"/>
          <w:szCs w:val="20"/>
        </w:rPr>
        <w:t>Status information describes if the patient started/completed the questionnaire required for the EEAPs generation (handled outside of OSCAR), or if the provider has reviewed and accepted the action plan.</w:t>
      </w:r>
    </w:p>
    <w:p w:rsidR="002E5E8B" w:rsidRDefault="00510535">
      <w:pPr>
        <w:spacing w:after="120"/>
        <w:ind w:left="567"/>
        <w:jc w:val="both"/>
        <w:rPr>
          <w:rFonts w:ascii="Monospace" w:cs="Monospace"/>
          <w:color w:val="000000"/>
          <w:sz w:val="20"/>
          <w:szCs w:val="20"/>
        </w:rPr>
      </w:pPr>
      <w:r>
        <w:rPr>
          <w:color w:val="000000"/>
          <w:sz w:val="20"/>
          <w:szCs w:val="20"/>
        </w:rPr>
        <w:t>PDF upload is implemented through HL7 ORU messages. This is the final step in the integration that takes place after the provider reviewed and accepted the action plan. At this integration point, EAAPS server pushed the PDF for the action plan as HL7 message containing the PDF message content.</w:t>
      </w:r>
    </w:p>
    <w:p w:rsidR="002E5E8B" w:rsidRDefault="00510535">
      <w:pPr>
        <w:spacing w:after="120"/>
        <w:ind w:left="567"/>
        <w:jc w:val="both"/>
        <w:rPr>
          <w:rFonts w:ascii="Arial Unicode MS" w:cs="Arial Unicode MS"/>
          <w:color w:val="000000"/>
          <w:u w:color="000000"/>
          <w:lang w:val="en-AU"/>
        </w:rPr>
      </w:pPr>
      <w:r>
        <w:rPr>
          <w:rFonts w:ascii="Monospace" w:cs="Monospace"/>
          <w:color w:val="000000"/>
          <w:sz w:val="20"/>
          <w:szCs w:val="20"/>
        </w:rPr>
        <w:t xml:space="preserve">In order to anonymously identify patients, patient information is encoded using a one-way hashing mechanism. </w:t>
      </w:r>
    </w:p>
    <w:p w:rsidR="002E5E8B" w:rsidRDefault="00510535">
      <w:pPr>
        <w:pStyle w:val="Heading1"/>
        <w:keepNext/>
        <w:widowControl/>
        <w:spacing w:after="120"/>
        <w:ind w:left="108"/>
        <w:jc w:val="both"/>
        <w:rPr>
          <w:color w:val="000080"/>
          <w:sz w:val="40"/>
          <w:szCs w:val="40"/>
          <w:u w:color="000000"/>
          <w:lang w:val="en-AU"/>
        </w:rPr>
      </w:pPr>
      <w:r>
        <w:rPr>
          <w:color w:val="000080"/>
          <w:sz w:val="40"/>
          <w:szCs w:val="40"/>
          <w:u w:color="000000"/>
          <w:lang w:val="en-AU"/>
        </w:rPr>
        <w:t xml:space="preserve">Objectives </w:t>
      </w:r>
    </w:p>
    <w:p w:rsidR="002E5E8B" w:rsidRDefault="00510535">
      <w:pPr>
        <w:widowControl/>
        <w:spacing w:after="120"/>
        <w:ind w:left="675"/>
        <w:jc w:val="both"/>
        <w:rPr>
          <w:rFonts w:ascii="Arial Unicode MS" w:cs="Arial Unicode MS"/>
          <w:color w:val="000000"/>
          <w:u w:color="000000"/>
          <w:lang w:val="en-AU"/>
        </w:rPr>
      </w:pPr>
      <w:r>
        <w:rPr>
          <w:color w:val="000000"/>
          <w:sz w:val="20"/>
          <w:szCs w:val="20"/>
          <w:u w:color="000000"/>
        </w:rPr>
        <w:t xml:space="preserve">The objective of the testing is to ensure that the eAAPS components that are implemented in OSCAR operate </w:t>
      </w:r>
      <w:proofErr w:type="spellStart"/>
      <w:r>
        <w:rPr>
          <w:color w:val="000000"/>
          <w:sz w:val="20"/>
          <w:szCs w:val="20"/>
          <w:u w:color="000000"/>
        </w:rPr>
        <w:t>propery</w:t>
      </w:r>
      <w:proofErr w:type="spellEnd"/>
      <w:r>
        <w:rPr>
          <w:color w:val="000000"/>
          <w:sz w:val="20"/>
          <w:szCs w:val="20"/>
          <w:u w:color="000000"/>
        </w:rPr>
        <w:t xml:space="preserve"> and deliver the correct results. The specific details of the testing are defined in the set of test cases EAAPS-TC-XX. Note that the external functionality is not tested, unless it can be mocked at the sufficient level.</w:t>
      </w:r>
    </w:p>
    <w:p w:rsidR="002E5E8B" w:rsidRDefault="00510535">
      <w:pPr>
        <w:pStyle w:val="Heading1"/>
        <w:keepNext/>
        <w:widowControl/>
        <w:spacing w:after="120"/>
        <w:ind w:left="108"/>
        <w:jc w:val="both"/>
        <w:rPr>
          <w:color w:val="000080"/>
          <w:sz w:val="40"/>
          <w:szCs w:val="40"/>
          <w:u w:color="000000"/>
          <w:lang w:val="en-AU"/>
        </w:rPr>
      </w:pPr>
      <w:r>
        <w:rPr>
          <w:color w:val="000080"/>
          <w:sz w:val="40"/>
          <w:szCs w:val="40"/>
          <w:u w:color="000000"/>
          <w:lang w:val="en-AU"/>
        </w:rPr>
        <w:t xml:space="preserve">Recurrence </w:t>
      </w:r>
    </w:p>
    <w:p w:rsidR="002E5E8B" w:rsidRDefault="00510535">
      <w:pPr>
        <w:widowControl/>
        <w:spacing w:after="120"/>
        <w:ind w:left="675"/>
        <w:jc w:val="both"/>
        <w:rPr>
          <w:rFonts w:ascii="Arial Unicode MS" w:cs="Arial Unicode MS"/>
          <w:i/>
          <w:iCs/>
          <w:color w:val="000000"/>
          <w:u w:color="000000"/>
          <w:lang w:val="en-AU"/>
        </w:rPr>
      </w:pPr>
      <w:r>
        <w:rPr>
          <w:color w:val="000000"/>
          <w:sz w:val="20"/>
          <w:szCs w:val="20"/>
          <w:u w:color="000000"/>
        </w:rPr>
        <w:t xml:space="preserve">Test suite should be executed at before releasing the code updates into production or at a major release points to avoid redundant testing </w:t>
      </w:r>
      <w:proofErr w:type="spellStart"/>
      <w:r>
        <w:rPr>
          <w:color w:val="000000"/>
          <w:sz w:val="20"/>
          <w:szCs w:val="20"/>
          <w:u w:color="000000"/>
        </w:rPr>
        <w:t>procesdures</w:t>
      </w:r>
      <w:proofErr w:type="spellEnd"/>
      <w:r>
        <w:rPr>
          <w:color w:val="000000"/>
          <w:sz w:val="20"/>
          <w:szCs w:val="20"/>
          <w:u w:color="000000"/>
        </w:rPr>
        <w:t>.</w:t>
      </w:r>
    </w:p>
    <w:p w:rsidR="002E5E8B" w:rsidRDefault="002E5E8B">
      <w:pPr>
        <w:rPr>
          <w:rFonts w:ascii="Times New Roman" w:hAnsi="Times New Roman" w:cs="Times New Roman"/>
          <w:color w:val="000000"/>
          <w:sz w:val="20"/>
          <w:szCs w:val="20"/>
          <w:u w:color="000000"/>
        </w:rPr>
      </w:pPr>
      <w:bookmarkStart w:id="2" w:name="BKM_F347F25F_0C39_423d_B2B3_602BD85F7BD8"/>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b/>
          <w:bCs/>
          <w:color w:val="000000"/>
          <w:sz w:val="20"/>
          <w:szCs w:val="20"/>
          <w:u w:val="single" w:color="000000"/>
          <w:lang w:val="en-AU"/>
        </w:rPr>
        <w:instrText>Diagram.Name</w:instrText>
      </w:r>
      <w:r>
        <w:rPr>
          <w:rFonts w:ascii="Times New Roman" w:hAnsi="Times New Roman" w:cs="Times New Roman"/>
          <w:color w:val="000000"/>
          <w:sz w:val="20"/>
          <w:szCs w:val="20"/>
          <w:u w:color="000000"/>
        </w:rPr>
        <w:fldChar w:fldCharType="separate"/>
      </w:r>
      <w:r>
        <w:rPr>
          <w:rFonts w:ascii="Times New Roman" w:hAnsi="Times New Roman" w:cs="Times New Roman"/>
          <w:b/>
          <w:bCs/>
          <w:color w:val="000000"/>
          <w:sz w:val="20"/>
          <w:szCs w:val="20"/>
          <w:u w:val="single" w:color="000000"/>
          <w:lang w:val="en-AU"/>
        </w:rPr>
        <w:t>Testing</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 - </w:t>
      </w:r>
      <w:r>
        <w:rPr>
          <w:rFonts w:ascii="Times New Roman" w:hAnsi="Times New Roman" w:cs="Times New Roman"/>
          <w:i/>
          <w:iCs/>
          <w:color w:val="000000"/>
          <w:sz w:val="20"/>
          <w:szCs w:val="20"/>
          <w:u w:color="000000"/>
        </w:rPr>
        <w:t>(</w:t>
      </w:r>
      <w:r>
        <w:rPr>
          <w:rFonts w:ascii="Times New Roman" w:hAnsi="Times New Roman" w:cs="Times New Roman"/>
          <w:i/>
          <w:iCs/>
          <w:color w:val="000000"/>
          <w:sz w:val="20"/>
          <w:szCs w:val="20"/>
          <w:u w:color="000000"/>
        </w:rPr>
        <w:fldChar w:fldCharType="begin" w:fldLock="1"/>
      </w:r>
      <w:r>
        <w:rPr>
          <w:rFonts w:ascii="Times New Roman" w:hAnsi="Times New Roman" w:cs="Times New Roman"/>
          <w:i/>
          <w:iCs/>
          <w:color w:val="000000"/>
          <w:sz w:val="20"/>
          <w:szCs w:val="20"/>
          <w:u w:color="000000"/>
        </w:rPr>
        <w:instrText xml:space="preserve">MERGEFIELD </w:instrText>
      </w:r>
      <w:r>
        <w:rPr>
          <w:rFonts w:ascii="Times New Roman" w:hAnsi="Times New Roman" w:cs="Times New Roman"/>
          <w:i/>
          <w:iCs/>
          <w:color w:val="000000"/>
          <w:sz w:val="20"/>
          <w:szCs w:val="20"/>
          <w:u w:color="000000"/>
          <w:lang w:val="en-AU"/>
        </w:rPr>
        <w:instrText>Diagram.Type</w:instrText>
      </w:r>
      <w:r>
        <w:rPr>
          <w:rFonts w:ascii="Times New Roman" w:hAnsi="Times New Roman" w:cs="Times New Roman"/>
          <w:i/>
          <w:iCs/>
          <w:color w:val="000000"/>
          <w:sz w:val="20"/>
          <w:szCs w:val="20"/>
          <w:u w:color="000000"/>
        </w:rPr>
        <w:fldChar w:fldCharType="separate"/>
      </w:r>
      <w:r>
        <w:rPr>
          <w:rFonts w:ascii="Times New Roman" w:hAnsi="Times New Roman" w:cs="Times New Roman"/>
          <w:i/>
          <w:iCs/>
          <w:color w:val="000000"/>
          <w:sz w:val="20"/>
          <w:szCs w:val="20"/>
          <w:u w:color="000000"/>
          <w:lang w:val="en-AU"/>
        </w:rPr>
        <w:t>Custom</w:t>
      </w:r>
      <w:r>
        <w:rPr>
          <w:rFonts w:ascii="Times New Roman" w:hAnsi="Times New Roman" w:cs="Times New Roman"/>
          <w:i/>
          <w:iCs/>
          <w:color w:val="000000"/>
          <w:sz w:val="20"/>
          <w:szCs w:val="20"/>
          <w:u w:color="000000"/>
        </w:rPr>
        <w:fldChar w:fldCharType="end"/>
      </w:r>
      <w:r>
        <w:rPr>
          <w:rFonts w:ascii="Times New Roman" w:hAnsi="Times New Roman" w:cs="Times New Roman"/>
          <w:i/>
          <w:iCs/>
          <w:color w:val="000000"/>
          <w:sz w:val="20"/>
          <w:szCs w:val="20"/>
          <w:u w:color="000000"/>
        </w:rPr>
        <w:t xml:space="preserve"> diagram) </w:t>
      </w:r>
    </w:p>
    <w:p w:rsidR="002E5E8B" w:rsidRDefault="00510535">
      <w:pPr>
        <w:rPr>
          <w:rFonts w:ascii="Times New Roman" w:hAnsi="Times New Roman" w:cs="Times New Roman"/>
          <w:color w:val="000000"/>
          <w:sz w:val="20"/>
          <w:szCs w:val="20"/>
          <w:u w:color="000000"/>
        </w:rPr>
      </w:pPr>
      <w:r>
        <w:rPr>
          <w:rStyle w:val="FieldLabel"/>
        </w:rPr>
        <w:t>Created By:</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Diagram.Author</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Nick Goupinets</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 </w:t>
      </w:r>
      <w:r>
        <w:rPr>
          <w:rFonts w:ascii="Times New Roman" w:hAnsi="Times New Roman" w:cs="Times New Roman"/>
          <w:i/>
          <w:iCs/>
          <w:color w:val="000000"/>
          <w:sz w:val="20"/>
          <w:szCs w:val="20"/>
          <w:u w:color="000000"/>
        </w:rPr>
        <w:t>on</w:t>
      </w:r>
      <w:r>
        <w:rPr>
          <w:rFonts w:ascii="Times New Roman" w:hAnsi="Times New Roman" w:cs="Times New Roman"/>
          <w:color w:val="000000"/>
          <w:sz w:val="20"/>
          <w:szCs w:val="20"/>
          <w:u w:color="000000"/>
        </w:rPr>
        <w:t xml:space="preserve"> </w:t>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Diagram.DateCreatedShort</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8/19/2013</w:t>
      </w:r>
      <w:r>
        <w:rPr>
          <w:rFonts w:ascii="Times New Roman" w:hAnsi="Times New Roman" w:cs="Times New Roman"/>
          <w:color w:val="000000"/>
          <w:sz w:val="20"/>
          <w:szCs w:val="20"/>
          <w:u w:color="000000"/>
        </w:rPr>
        <w:fldChar w:fldCharType="end"/>
      </w:r>
    </w:p>
    <w:p w:rsidR="002E5E8B" w:rsidRDefault="00510535">
      <w:pPr>
        <w:rPr>
          <w:rFonts w:ascii="Times New Roman" w:hAnsi="Times New Roman" w:cs="Times New Roman"/>
          <w:color w:val="000000"/>
          <w:sz w:val="20"/>
          <w:szCs w:val="20"/>
          <w:u w:color="000000"/>
        </w:rPr>
      </w:pPr>
      <w:r>
        <w:rPr>
          <w:rStyle w:val="FieldLabel"/>
        </w:rPr>
        <w:t>Last Modified:</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Diagram.DateModifiedShort</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9/3/2013</w:t>
      </w:r>
      <w:r>
        <w:rPr>
          <w:rFonts w:ascii="Times New Roman" w:hAnsi="Times New Roman" w:cs="Times New Roman"/>
          <w:color w:val="000000"/>
          <w:sz w:val="20"/>
          <w:szCs w:val="20"/>
          <w:u w:color="000000"/>
        </w:rPr>
        <w:fldChar w:fldCharType="end"/>
      </w:r>
    </w:p>
    <w:p w:rsidR="002E5E8B" w:rsidRDefault="00510535">
      <w:pPr>
        <w:rPr>
          <w:rFonts w:ascii="Times New Roman" w:hAnsi="Times New Roman" w:cs="Times New Roman"/>
          <w:color w:val="000000"/>
          <w:sz w:val="20"/>
          <w:szCs w:val="20"/>
          <w:u w:color="000000"/>
        </w:rPr>
      </w:pPr>
      <w:r>
        <w:rPr>
          <w:rStyle w:val="FieldLabel"/>
        </w:rPr>
        <w:t>Version:</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Diagram.Version</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1.0</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 </w:t>
      </w:r>
      <w:r>
        <w:rPr>
          <w:rFonts w:ascii="Times New Roman" w:hAnsi="Times New Roman" w:cs="Times New Roman"/>
          <w:i/>
          <w:iCs/>
          <w:color w:val="000000"/>
          <w:sz w:val="20"/>
          <w:szCs w:val="20"/>
          <w:u w:color="000000"/>
        </w:rPr>
        <w:t>Locked:</w:t>
      </w:r>
      <w:r>
        <w:rPr>
          <w:rFonts w:ascii="Times New Roman" w:hAnsi="Times New Roman" w:cs="Times New Roman"/>
          <w:color w:val="000000"/>
          <w:sz w:val="20"/>
          <w:szCs w:val="20"/>
          <w:u w:color="000000"/>
        </w:rPr>
        <w:t xml:space="preserve"> </w:t>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Diagram.IsLocked</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False</w:t>
      </w:r>
      <w:r>
        <w:rPr>
          <w:rFonts w:ascii="Times New Roman" w:hAnsi="Times New Roman" w:cs="Times New Roman"/>
          <w:color w:val="000000"/>
          <w:sz w:val="20"/>
          <w:szCs w:val="20"/>
          <w:u w:color="000000"/>
        </w:rPr>
        <w:fldChar w:fldCharType="end"/>
      </w:r>
    </w:p>
    <w:p w:rsidR="002E5E8B" w:rsidRDefault="00510535">
      <w:pPr>
        <w:rPr>
          <w:rFonts w:ascii="Times New Roman" w:hAnsi="Times New Roman" w:cs="Times New Roman"/>
          <w:color w:val="000000"/>
          <w:sz w:val="20"/>
          <w:szCs w:val="20"/>
          <w:u w:color="000000"/>
        </w:rPr>
      </w:pPr>
      <w:r>
        <w:rPr>
          <w:rStyle w:val="FieldLabel"/>
        </w:rPr>
        <w:t>GUID:</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Diagram.GUID</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{F347F25F-0C39-423d-B2B3-602BD85F7BD8}</w:t>
      </w:r>
      <w:r>
        <w:rPr>
          <w:rFonts w:ascii="Times New Roman" w:hAnsi="Times New Roman" w:cs="Times New Roman"/>
          <w:color w:val="000000"/>
          <w:sz w:val="20"/>
          <w:szCs w:val="20"/>
          <w:u w:color="000000"/>
        </w:rPr>
        <w:fldChar w:fldCharType="end"/>
      </w: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Diagram.Notes</w:instrText>
      </w:r>
      <w:r>
        <w:rPr>
          <w:rFonts w:ascii="Times New Roman" w:hAnsi="Times New Roman" w:cs="Times New Roman"/>
          <w:color w:val="000000"/>
          <w:sz w:val="20"/>
          <w:szCs w:val="20"/>
          <w:u w:color="000000"/>
        </w:rPr>
        <w:fldChar w:fldCharType="end"/>
      </w:r>
    </w:p>
    <w:p w:rsidR="002E5E8B" w:rsidRDefault="00F60B5B">
      <w:pPr>
        <w:jc w:val="center"/>
        <w:rPr>
          <w:rFonts w:ascii="Times New Roman" w:hAnsi="Times New Roman" w:cs="Times New Roman"/>
          <w:color w:val="000000"/>
          <w:sz w:val="20"/>
          <w:szCs w:val="20"/>
          <w:u w:color="000000"/>
        </w:rPr>
      </w:pPr>
      <w:r>
        <w:rPr>
          <w:rFonts w:ascii="Times New Roman" w:hAnsi="Times New Roman" w:cs="Times New Roman"/>
          <w:noProof/>
          <w:sz w:val="2"/>
          <w:szCs w:val="2"/>
        </w:rPr>
        <w:lastRenderedPageBreak/>
        <w:drawing>
          <wp:inline distT="0" distB="0" distL="0" distR="0">
            <wp:extent cx="5970270" cy="5916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0270" cy="5916930"/>
                    </a:xfrm>
                    <a:prstGeom prst="rect">
                      <a:avLst/>
                    </a:prstGeom>
                    <a:noFill/>
                    <a:ln>
                      <a:noFill/>
                    </a:ln>
                  </pic:spPr>
                </pic:pic>
              </a:graphicData>
            </a:graphic>
          </wp:inline>
        </w:drawing>
      </w:r>
    </w:p>
    <w:p w:rsidR="002E5E8B" w:rsidRDefault="00510535">
      <w:pPr>
        <w:jc w:val="center"/>
        <w:rPr>
          <w:rFonts w:ascii="Times New Roman" w:cs="Times New Roman"/>
          <w:i/>
          <w:iCs/>
          <w:color w:val="000000"/>
          <w:sz w:val="20"/>
          <w:szCs w:val="20"/>
          <w:u w:color="000000"/>
        </w:rPr>
      </w:pPr>
      <w:r>
        <w:rPr>
          <w:color w:val="000000"/>
          <w:sz w:val="20"/>
          <w:szCs w:val="20"/>
          <w:u w:color="000000"/>
        </w:rPr>
        <w:t>Figure: 1</w:t>
      </w:r>
      <w:r>
        <w:rPr>
          <w:rFonts w:ascii="Times New Roman" w:cs="Times New Roman"/>
          <w:i/>
          <w:iCs/>
          <w:color w:val="000000"/>
          <w:sz w:val="20"/>
          <w:szCs w:val="20"/>
          <w:u w:color="000000"/>
        </w:rPr>
        <w:t xml:space="preserve"> </w:t>
      </w:r>
      <w:bookmarkEnd w:id="2"/>
    </w:p>
    <w:p w:rsidR="002E5E8B" w:rsidRDefault="002E5E8B">
      <w:pPr>
        <w:rPr>
          <w:rFonts w:ascii="Times New Roman" w:hAnsi="Times New Roman" w:cs="Times New Roman"/>
          <w:color w:val="000000"/>
          <w:sz w:val="20"/>
          <w:szCs w:val="20"/>
          <w:u w:color="000000"/>
        </w:rPr>
      </w:pPr>
    </w:p>
    <w:bookmarkStart w:id="3" w:name="BKM_CB5E47A9_3532_4438_952D_495229A566C0"/>
    <w:p w:rsidR="002E5E8B" w:rsidRDefault="00510535">
      <w:pPr>
        <w:pStyle w:val="Heading3"/>
        <w:keepNext w:val="0"/>
        <w:jc w:val="left"/>
        <w:rPr>
          <w:rFonts w:ascii="Arial" w:eastAsiaTheme="minorEastAsia" w:cs="Arial"/>
          <w:b/>
          <w:bCs/>
          <w:color w:val="004080"/>
          <w:sz w:val="26"/>
          <w:szCs w:val="26"/>
        </w:rPr>
      </w:pPr>
      <w:r>
        <w:rPr>
          <w:rFonts w:ascii="Arial" w:eastAsiaTheme="minorEastAsia" w:cs="Arial"/>
          <w:color w:val="auto"/>
          <w:sz w:val="22"/>
          <w:szCs w:val="22"/>
        </w:rPr>
        <w:fldChar w:fldCharType="begin" w:fldLock="1"/>
      </w:r>
      <w:r>
        <w:rPr>
          <w:rFonts w:ascii="Arial" w:eastAsiaTheme="minorEastAsia" w:cs="Arial"/>
          <w:color w:val="auto"/>
          <w:sz w:val="22"/>
          <w:szCs w:val="22"/>
        </w:rPr>
        <w:instrText xml:space="preserve">MERGEFIELD </w:instrText>
      </w:r>
      <w:r>
        <w:rPr>
          <w:rFonts w:ascii="Arial" w:eastAsiaTheme="minorEastAsia" w:cs="Arial"/>
          <w:b/>
          <w:bCs/>
          <w:color w:val="004080"/>
          <w:sz w:val="26"/>
          <w:szCs w:val="26"/>
          <w:lang w:val="en-AU"/>
        </w:rPr>
        <w:instrText>Element.Name</w:instrText>
      </w:r>
      <w:r>
        <w:rPr>
          <w:rFonts w:ascii="Arial" w:eastAsiaTheme="minorEastAsia" w:cs="Arial"/>
          <w:color w:val="auto"/>
          <w:sz w:val="22"/>
          <w:szCs w:val="22"/>
        </w:rPr>
        <w:fldChar w:fldCharType="separate"/>
      </w:r>
      <w:r>
        <w:rPr>
          <w:rFonts w:ascii="Arial" w:eastAsiaTheme="minorEastAsia" w:cs="Arial"/>
          <w:b/>
          <w:bCs/>
          <w:color w:val="004080"/>
          <w:sz w:val="26"/>
          <w:szCs w:val="26"/>
          <w:lang w:val="en-AU"/>
        </w:rPr>
        <w:t>EAAPS-TC-08A Identify provider in the action plan</w:t>
      </w:r>
      <w:r>
        <w:rPr>
          <w:rFonts w:ascii="Arial" w:eastAsiaTheme="minorEastAsia" w:cs="Arial"/>
          <w:color w:val="auto"/>
          <w:sz w:val="22"/>
          <w:szCs w:val="22"/>
        </w:rPr>
        <w:fldChar w:fldCharType="end"/>
      </w:r>
    </w:p>
    <w:p w:rsidR="002E5E8B" w:rsidRDefault="00510535">
      <w:pPr>
        <w:rPr>
          <w:rFonts w:ascii="Times New Roman" w:hAnsi="Times New Roman" w:cs="Times New Roman"/>
          <w:color w:val="000000"/>
          <w:sz w:val="20"/>
          <w:szCs w:val="20"/>
          <w:u w:color="000000"/>
        </w:rPr>
      </w:pPr>
      <w:r>
        <w:rPr>
          <w:rStyle w:val="FieldLabel"/>
        </w:rPr>
        <w:t>Type:</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b/>
          <w:bCs/>
          <w:color w:val="000000"/>
          <w:sz w:val="20"/>
          <w:szCs w:val="20"/>
          <w:u w:val="single" w:color="000000"/>
          <w:lang w:val="en-AU"/>
        </w:rPr>
        <w:instrText>Element.Type</w:instrText>
      </w:r>
      <w:r>
        <w:rPr>
          <w:rFonts w:ascii="Times New Roman" w:hAnsi="Times New Roman" w:cs="Times New Roman"/>
          <w:color w:val="000000"/>
          <w:sz w:val="20"/>
          <w:szCs w:val="20"/>
          <w:u w:color="000000"/>
        </w:rPr>
        <w:fldChar w:fldCharType="separate"/>
      </w:r>
      <w:r>
        <w:rPr>
          <w:rFonts w:ascii="Times New Roman" w:hAnsi="Times New Roman" w:cs="Times New Roman"/>
          <w:b/>
          <w:bCs/>
          <w:color w:val="000000"/>
          <w:sz w:val="20"/>
          <w:szCs w:val="20"/>
          <w:u w:val="single" w:color="000000"/>
          <w:lang w:val="en-AU"/>
        </w:rPr>
        <w:t>Requirement</w:t>
      </w:r>
      <w:r>
        <w:rPr>
          <w:rFonts w:ascii="Times New Roman" w:hAnsi="Times New Roman" w:cs="Times New Roman"/>
          <w:color w:val="000000"/>
          <w:sz w:val="20"/>
          <w:szCs w:val="20"/>
          <w:u w:color="000000"/>
        </w:rPr>
        <w:fldChar w:fldCharType="end"/>
      </w:r>
      <w:r>
        <w:rPr>
          <w:rStyle w:val="Objecttype"/>
          <w:color w:val="000000"/>
          <w:u w:val="none" w:color="000000"/>
        </w:rPr>
        <w:t xml:space="preserve">    </w:t>
      </w:r>
      <w:r>
        <w:rPr>
          <w:rStyle w:val="Objecttype"/>
          <w:color w:val="000000"/>
          <w:u w:val="none" w:color="000000"/>
        </w:rPr>
        <w:fldChar w:fldCharType="begin" w:fldLock="1"/>
      </w:r>
      <w:r>
        <w:rPr>
          <w:rStyle w:val="Objecttype"/>
          <w:color w:val="000000"/>
          <w:u w:val="none" w:color="000000"/>
        </w:rPr>
        <w:instrText xml:space="preserve">MERGEFIELD </w:instrText>
      </w:r>
      <w:r>
        <w:rPr>
          <w:rStyle w:val="Objecttype"/>
          <w:color w:val="000000"/>
          <w:u w:color="000000"/>
          <w:lang w:val="en-AU"/>
        </w:rPr>
        <w:instrText>Element.BaseClasses</w:instrText>
      </w:r>
      <w:r>
        <w:rPr>
          <w:rStyle w:val="Objecttype"/>
          <w:color w:val="000000"/>
          <w:u w:val="none" w:color="000000"/>
        </w:rPr>
        <w:fldChar w:fldCharType="end"/>
      </w:r>
    </w:p>
    <w:p w:rsidR="002E5E8B" w:rsidRDefault="00510535">
      <w:pPr>
        <w:rPr>
          <w:rFonts w:ascii="Times New Roman" w:hAnsi="Times New Roman" w:cs="Times New Roman"/>
          <w:color w:val="000000"/>
          <w:sz w:val="20"/>
          <w:szCs w:val="20"/>
          <w:u w:color="000000"/>
        </w:rPr>
      </w:pPr>
      <w:r>
        <w:rPr>
          <w:rStyle w:val="FieldLabel"/>
        </w:rPr>
        <w:t>Status:</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Element.Status</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Proposed</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  </w:t>
      </w:r>
      <w:proofErr w:type="gramStart"/>
      <w:r>
        <w:rPr>
          <w:rFonts w:ascii="Times New Roman" w:hAnsi="Times New Roman" w:cs="Times New Roman"/>
          <w:color w:val="000000"/>
          <w:sz w:val="20"/>
          <w:szCs w:val="20"/>
          <w:u w:color="000000"/>
        </w:rPr>
        <w:t xml:space="preserve">Version </w:t>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Element.Version</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1.0</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w:t>
      </w:r>
      <w:proofErr w:type="gramEnd"/>
      <w:r>
        <w:rPr>
          <w:rFonts w:ascii="Times New Roman" w:hAnsi="Times New Roman" w:cs="Times New Roman"/>
          <w:color w:val="000000"/>
          <w:sz w:val="20"/>
          <w:szCs w:val="20"/>
          <w:u w:color="000000"/>
        </w:rPr>
        <w:t xml:space="preserve">  </w:t>
      </w:r>
      <w:proofErr w:type="gramStart"/>
      <w:r>
        <w:rPr>
          <w:rFonts w:ascii="Times New Roman" w:hAnsi="Times New Roman" w:cs="Times New Roman"/>
          <w:color w:val="000000"/>
          <w:sz w:val="20"/>
          <w:szCs w:val="20"/>
          <w:u w:color="000000"/>
        </w:rPr>
        <w:t xml:space="preserve">Phase </w:t>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Element.Phase</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1.0</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w:t>
      </w:r>
      <w:proofErr w:type="gramEnd"/>
    </w:p>
    <w:p w:rsidR="002E5E8B" w:rsidRDefault="00510535">
      <w:pPr>
        <w:rPr>
          <w:rFonts w:hAnsi="Times New Roman"/>
          <w:color w:val="000000"/>
          <w:sz w:val="20"/>
          <w:szCs w:val="20"/>
          <w:u w:color="000000"/>
        </w:rPr>
      </w:pPr>
      <w:r>
        <w:rPr>
          <w:rStyle w:val="FieldLabel"/>
        </w:rPr>
        <w:t>Package:</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Element.ParentPackage</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5. Testing</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000000"/>
          <w:sz w:val="20"/>
          <w:szCs w:val="20"/>
          <w:u w:color="000000"/>
        </w:rPr>
        <w:t xml:space="preserve"> </w:t>
      </w:r>
    </w:p>
    <w:p w:rsidR="002E5E8B" w:rsidRDefault="00510535">
      <w:pPr>
        <w:rPr>
          <w:rFonts w:ascii="Times New Roman" w:hAnsi="Times New Roman" w:cs="Times New Roman"/>
          <w:color w:val="000000"/>
          <w:sz w:val="20"/>
          <w:szCs w:val="20"/>
          <w:u w:color="000000"/>
        </w:rPr>
      </w:pPr>
      <w:r>
        <w:rPr>
          <w:rStyle w:val="FieldLabel"/>
        </w:rPr>
        <w:t>Detail:</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i/>
          <w:iCs/>
          <w:color w:val="000000"/>
          <w:sz w:val="20"/>
          <w:szCs w:val="20"/>
          <w:u w:color="000000"/>
        </w:rPr>
        <w:t>Created on</w:t>
      </w:r>
      <w:r>
        <w:rPr>
          <w:rFonts w:ascii="Times New Roman" w:hAnsi="Times New Roman" w:cs="Times New Roman"/>
          <w:color w:val="000000"/>
          <w:sz w:val="20"/>
          <w:szCs w:val="20"/>
          <w:u w:color="000000"/>
        </w:rPr>
        <w:t xml:space="preserve"> </w:t>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i/>
          <w:iCs/>
          <w:color w:val="000000"/>
          <w:sz w:val="20"/>
          <w:szCs w:val="20"/>
          <w:u w:color="000000"/>
          <w:lang w:val="en-AU"/>
        </w:rPr>
        <w:instrText>Element.DateCreatedShort</w:instrText>
      </w:r>
      <w:r>
        <w:rPr>
          <w:rFonts w:ascii="Times New Roman" w:hAnsi="Times New Roman" w:cs="Times New Roman"/>
          <w:color w:val="000000"/>
          <w:sz w:val="20"/>
          <w:szCs w:val="20"/>
          <w:u w:color="000000"/>
        </w:rPr>
        <w:fldChar w:fldCharType="separate"/>
      </w:r>
      <w:r>
        <w:rPr>
          <w:rFonts w:ascii="Times New Roman" w:hAnsi="Times New Roman" w:cs="Times New Roman"/>
          <w:i/>
          <w:iCs/>
          <w:color w:val="000000"/>
          <w:sz w:val="20"/>
          <w:szCs w:val="20"/>
          <w:u w:color="000000"/>
          <w:lang w:val="en-AU"/>
        </w:rPr>
        <w:t>9/3/2013</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  </w:t>
      </w:r>
      <w:proofErr w:type="gramStart"/>
      <w:r>
        <w:rPr>
          <w:rFonts w:ascii="Times New Roman" w:hAnsi="Times New Roman" w:cs="Times New Roman"/>
          <w:i/>
          <w:iCs/>
          <w:color w:val="000000"/>
          <w:sz w:val="20"/>
          <w:szCs w:val="20"/>
          <w:u w:color="000000"/>
        </w:rPr>
        <w:t xml:space="preserve">Last modified on </w:t>
      </w:r>
      <w:r>
        <w:rPr>
          <w:rFonts w:ascii="Times New Roman" w:hAnsi="Times New Roman" w:cs="Times New Roman"/>
          <w:i/>
          <w:iCs/>
          <w:color w:val="000000"/>
          <w:sz w:val="20"/>
          <w:szCs w:val="20"/>
          <w:u w:color="000000"/>
        </w:rPr>
        <w:fldChar w:fldCharType="begin" w:fldLock="1"/>
      </w:r>
      <w:r>
        <w:rPr>
          <w:rFonts w:ascii="Times New Roman" w:hAnsi="Times New Roman" w:cs="Times New Roman"/>
          <w:i/>
          <w:iCs/>
          <w:color w:val="000000"/>
          <w:sz w:val="20"/>
          <w:szCs w:val="20"/>
          <w:u w:color="000000"/>
        </w:rPr>
        <w:instrText xml:space="preserve">MERGEFIELD </w:instrText>
      </w:r>
      <w:r>
        <w:rPr>
          <w:rFonts w:ascii="Times New Roman" w:hAnsi="Times New Roman" w:cs="Times New Roman"/>
          <w:i/>
          <w:iCs/>
          <w:color w:val="000000"/>
          <w:sz w:val="20"/>
          <w:szCs w:val="20"/>
          <w:u w:color="000000"/>
          <w:lang w:val="en-AU"/>
        </w:rPr>
        <w:instrText>Element.DateModifiedShort</w:instrText>
      </w:r>
      <w:r>
        <w:rPr>
          <w:rFonts w:ascii="Times New Roman" w:hAnsi="Times New Roman" w:cs="Times New Roman"/>
          <w:i/>
          <w:iCs/>
          <w:color w:val="000000"/>
          <w:sz w:val="20"/>
          <w:szCs w:val="20"/>
          <w:u w:color="000000"/>
        </w:rPr>
        <w:fldChar w:fldCharType="separate"/>
      </w:r>
      <w:r>
        <w:rPr>
          <w:rFonts w:ascii="Times New Roman" w:hAnsi="Times New Roman" w:cs="Times New Roman"/>
          <w:i/>
          <w:iCs/>
          <w:color w:val="000000"/>
          <w:sz w:val="20"/>
          <w:szCs w:val="20"/>
          <w:u w:color="000000"/>
          <w:lang w:val="en-AU"/>
        </w:rPr>
        <w:t>9/3/2013</w:t>
      </w:r>
      <w:r>
        <w:rPr>
          <w:rFonts w:ascii="Times New Roman" w:hAnsi="Times New Roman" w:cs="Times New Roman"/>
          <w:i/>
          <w:iCs/>
          <w:color w:val="000000"/>
          <w:sz w:val="20"/>
          <w:szCs w:val="20"/>
          <w:u w:color="000000"/>
        </w:rPr>
        <w:fldChar w:fldCharType="end"/>
      </w:r>
      <w:r>
        <w:rPr>
          <w:rFonts w:ascii="Times New Roman" w:hAnsi="Times New Roman" w:cs="Times New Roman"/>
          <w:color w:val="000000"/>
          <w:sz w:val="20"/>
          <w:szCs w:val="20"/>
          <w:u w:color="000000"/>
        </w:rPr>
        <w:t>.</w:t>
      </w:r>
      <w:proofErr w:type="gramEnd"/>
    </w:p>
    <w:p w:rsidR="002E5E8B" w:rsidRDefault="00510535">
      <w:pPr>
        <w:rPr>
          <w:rFonts w:ascii="Times New Roman" w:hAnsi="Times New Roman" w:cs="Times New Roman"/>
          <w:color w:val="000000"/>
          <w:sz w:val="20"/>
          <w:szCs w:val="20"/>
          <w:u w:color="000000"/>
        </w:rPr>
      </w:pPr>
      <w:r>
        <w:rPr>
          <w:rStyle w:val="FieldLabel"/>
        </w:rPr>
        <w:t>GUID:</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Element.GUID</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{CB5E47A9-3532-4438-952D-495229A566C0}</w:t>
      </w:r>
      <w:r>
        <w:rPr>
          <w:rFonts w:ascii="Times New Roman" w:hAnsi="Times New Roman" w:cs="Times New Roman"/>
          <w:color w:val="000000"/>
          <w:sz w:val="20"/>
          <w:szCs w:val="20"/>
          <w:u w:color="000000"/>
        </w:rPr>
        <w:fldChar w:fldCharType="end"/>
      </w: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Element.Notes</w:instrTex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Objectives:</w:t>
      </w: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 xml:space="preserve">Test partial functionality required for </w:t>
      </w:r>
      <w:r>
        <w:rPr>
          <w:rFonts w:ascii="Times New Roman" w:hAnsi="Times New Roman" w:cs="Times New Roman"/>
          <w:b/>
          <w:bCs/>
          <w:color w:val="004080"/>
          <w:sz w:val="20"/>
          <w:szCs w:val="20"/>
          <w:u w:color="000000"/>
        </w:rPr>
        <w:t>EAAPS-UC-07 Receive Action Plan,</w:t>
      </w:r>
      <w:proofErr w:type="gramStart"/>
      <w:r>
        <w:rPr>
          <w:rFonts w:ascii="Times New Roman" w:hAnsi="Times New Roman" w:cs="Times New Roman"/>
          <w:b/>
          <w:bCs/>
          <w:color w:val="004080"/>
          <w:sz w:val="20"/>
          <w:szCs w:val="20"/>
          <w:u w:color="000000"/>
        </w:rPr>
        <w:t xml:space="preserve">  </w:t>
      </w:r>
      <w:r>
        <w:rPr>
          <w:rFonts w:ascii="Times New Roman" w:hAnsi="Times New Roman" w:cs="Times New Roman"/>
          <w:color w:val="000000"/>
          <w:sz w:val="20"/>
          <w:szCs w:val="20"/>
          <w:u w:color="000000"/>
        </w:rPr>
        <w:t>namely</w:t>
      </w:r>
      <w:proofErr w:type="gramEnd"/>
      <w:r>
        <w:rPr>
          <w:rFonts w:ascii="Times New Roman" w:hAnsi="Times New Roman" w:cs="Times New Roman"/>
          <w:color w:val="000000"/>
          <w:sz w:val="20"/>
          <w:szCs w:val="20"/>
          <w:u w:color="000000"/>
        </w:rPr>
        <w:t xml:space="preserve"> that HL7 message containing provider ID number results in the </w:t>
      </w:r>
      <w:proofErr w:type="spellStart"/>
      <w:r>
        <w:rPr>
          <w:rFonts w:ascii="Times New Roman" w:hAnsi="Times New Roman" w:cs="Times New Roman"/>
          <w:color w:val="000000"/>
          <w:sz w:val="20"/>
          <w:szCs w:val="20"/>
          <w:u w:color="000000"/>
        </w:rPr>
        <w:t>approrpiate</w:t>
      </w:r>
      <w:proofErr w:type="spellEnd"/>
      <w:r>
        <w:rPr>
          <w:rFonts w:ascii="Times New Roman" w:hAnsi="Times New Roman" w:cs="Times New Roman"/>
          <w:color w:val="000000"/>
          <w:sz w:val="20"/>
          <w:szCs w:val="20"/>
          <w:u w:color="000000"/>
        </w:rPr>
        <w:t xml:space="preserve"> notification of the provider.</w:t>
      </w: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lastRenderedPageBreak/>
        <w:t>Environment:</w:t>
      </w:r>
    </w:p>
    <w:p w:rsidR="002E5E8B" w:rsidRDefault="00510535">
      <w:pPr>
        <w:numPr>
          <w:ilvl w:val="0"/>
          <w:numId w:val="1"/>
        </w:numPr>
        <w:spacing w:before="220"/>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Demographic record must exist on the system</w:t>
      </w:r>
    </w:p>
    <w:p w:rsidR="002E5E8B" w:rsidRDefault="00510535">
      <w:pPr>
        <w:numPr>
          <w:ilvl w:val="0"/>
          <w:numId w:val="1"/>
        </w:numPr>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Demographic record must be added to the study</w:t>
      </w:r>
    </w:p>
    <w:p w:rsidR="002E5E8B" w:rsidRDefault="00510535">
      <w:pPr>
        <w:numPr>
          <w:ilvl w:val="0"/>
          <w:numId w:val="1"/>
        </w:numPr>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Demographic record must contain the hash in the study data (be exported - see EAAPS-TC-03)</w:t>
      </w:r>
    </w:p>
    <w:p w:rsidR="002E5E8B" w:rsidRDefault="00510535">
      <w:pPr>
        <w:numPr>
          <w:ilvl w:val="0"/>
          <w:numId w:val="1"/>
        </w:numPr>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OSCAR should be configured with global encryption key pair (see user manual)</w:t>
      </w:r>
    </w:p>
    <w:p w:rsidR="002E5E8B" w:rsidRDefault="00510535">
      <w:pPr>
        <w:numPr>
          <w:ilvl w:val="0"/>
          <w:numId w:val="1"/>
        </w:numPr>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 xml:space="preserve">OSCAR should be configured with </w:t>
      </w:r>
      <w:proofErr w:type="spellStart"/>
      <w:r>
        <w:rPr>
          <w:rFonts w:ascii="Times New Roman" w:hAnsi="Times New Roman" w:cs="Times New Roman"/>
          <w:color w:val="000000"/>
          <w:sz w:val="20"/>
          <w:szCs w:val="20"/>
          <w:u w:color="000000"/>
        </w:rPr>
        <w:t>eaaps</w:t>
      </w:r>
      <w:proofErr w:type="spellEnd"/>
      <w:r>
        <w:rPr>
          <w:rFonts w:ascii="Times New Roman" w:hAnsi="Times New Roman" w:cs="Times New Roman"/>
          <w:color w:val="000000"/>
          <w:sz w:val="20"/>
          <w:szCs w:val="20"/>
          <w:u w:color="000000"/>
        </w:rPr>
        <w:t>-specific encryption key pair (see user manual)</w:t>
      </w:r>
    </w:p>
    <w:p w:rsidR="002E5E8B" w:rsidRDefault="00510535">
      <w:pPr>
        <w:numPr>
          <w:ilvl w:val="0"/>
          <w:numId w:val="1"/>
        </w:numPr>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Provider specified in the message should exist on the system</w:t>
      </w: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Script:</w:t>
      </w:r>
    </w:p>
    <w:p w:rsidR="002E5E8B" w:rsidRDefault="00510535">
      <w:pPr>
        <w:numPr>
          <w:ilvl w:val="0"/>
          <w:numId w:val="2"/>
        </w:numPr>
        <w:spacing w:before="220"/>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 xml:space="preserve">Modify </w:t>
      </w:r>
      <w:proofErr w:type="spellStart"/>
      <w:r>
        <w:rPr>
          <w:rFonts w:ascii="Times New Roman" w:hAnsi="Times New Roman" w:cs="Times New Roman"/>
          <w:color w:val="000000"/>
          <w:sz w:val="20"/>
          <w:szCs w:val="20"/>
          <w:u w:color="000000"/>
        </w:rPr>
        <w:t>EaapsIntegrationTest</w:t>
      </w:r>
      <w:proofErr w:type="spellEnd"/>
      <w:r>
        <w:rPr>
          <w:rFonts w:ascii="Times New Roman" w:hAnsi="Times New Roman" w:cs="Times New Roman"/>
          <w:color w:val="000000"/>
          <w:sz w:val="20"/>
          <w:szCs w:val="20"/>
          <w:u w:color="000000"/>
        </w:rPr>
        <w:t xml:space="preserve"> to include the global OSCAR public and eAAPS-specific public keys</w:t>
      </w:r>
    </w:p>
    <w:p w:rsidR="002E5E8B" w:rsidRDefault="00510535">
      <w:pPr>
        <w:numPr>
          <w:ilvl w:val="0"/>
          <w:numId w:val="2"/>
        </w:numPr>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 xml:space="preserve">Modify </w:t>
      </w:r>
      <w:proofErr w:type="spellStart"/>
      <w:r>
        <w:rPr>
          <w:rFonts w:ascii="Times New Roman" w:hAnsi="Times New Roman" w:cs="Times New Roman"/>
          <w:color w:val="000000"/>
          <w:sz w:val="20"/>
          <w:szCs w:val="20"/>
          <w:u w:color="000000"/>
        </w:rPr>
        <w:t>EaapsIntegrationTest#test</w:t>
      </w:r>
      <w:proofErr w:type="spellEnd"/>
      <w:r>
        <w:rPr>
          <w:rFonts w:ascii="Times New Roman" w:hAnsi="Times New Roman" w:cs="Times New Roman"/>
          <w:color w:val="000000"/>
          <w:sz w:val="20"/>
          <w:szCs w:val="20"/>
          <w:u w:color="000000"/>
        </w:rPr>
        <w:t>() to contain the URL of the OSCAR instance being tested</w:t>
      </w:r>
    </w:p>
    <w:p w:rsidR="002E5E8B" w:rsidRDefault="00510535">
      <w:pPr>
        <w:numPr>
          <w:ilvl w:val="0"/>
          <w:numId w:val="2"/>
        </w:numPr>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 xml:space="preserve">Modify </w:t>
      </w:r>
      <w:proofErr w:type="spellStart"/>
      <w:r>
        <w:rPr>
          <w:rFonts w:ascii="Times New Roman" w:hAnsi="Times New Roman" w:cs="Times New Roman"/>
          <w:color w:val="000000"/>
          <w:sz w:val="20"/>
          <w:szCs w:val="20"/>
          <w:u w:color="000000"/>
        </w:rPr>
        <w:t>EaapsIntegrationTest</w:t>
      </w:r>
      <w:proofErr w:type="spellEnd"/>
      <w:r>
        <w:rPr>
          <w:rFonts w:ascii="Times New Roman" w:hAnsi="Times New Roman" w:cs="Times New Roman"/>
          <w:color w:val="000000"/>
          <w:sz w:val="20"/>
          <w:szCs w:val="20"/>
          <w:u w:color="000000"/>
        </w:rPr>
        <w:t xml:space="preserve"> to contain the appropriate provider ID</w:t>
      </w:r>
    </w:p>
    <w:p w:rsidR="002E5E8B" w:rsidRDefault="00510535">
      <w:pPr>
        <w:numPr>
          <w:ilvl w:val="0"/>
          <w:numId w:val="2"/>
        </w:numPr>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 xml:space="preserve">Invoke the integration test case defined in </w:t>
      </w:r>
      <w:proofErr w:type="spellStart"/>
      <w:r>
        <w:rPr>
          <w:rFonts w:ascii="Times New Roman" w:hAnsi="Times New Roman" w:cs="Times New Roman"/>
          <w:color w:val="000000"/>
          <w:sz w:val="20"/>
          <w:szCs w:val="20"/>
          <w:u w:color="000000"/>
        </w:rPr>
        <w:t>EaapsIntegrationTest#test</w:t>
      </w:r>
      <w:proofErr w:type="spellEnd"/>
      <w:r>
        <w:rPr>
          <w:rFonts w:ascii="Times New Roman" w:hAnsi="Times New Roman" w:cs="Times New Roman"/>
          <w:color w:val="000000"/>
          <w:sz w:val="20"/>
          <w:szCs w:val="20"/>
          <w:u w:color="000000"/>
        </w:rPr>
        <w:t>() class</w:t>
      </w:r>
    </w:p>
    <w:p w:rsidR="002E5E8B" w:rsidRDefault="00510535">
      <w:pPr>
        <w:numPr>
          <w:ilvl w:val="0"/>
          <w:numId w:val="2"/>
        </w:numPr>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Login into the system as the provider with the ID specified in the earlier steps</w:t>
      </w:r>
    </w:p>
    <w:p w:rsidR="002E5E8B" w:rsidRDefault="00510535">
      <w:pPr>
        <w:numPr>
          <w:ilvl w:val="0"/>
          <w:numId w:val="2"/>
        </w:numPr>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Verify that the appropriate inbox and messenger notifications are present.</w:t>
      </w: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Outcomes:</w:t>
      </w:r>
    </w:p>
    <w:p w:rsidR="002E5E8B" w:rsidRDefault="002E5E8B">
      <w:pPr>
        <w:rPr>
          <w:rFonts w:ascii="Times New Roman" w:hAnsi="Times New Roman" w:cs="Times New Roman"/>
          <w:color w:val="000000"/>
          <w:sz w:val="20"/>
          <w:szCs w:val="20"/>
          <w:u w:color="000000"/>
        </w:rPr>
      </w:pPr>
    </w:p>
    <w:p w:rsidR="002E5E8B" w:rsidRDefault="00510535">
      <w:pPr>
        <w:rPr>
          <w:rFonts w:hAnsi="Times New Roman"/>
          <w:color w:val="000000"/>
          <w:sz w:val="20"/>
          <w:szCs w:val="20"/>
          <w:u w:color="000000"/>
        </w:rPr>
      </w:pPr>
      <w:r>
        <w:rPr>
          <w:rFonts w:ascii="Times New Roman" w:hAnsi="Times New Roman" w:cs="Times New Roman"/>
          <w:color w:val="000000"/>
          <w:sz w:val="20"/>
          <w:szCs w:val="20"/>
          <w:u w:color="000000"/>
        </w:rPr>
        <w:t>Successful test case execution</w:t>
      </w:r>
    </w:p>
    <w:p w:rsidR="002E5E8B" w:rsidRDefault="002E5E8B">
      <w:pPr>
        <w:rPr>
          <w:rFonts w:ascii="Times New Roman" w:hAnsi="Times New Roman" w:cs="Times New Roman"/>
          <w:color w:val="000000"/>
          <w:sz w:val="20"/>
          <w:szCs w:val="20"/>
          <w:u w:color="000000"/>
        </w:rPr>
      </w:pPr>
    </w:p>
    <w:p w:rsidR="002E5E8B" w:rsidRDefault="002E5E8B">
      <w:pPr>
        <w:rPr>
          <w:rFonts w:ascii="Times New Roman" w:hAnsi="Times New Roman" w:cs="Times New Roman"/>
          <w:color w:val="000000"/>
          <w:sz w:val="20"/>
          <w:szCs w:val="20"/>
          <w:u w:color="000000"/>
        </w:rPr>
      </w:pP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 xml:space="preserve"> </w:t>
      </w:r>
      <w:bookmarkEnd w:id="3"/>
    </w:p>
    <w:p w:rsidR="002E5E8B" w:rsidRDefault="002E5E8B">
      <w:pPr>
        <w:rPr>
          <w:rFonts w:ascii="Times New Roman" w:hAnsi="Times New Roman" w:cs="Times New Roman"/>
          <w:color w:val="000000"/>
          <w:sz w:val="20"/>
          <w:szCs w:val="20"/>
          <w:u w:color="000000"/>
        </w:rPr>
      </w:pPr>
    </w:p>
    <w:bookmarkStart w:id="4" w:name="BKM_DA3F73E1_D333_4252_858A_530C18C1D19F"/>
    <w:p w:rsidR="002E5E8B" w:rsidRDefault="00510535">
      <w:pPr>
        <w:pStyle w:val="Heading3"/>
        <w:keepNext w:val="0"/>
        <w:jc w:val="left"/>
        <w:rPr>
          <w:rFonts w:ascii="Arial" w:eastAsiaTheme="minorEastAsia" w:cs="Arial"/>
          <w:b/>
          <w:bCs/>
          <w:color w:val="004080"/>
          <w:sz w:val="26"/>
          <w:szCs w:val="26"/>
        </w:rPr>
      </w:pPr>
      <w:r>
        <w:rPr>
          <w:rFonts w:ascii="Arial" w:eastAsiaTheme="minorEastAsia" w:cs="Arial"/>
          <w:color w:val="auto"/>
          <w:sz w:val="22"/>
          <w:szCs w:val="22"/>
        </w:rPr>
        <w:fldChar w:fldCharType="begin" w:fldLock="1"/>
      </w:r>
      <w:r>
        <w:rPr>
          <w:rFonts w:ascii="Arial" w:eastAsiaTheme="minorEastAsia" w:cs="Arial"/>
          <w:color w:val="auto"/>
          <w:sz w:val="22"/>
          <w:szCs w:val="22"/>
        </w:rPr>
        <w:instrText xml:space="preserve">MERGEFIELD </w:instrText>
      </w:r>
      <w:r>
        <w:rPr>
          <w:rFonts w:ascii="Arial" w:eastAsiaTheme="minorEastAsia" w:cs="Arial"/>
          <w:b/>
          <w:bCs/>
          <w:color w:val="004080"/>
          <w:sz w:val="26"/>
          <w:szCs w:val="26"/>
          <w:lang w:val="en-AU"/>
        </w:rPr>
        <w:instrText>Element.Name</w:instrText>
      </w:r>
      <w:r>
        <w:rPr>
          <w:rFonts w:ascii="Arial" w:eastAsiaTheme="minorEastAsia" w:cs="Arial"/>
          <w:color w:val="auto"/>
          <w:sz w:val="22"/>
          <w:szCs w:val="22"/>
        </w:rPr>
        <w:fldChar w:fldCharType="separate"/>
      </w:r>
      <w:r>
        <w:rPr>
          <w:rFonts w:ascii="Arial" w:eastAsiaTheme="minorEastAsia" w:cs="Arial"/>
          <w:b/>
          <w:bCs/>
          <w:color w:val="004080"/>
          <w:sz w:val="26"/>
          <w:szCs w:val="26"/>
          <w:lang w:val="en-AU"/>
        </w:rPr>
        <w:t>EAAPS-TC-10A Notify Provider - Message</w:t>
      </w:r>
      <w:r>
        <w:rPr>
          <w:rFonts w:ascii="Arial" w:eastAsiaTheme="minorEastAsia" w:cs="Arial"/>
          <w:color w:val="auto"/>
          <w:sz w:val="22"/>
          <w:szCs w:val="22"/>
        </w:rPr>
        <w:fldChar w:fldCharType="end"/>
      </w:r>
    </w:p>
    <w:p w:rsidR="002E5E8B" w:rsidRDefault="00510535">
      <w:pPr>
        <w:rPr>
          <w:rFonts w:ascii="Times New Roman" w:hAnsi="Times New Roman" w:cs="Times New Roman"/>
          <w:color w:val="000000"/>
          <w:sz w:val="20"/>
          <w:szCs w:val="20"/>
          <w:u w:color="000000"/>
        </w:rPr>
      </w:pPr>
      <w:r>
        <w:rPr>
          <w:rStyle w:val="FieldLabel"/>
        </w:rPr>
        <w:t>Type:</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b/>
          <w:bCs/>
          <w:color w:val="000000"/>
          <w:sz w:val="20"/>
          <w:szCs w:val="20"/>
          <w:u w:val="single" w:color="000000"/>
          <w:lang w:val="en-AU"/>
        </w:rPr>
        <w:instrText>Element.Type</w:instrText>
      </w:r>
      <w:r>
        <w:rPr>
          <w:rFonts w:ascii="Times New Roman" w:hAnsi="Times New Roman" w:cs="Times New Roman"/>
          <w:color w:val="000000"/>
          <w:sz w:val="20"/>
          <w:szCs w:val="20"/>
          <w:u w:color="000000"/>
        </w:rPr>
        <w:fldChar w:fldCharType="separate"/>
      </w:r>
      <w:r>
        <w:rPr>
          <w:rFonts w:ascii="Times New Roman" w:hAnsi="Times New Roman" w:cs="Times New Roman"/>
          <w:b/>
          <w:bCs/>
          <w:color w:val="000000"/>
          <w:sz w:val="20"/>
          <w:szCs w:val="20"/>
          <w:u w:val="single" w:color="000000"/>
          <w:lang w:val="en-AU"/>
        </w:rPr>
        <w:t>Requirement</w:t>
      </w:r>
      <w:r>
        <w:rPr>
          <w:rFonts w:ascii="Times New Roman" w:hAnsi="Times New Roman" w:cs="Times New Roman"/>
          <w:color w:val="000000"/>
          <w:sz w:val="20"/>
          <w:szCs w:val="20"/>
          <w:u w:color="000000"/>
        </w:rPr>
        <w:fldChar w:fldCharType="end"/>
      </w:r>
      <w:r>
        <w:rPr>
          <w:rStyle w:val="Objecttype"/>
          <w:color w:val="000000"/>
          <w:u w:val="none" w:color="000000"/>
        </w:rPr>
        <w:t xml:space="preserve">    </w:t>
      </w:r>
      <w:r>
        <w:rPr>
          <w:rStyle w:val="Objecttype"/>
          <w:color w:val="000000"/>
          <w:u w:val="none" w:color="000000"/>
        </w:rPr>
        <w:fldChar w:fldCharType="begin" w:fldLock="1"/>
      </w:r>
      <w:r>
        <w:rPr>
          <w:rStyle w:val="Objecttype"/>
          <w:color w:val="000000"/>
          <w:u w:val="none" w:color="000000"/>
        </w:rPr>
        <w:instrText xml:space="preserve">MERGEFIELD </w:instrText>
      </w:r>
      <w:r>
        <w:rPr>
          <w:rStyle w:val="Objecttype"/>
          <w:color w:val="000000"/>
          <w:u w:color="000000"/>
          <w:lang w:val="en-AU"/>
        </w:rPr>
        <w:instrText>Element.BaseClasses</w:instrText>
      </w:r>
      <w:r>
        <w:rPr>
          <w:rStyle w:val="Objecttype"/>
          <w:color w:val="000000"/>
          <w:u w:val="none" w:color="000000"/>
        </w:rPr>
        <w:fldChar w:fldCharType="end"/>
      </w:r>
    </w:p>
    <w:p w:rsidR="002E5E8B" w:rsidRDefault="00510535">
      <w:pPr>
        <w:rPr>
          <w:rFonts w:ascii="Times New Roman" w:hAnsi="Times New Roman" w:cs="Times New Roman"/>
          <w:color w:val="000000"/>
          <w:sz w:val="20"/>
          <w:szCs w:val="20"/>
          <w:u w:color="000000"/>
        </w:rPr>
      </w:pPr>
      <w:r>
        <w:rPr>
          <w:rStyle w:val="FieldLabel"/>
        </w:rPr>
        <w:t>Status:</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Element.Status</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Proposed</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  </w:t>
      </w:r>
      <w:proofErr w:type="gramStart"/>
      <w:r>
        <w:rPr>
          <w:rFonts w:ascii="Times New Roman" w:hAnsi="Times New Roman" w:cs="Times New Roman"/>
          <w:color w:val="000000"/>
          <w:sz w:val="20"/>
          <w:szCs w:val="20"/>
          <w:u w:color="000000"/>
        </w:rPr>
        <w:t xml:space="preserve">Version </w:t>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Element.Version</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1.0</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w:t>
      </w:r>
      <w:proofErr w:type="gramEnd"/>
      <w:r>
        <w:rPr>
          <w:rFonts w:ascii="Times New Roman" w:hAnsi="Times New Roman" w:cs="Times New Roman"/>
          <w:color w:val="000000"/>
          <w:sz w:val="20"/>
          <w:szCs w:val="20"/>
          <w:u w:color="000000"/>
        </w:rPr>
        <w:t xml:space="preserve">  </w:t>
      </w:r>
      <w:proofErr w:type="gramStart"/>
      <w:r>
        <w:rPr>
          <w:rFonts w:ascii="Times New Roman" w:hAnsi="Times New Roman" w:cs="Times New Roman"/>
          <w:color w:val="000000"/>
          <w:sz w:val="20"/>
          <w:szCs w:val="20"/>
          <w:u w:color="000000"/>
        </w:rPr>
        <w:t xml:space="preserve">Phase </w:t>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Element.Phase</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1.0</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w:t>
      </w:r>
      <w:proofErr w:type="gramEnd"/>
    </w:p>
    <w:p w:rsidR="002E5E8B" w:rsidRDefault="00510535">
      <w:pPr>
        <w:rPr>
          <w:rFonts w:hAnsi="Times New Roman"/>
          <w:color w:val="000000"/>
          <w:sz w:val="20"/>
          <w:szCs w:val="20"/>
          <w:u w:color="000000"/>
        </w:rPr>
      </w:pPr>
      <w:r>
        <w:rPr>
          <w:rStyle w:val="FieldLabel"/>
        </w:rPr>
        <w:t>Package:</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Element.ParentPackage</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5. Testing</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000000"/>
          <w:sz w:val="20"/>
          <w:szCs w:val="20"/>
          <w:u w:color="000000"/>
        </w:rPr>
        <w:t xml:space="preserve"> </w:t>
      </w:r>
    </w:p>
    <w:p w:rsidR="002E5E8B" w:rsidRDefault="00510535">
      <w:pPr>
        <w:rPr>
          <w:rFonts w:ascii="Times New Roman" w:hAnsi="Times New Roman" w:cs="Times New Roman"/>
          <w:color w:val="000000"/>
          <w:sz w:val="20"/>
          <w:szCs w:val="20"/>
          <w:u w:color="000000"/>
        </w:rPr>
      </w:pPr>
      <w:r>
        <w:rPr>
          <w:rStyle w:val="FieldLabel"/>
        </w:rPr>
        <w:t>Detail:</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i/>
          <w:iCs/>
          <w:color w:val="000000"/>
          <w:sz w:val="20"/>
          <w:szCs w:val="20"/>
          <w:u w:color="000000"/>
        </w:rPr>
        <w:t>Created on</w:t>
      </w:r>
      <w:r>
        <w:rPr>
          <w:rFonts w:ascii="Times New Roman" w:hAnsi="Times New Roman" w:cs="Times New Roman"/>
          <w:color w:val="000000"/>
          <w:sz w:val="20"/>
          <w:szCs w:val="20"/>
          <w:u w:color="000000"/>
        </w:rPr>
        <w:t xml:space="preserve"> </w:t>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i/>
          <w:iCs/>
          <w:color w:val="000000"/>
          <w:sz w:val="20"/>
          <w:szCs w:val="20"/>
          <w:u w:color="000000"/>
          <w:lang w:val="en-AU"/>
        </w:rPr>
        <w:instrText>Element.DateCreatedShort</w:instrText>
      </w:r>
      <w:r>
        <w:rPr>
          <w:rFonts w:ascii="Times New Roman" w:hAnsi="Times New Roman" w:cs="Times New Roman"/>
          <w:color w:val="000000"/>
          <w:sz w:val="20"/>
          <w:szCs w:val="20"/>
          <w:u w:color="000000"/>
        </w:rPr>
        <w:fldChar w:fldCharType="separate"/>
      </w:r>
      <w:r>
        <w:rPr>
          <w:rFonts w:ascii="Times New Roman" w:hAnsi="Times New Roman" w:cs="Times New Roman"/>
          <w:i/>
          <w:iCs/>
          <w:color w:val="000000"/>
          <w:sz w:val="20"/>
          <w:szCs w:val="20"/>
          <w:u w:color="000000"/>
          <w:lang w:val="en-AU"/>
        </w:rPr>
        <w:t>8/27/2013</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  </w:t>
      </w:r>
      <w:proofErr w:type="gramStart"/>
      <w:r>
        <w:rPr>
          <w:rFonts w:ascii="Times New Roman" w:hAnsi="Times New Roman" w:cs="Times New Roman"/>
          <w:i/>
          <w:iCs/>
          <w:color w:val="000000"/>
          <w:sz w:val="20"/>
          <w:szCs w:val="20"/>
          <w:u w:color="000000"/>
        </w:rPr>
        <w:t xml:space="preserve">Last modified on </w:t>
      </w:r>
      <w:r>
        <w:rPr>
          <w:rFonts w:ascii="Times New Roman" w:hAnsi="Times New Roman" w:cs="Times New Roman"/>
          <w:i/>
          <w:iCs/>
          <w:color w:val="000000"/>
          <w:sz w:val="20"/>
          <w:szCs w:val="20"/>
          <w:u w:color="000000"/>
        </w:rPr>
        <w:fldChar w:fldCharType="begin" w:fldLock="1"/>
      </w:r>
      <w:r>
        <w:rPr>
          <w:rFonts w:ascii="Times New Roman" w:hAnsi="Times New Roman" w:cs="Times New Roman"/>
          <w:i/>
          <w:iCs/>
          <w:color w:val="000000"/>
          <w:sz w:val="20"/>
          <w:szCs w:val="20"/>
          <w:u w:color="000000"/>
        </w:rPr>
        <w:instrText xml:space="preserve">MERGEFIELD </w:instrText>
      </w:r>
      <w:r>
        <w:rPr>
          <w:rFonts w:ascii="Times New Roman" w:hAnsi="Times New Roman" w:cs="Times New Roman"/>
          <w:i/>
          <w:iCs/>
          <w:color w:val="000000"/>
          <w:sz w:val="20"/>
          <w:szCs w:val="20"/>
          <w:u w:color="000000"/>
          <w:lang w:val="en-AU"/>
        </w:rPr>
        <w:instrText>Element.DateModifiedShort</w:instrText>
      </w:r>
      <w:r>
        <w:rPr>
          <w:rFonts w:ascii="Times New Roman" w:hAnsi="Times New Roman" w:cs="Times New Roman"/>
          <w:i/>
          <w:iCs/>
          <w:color w:val="000000"/>
          <w:sz w:val="20"/>
          <w:szCs w:val="20"/>
          <w:u w:color="000000"/>
        </w:rPr>
        <w:fldChar w:fldCharType="separate"/>
      </w:r>
      <w:r>
        <w:rPr>
          <w:rFonts w:ascii="Times New Roman" w:hAnsi="Times New Roman" w:cs="Times New Roman"/>
          <w:i/>
          <w:iCs/>
          <w:color w:val="000000"/>
          <w:sz w:val="20"/>
          <w:szCs w:val="20"/>
          <w:u w:color="000000"/>
          <w:lang w:val="en-AU"/>
        </w:rPr>
        <w:t>8/27/2013</w:t>
      </w:r>
      <w:r>
        <w:rPr>
          <w:rFonts w:ascii="Times New Roman" w:hAnsi="Times New Roman" w:cs="Times New Roman"/>
          <w:i/>
          <w:iCs/>
          <w:color w:val="000000"/>
          <w:sz w:val="20"/>
          <w:szCs w:val="20"/>
          <w:u w:color="000000"/>
        </w:rPr>
        <w:fldChar w:fldCharType="end"/>
      </w:r>
      <w:r>
        <w:rPr>
          <w:rFonts w:ascii="Times New Roman" w:hAnsi="Times New Roman" w:cs="Times New Roman"/>
          <w:color w:val="000000"/>
          <w:sz w:val="20"/>
          <w:szCs w:val="20"/>
          <w:u w:color="000000"/>
        </w:rPr>
        <w:t>.</w:t>
      </w:r>
      <w:proofErr w:type="gramEnd"/>
    </w:p>
    <w:p w:rsidR="002E5E8B" w:rsidRDefault="00510535">
      <w:pPr>
        <w:rPr>
          <w:rFonts w:ascii="Times New Roman" w:hAnsi="Times New Roman" w:cs="Times New Roman"/>
          <w:color w:val="000000"/>
          <w:sz w:val="20"/>
          <w:szCs w:val="20"/>
          <w:u w:color="000000"/>
        </w:rPr>
      </w:pPr>
      <w:r>
        <w:rPr>
          <w:rStyle w:val="FieldLabel"/>
        </w:rPr>
        <w:t>GUID:</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Element.GUID</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{DA3F73E1-D333-4252-858A-530C18C1D19F}</w:t>
      </w:r>
      <w:r>
        <w:rPr>
          <w:rFonts w:ascii="Times New Roman" w:hAnsi="Times New Roman" w:cs="Times New Roman"/>
          <w:color w:val="000000"/>
          <w:sz w:val="20"/>
          <w:szCs w:val="20"/>
          <w:u w:color="000000"/>
        </w:rPr>
        <w:fldChar w:fldCharType="end"/>
      </w: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Element.Notes</w:instrTex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TBD</w:t>
      </w:r>
    </w:p>
    <w:p w:rsidR="002E5E8B" w:rsidRDefault="002E5E8B">
      <w:pPr>
        <w:rPr>
          <w:rFonts w:ascii="Times New Roman" w:hAnsi="Times New Roman" w:cs="Times New Roman"/>
          <w:color w:val="000000"/>
          <w:sz w:val="20"/>
          <w:szCs w:val="20"/>
          <w:u w:color="000000"/>
        </w:rPr>
      </w:pP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Objectives:</w:t>
      </w: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proofErr w:type="gramStart"/>
      <w:r>
        <w:rPr>
          <w:rFonts w:ascii="Times New Roman" w:hAnsi="Times New Roman" w:cs="Times New Roman"/>
          <w:color w:val="000000"/>
          <w:sz w:val="20"/>
          <w:szCs w:val="20"/>
          <w:u w:color="000000"/>
        </w:rPr>
        <w:t xml:space="preserve">Tests </w:t>
      </w:r>
      <w:r>
        <w:rPr>
          <w:rFonts w:ascii="Times New Roman" w:hAnsi="Times New Roman" w:cs="Times New Roman"/>
          <w:b/>
          <w:bCs/>
          <w:color w:val="004080"/>
          <w:sz w:val="20"/>
          <w:szCs w:val="20"/>
          <w:u w:color="000000"/>
        </w:rPr>
        <w:t xml:space="preserve">EAAPS-UC-10 Notify Provider </w:t>
      </w:r>
      <w:r>
        <w:rPr>
          <w:rFonts w:ascii="Times New Roman" w:hAnsi="Times New Roman" w:cs="Times New Roman"/>
          <w:color w:val="000000"/>
          <w:sz w:val="20"/>
          <w:szCs w:val="20"/>
          <w:u w:color="000000"/>
        </w:rPr>
        <w:t>use case.</w:t>
      </w:r>
      <w:proofErr w:type="gramEnd"/>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Environment:</w:t>
      </w:r>
    </w:p>
    <w:p w:rsidR="002E5E8B" w:rsidRDefault="00510535">
      <w:pPr>
        <w:numPr>
          <w:ilvl w:val="0"/>
          <w:numId w:val="3"/>
        </w:numPr>
        <w:spacing w:before="220"/>
        <w:ind w:left="600" w:hanging="375"/>
        <w:rPr>
          <w:rFonts w:ascii="Times New Roman" w:hAnsi="Times New Roman" w:cs="Times New Roman"/>
          <w:color w:val="000000"/>
          <w:sz w:val="20"/>
          <w:szCs w:val="20"/>
          <w:u w:color="000000"/>
        </w:rPr>
      </w:pPr>
      <w:proofErr w:type="gramStart"/>
      <w:r>
        <w:rPr>
          <w:rFonts w:ascii="Times New Roman" w:hAnsi="Times New Roman" w:cs="Times New Roman"/>
          <w:color w:val="000000"/>
          <w:sz w:val="20"/>
          <w:szCs w:val="20"/>
          <w:u w:color="000000"/>
        </w:rPr>
        <w:t>eAAPS</w:t>
      </w:r>
      <w:proofErr w:type="gramEnd"/>
      <w:r>
        <w:rPr>
          <w:rFonts w:ascii="Times New Roman" w:hAnsi="Times New Roman" w:cs="Times New Roman"/>
          <w:color w:val="000000"/>
          <w:sz w:val="20"/>
          <w:szCs w:val="20"/>
          <w:u w:color="000000"/>
        </w:rPr>
        <w:t xml:space="preserve"> URL should point to a URL where dummy REST document containing status can be found by hash. This can be accomplished by pointing an HTTP server to a directory containing sample REST files.</w:t>
      </w:r>
    </w:p>
    <w:p w:rsidR="002E5E8B" w:rsidRDefault="00510535">
      <w:pPr>
        <w:numPr>
          <w:ilvl w:val="0"/>
          <w:numId w:val="3"/>
        </w:numPr>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EAAPS-TC-03 must be completed</w:t>
      </w: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Script:</w:t>
      </w:r>
    </w:p>
    <w:p w:rsidR="002E5E8B" w:rsidRDefault="00510535">
      <w:pPr>
        <w:numPr>
          <w:ilvl w:val="0"/>
          <w:numId w:val="4"/>
        </w:numPr>
        <w:spacing w:before="220"/>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Open demographic record for the test patient</w:t>
      </w:r>
    </w:p>
    <w:p w:rsidR="002E5E8B" w:rsidRDefault="00510535">
      <w:pPr>
        <w:numPr>
          <w:ilvl w:val="0"/>
          <w:numId w:val="4"/>
        </w:numPr>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Observe notification popup. It should disappear in approximately 10 seconds.</w:t>
      </w:r>
    </w:p>
    <w:p w:rsidR="002E5E8B" w:rsidRDefault="00510535">
      <w:pPr>
        <w:numPr>
          <w:ilvl w:val="0"/>
          <w:numId w:val="4"/>
        </w:numPr>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Change REST file containing the status to contain different values for the status (ready / not ready / questionnaire completed / etc.), observe the change on the widget / notification popup</w:t>
      </w:r>
    </w:p>
    <w:p w:rsidR="002E5E8B" w:rsidRDefault="00510535">
      <w:pPr>
        <w:numPr>
          <w:ilvl w:val="0"/>
          <w:numId w:val="4"/>
        </w:numPr>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lastRenderedPageBreak/>
        <w:t>Verify that snooze button removes the notification.</w:t>
      </w:r>
    </w:p>
    <w:p w:rsidR="002E5E8B" w:rsidRDefault="00510535">
      <w:pPr>
        <w:numPr>
          <w:ilvl w:val="0"/>
          <w:numId w:val="4"/>
        </w:numPr>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Verify that dismiss button removes all further notifications</w:t>
      </w: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Outcomes:</w:t>
      </w:r>
    </w:p>
    <w:p w:rsidR="002E5E8B" w:rsidRDefault="00510535">
      <w:pPr>
        <w:numPr>
          <w:ilvl w:val="0"/>
          <w:numId w:val="5"/>
        </w:numPr>
        <w:spacing w:before="220"/>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 xml:space="preserve">Notification </w:t>
      </w:r>
      <w:proofErr w:type="spellStart"/>
      <w:r>
        <w:rPr>
          <w:rFonts w:ascii="Times New Roman" w:hAnsi="Times New Roman" w:cs="Times New Roman"/>
          <w:color w:val="000000"/>
          <w:sz w:val="20"/>
          <w:szCs w:val="20"/>
          <w:u w:color="000000"/>
        </w:rPr>
        <w:t>shoud</w:t>
      </w:r>
      <w:proofErr w:type="spellEnd"/>
      <w:r>
        <w:rPr>
          <w:rFonts w:ascii="Times New Roman" w:hAnsi="Times New Roman" w:cs="Times New Roman"/>
          <w:color w:val="000000"/>
          <w:sz w:val="20"/>
          <w:szCs w:val="20"/>
          <w:u w:color="000000"/>
        </w:rPr>
        <w:t xml:space="preserve"> be displayed in the eAAPS widget and the popup</w:t>
      </w:r>
    </w:p>
    <w:p w:rsidR="002E5E8B" w:rsidRDefault="00510535">
      <w:pPr>
        <w:numPr>
          <w:ilvl w:val="0"/>
          <w:numId w:val="5"/>
        </w:numPr>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Dismissal should remove notification popup</w:t>
      </w:r>
    </w:p>
    <w:p w:rsidR="002E5E8B" w:rsidRDefault="002E5E8B">
      <w:pPr>
        <w:rPr>
          <w:color w:val="000000"/>
          <w:sz w:val="20"/>
          <w:szCs w:val="20"/>
          <w:u w:color="000000"/>
        </w:rPr>
      </w:pPr>
    </w:p>
    <w:p w:rsidR="002E5E8B" w:rsidRDefault="002E5E8B">
      <w:pPr>
        <w:rPr>
          <w:rFonts w:ascii="Times New Roman" w:hAnsi="Times New Roman" w:cs="Times New Roman"/>
          <w:color w:val="000000"/>
          <w:sz w:val="20"/>
          <w:szCs w:val="20"/>
          <w:u w:color="000000"/>
        </w:rPr>
      </w:pPr>
    </w:p>
    <w:p w:rsidR="002E5E8B" w:rsidRDefault="002E5E8B">
      <w:pPr>
        <w:rPr>
          <w:rFonts w:ascii="Times New Roman" w:hAnsi="Times New Roman" w:cs="Times New Roman"/>
          <w:color w:val="000000"/>
          <w:sz w:val="20"/>
          <w:szCs w:val="20"/>
          <w:u w:color="000000"/>
        </w:rPr>
      </w:pP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 xml:space="preserve"> </w:t>
      </w:r>
      <w:bookmarkEnd w:id="4"/>
    </w:p>
    <w:p w:rsidR="002E5E8B" w:rsidRDefault="002E5E8B">
      <w:pPr>
        <w:rPr>
          <w:rFonts w:ascii="Times New Roman" w:hAnsi="Times New Roman" w:cs="Times New Roman"/>
          <w:color w:val="000000"/>
          <w:sz w:val="20"/>
          <w:szCs w:val="20"/>
          <w:u w:color="000000"/>
        </w:rPr>
      </w:pPr>
    </w:p>
    <w:bookmarkStart w:id="5" w:name="BKM_15B4BF9D_B877_42c3_849F_51EE13C0EA4A"/>
    <w:p w:rsidR="002E5E8B" w:rsidRDefault="00510535">
      <w:pPr>
        <w:pStyle w:val="Heading3"/>
        <w:keepNext w:val="0"/>
        <w:jc w:val="left"/>
        <w:rPr>
          <w:rFonts w:ascii="Arial" w:eastAsiaTheme="minorEastAsia" w:cs="Arial"/>
          <w:b/>
          <w:bCs/>
          <w:color w:val="004080"/>
          <w:sz w:val="26"/>
          <w:szCs w:val="26"/>
        </w:rPr>
      </w:pPr>
      <w:r>
        <w:rPr>
          <w:rFonts w:ascii="Arial" w:eastAsiaTheme="minorEastAsia" w:cs="Arial"/>
          <w:color w:val="auto"/>
          <w:sz w:val="22"/>
          <w:szCs w:val="22"/>
        </w:rPr>
        <w:fldChar w:fldCharType="begin" w:fldLock="1"/>
      </w:r>
      <w:r>
        <w:rPr>
          <w:rFonts w:ascii="Arial" w:eastAsiaTheme="minorEastAsia" w:cs="Arial"/>
          <w:color w:val="auto"/>
          <w:sz w:val="22"/>
          <w:szCs w:val="22"/>
        </w:rPr>
        <w:instrText xml:space="preserve">MERGEFIELD </w:instrText>
      </w:r>
      <w:r>
        <w:rPr>
          <w:rFonts w:ascii="Arial" w:eastAsiaTheme="minorEastAsia" w:cs="Arial"/>
          <w:b/>
          <w:bCs/>
          <w:color w:val="004080"/>
          <w:sz w:val="26"/>
          <w:szCs w:val="26"/>
          <w:lang w:val="en-AU"/>
        </w:rPr>
        <w:instrText>Element.Name</w:instrText>
      </w:r>
      <w:r>
        <w:rPr>
          <w:rFonts w:ascii="Arial" w:eastAsiaTheme="minorEastAsia" w:cs="Arial"/>
          <w:color w:val="auto"/>
          <w:sz w:val="22"/>
          <w:szCs w:val="22"/>
        </w:rPr>
        <w:fldChar w:fldCharType="separate"/>
      </w:r>
      <w:r>
        <w:rPr>
          <w:rFonts w:ascii="Arial" w:eastAsiaTheme="minorEastAsia" w:cs="Arial"/>
          <w:b/>
          <w:bCs/>
          <w:color w:val="004080"/>
          <w:sz w:val="26"/>
          <w:szCs w:val="26"/>
          <w:lang w:val="en-AU"/>
        </w:rPr>
        <w:t>EAAPS-TC-01 Add To Study Test Case</w:t>
      </w:r>
      <w:r>
        <w:rPr>
          <w:rFonts w:ascii="Arial" w:eastAsiaTheme="minorEastAsia" w:cs="Arial"/>
          <w:color w:val="auto"/>
          <w:sz w:val="22"/>
          <w:szCs w:val="22"/>
        </w:rPr>
        <w:fldChar w:fldCharType="end"/>
      </w:r>
    </w:p>
    <w:p w:rsidR="002E5E8B" w:rsidRDefault="00510535">
      <w:pPr>
        <w:rPr>
          <w:rFonts w:ascii="Times New Roman" w:hAnsi="Times New Roman" w:cs="Times New Roman"/>
          <w:color w:val="000000"/>
          <w:sz w:val="20"/>
          <w:szCs w:val="20"/>
          <w:u w:color="000000"/>
        </w:rPr>
      </w:pPr>
      <w:r>
        <w:rPr>
          <w:rStyle w:val="FieldLabel"/>
        </w:rPr>
        <w:t>Type:</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b/>
          <w:bCs/>
          <w:color w:val="000000"/>
          <w:sz w:val="20"/>
          <w:szCs w:val="20"/>
          <w:u w:val="single" w:color="000000"/>
          <w:lang w:val="en-AU"/>
        </w:rPr>
        <w:instrText>Element.Type</w:instrText>
      </w:r>
      <w:r>
        <w:rPr>
          <w:rFonts w:ascii="Times New Roman" w:hAnsi="Times New Roman" w:cs="Times New Roman"/>
          <w:color w:val="000000"/>
          <w:sz w:val="20"/>
          <w:szCs w:val="20"/>
          <w:u w:color="000000"/>
        </w:rPr>
        <w:fldChar w:fldCharType="separate"/>
      </w:r>
      <w:r>
        <w:rPr>
          <w:rFonts w:ascii="Times New Roman" w:hAnsi="Times New Roman" w:cs="Times New Roman"/>
          <w:b/>
          <w:bCs/>
          <w:color w:val="000000"/>
          <w:sz w:val="20"/>
          <w:szCs w:val="20"/>
          <w:u w:val="single" w:color="000000"/>
          <w:lang w:val="en-AU"/>
        </w:rPr>
        <w:t>Requirement</w:t>
      </w:r>
      <w:r>
        <w:rPr>
          <w:rFonts w:ascii="Times New Roman" w:hAnsi="Times New Roman" w:cs="Times New Roman"/>
          <w:color w:val="000000"/>
          <w:sz w:val="20"/>
          <w:szCs w:val="20"/>
          <w:u w:color="000000"/>
        </w:rPr>
        <w:fldChar w:fldCharType="end"/>
      </w:r>
      <w:r>
        <w:rPr>
          <w:rStyle w:val="Objecttype"/>
          <w:color w:val="000000"/>
          <w:u w:val="none" w:color="000000"/>
        </w:rPr>
        <w:t xml:space="preserve">    </w:t>
      </w:r>
      <w:r>
        <w:rPr>
          <w:rStyle w:val="Objecttype"/>
          <w:color w:val="000000"/>
          <w:u w:val="none" w:color="000000"/>
        </w:rPr>
        <w:fldChar w:fldCharType="begin" w:fldLock="1"/>
      </w:r>
      <w:r>
        <w:rPr>
          <w:rStyle w:val="Objecttype"/>
          <w:color w:val="000000"/>
          <w:u w:val="none" w:color="000000"/>
        </w:rPr>
        <w:instrText xml:space="preserve">MERGEFIELD </w:instrText>
      </w:r>
      <w:r>
        <w:rPr>
          <w:rStyle w:val="Objecttype"/>
          <w:color w:val="000000"/>
          <w:u w:color="000000"/>
          <w:lang w:val="en-AU"/>
        </w:rPr>
        <w:instrText>Element.BaseClasses</w:instrText>
      </w:r>
      <w:r>
        <w:rPr>
          <w:rStyle w:val="Objecttype"/>
          <w:color w:val="000000"/>
          <w:u w:val="none" w:color="000000"/>
        </w:rPr>
        <w:fldChar w:fldCharType="end"/>
      </w:r>
    </w:p>
    <w:p w:rsidR="002E5E8B" w:rsidRDefault="00510535">
      <w:pPr>
        <w:rPr>
          <w:rFonts w:ascii="Times New Roman" w:hAnsi="Times New Roman" w:cs="Times New Roman"/>
          <w:color w:val="000000"/>
          <w:sz w:val="20"/>
          <w:szCs w:val="20"/>
          <w:u w:color="000000"/>
        </w:rPr>
      </w:pPr>
      <w:r>
        <w:rPr>
          <w:rStyle w:val="FieldLabel"/>
        </w:rPr>
        <w:t>Status:</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Element.Status</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Proposed</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  </w:t>
      </w:r>
      <w:proofErr w:type="gramStart"/>
      <w:r>
        <w:rPr>
          <w:rFonts w:ascii="Times New Roman" w:hAnsi="Times New Roman" w:cs="Times New Roman"/>
          <w:color w:val="000000"/>
          <w:sz w:val="20"/>
          <w:szCs w:val="20"/>
          <w:u w:color="000000"/>
        </w:rPr>
        <w:t xml:space="preserve">Version </w:t>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Element.Version</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1.0</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w:t>
      </w:r>
      <w:proofErr w:type="gramEnd"/>
      <w:r>
        <w:rPr>
          <w:rFonts w:ascii="Times New Roman" w:hAnsi="Times New Roman" w:cs="Times New Roman"/>
          <w:color w:val="000000"/>
          <w:sz w:val="20"/>
          <w:szCs w:val="20"/>
          <w:u w:color="000000"/>
        </w:rPr>
        <w:t xml:space="preserve">  </w:t>
      </w:r>
      <w:proofErr w:type="gramStart"/>
      <w:r>
        <w:rPr>
          <w:rFonts w:ascii="Times New Roman" w:hAnsi="Times New Roman" w:cs="Times New Roman"/>
          <w:color w:val="000000"/>
          <w:sz w:val="20"/>
          <w:szCs w:val="20"/>
          <w:u w:color="000000"/>
        </w:rPr>
        <w:t xml:space="preserve">Phase </w:t>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Element.Phase</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1.0</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w:t>
      </w:r>
      <w:proofErr w:type="gramEnd"/>
    </w:p>
    <w:p w:rsidR="002E5E8B" w:rsidRDefault="00510535">
      <w:pPr>
        <w:rPr>
          <w:rFonts w:hAnsi="Times New Roman"/>
          <w:color w:val="000000"/>
          <w:sz w:val="20"/>
          <w:szCs w:val="20"/>
          <w:u w:color="000000"/>
        </w:rPr>
      </w:pPr>
      <w:r>
        <w:rPr>
          <w:rStyle w:val="FieldLabel"/>
        </w:rPr>
        <w:t>Package:</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Element.ParentPackage</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5. Testing</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000000"/>
          <w:sz w:val="20"/>
          <w:szCs w:val="20"/>
          <w:u w:color="000000"/>
        </w:rPr>
        <w:t xml:space="preserve"> </w:t>
      </w:r>
    </w:p>
    <w:p w:rsidR="002E5E8B" w:rsidRDefault="00510535">
      <w:pPr>
        <w:rPr>
          <w:rFonts w:ascii="Times New Roman" w:hAnsi="Times New Roman" w:cs="Times New Roman"/>
          <w:color w:val="000000"/>
          <w:sz w:val="20"/>
          <w:szCs w:val="20"/>
          <w:u w:color="000000"/>
        </w:rPr>
      </w:pPr>
      <w:r>
        <w:rPr>
          <w:rStyle w:val="FieldLabel"/>
        </w:rPr>
        <w:t>Detail:</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i/>
          <w:iCs/>
          <w:color w:val="000000"/>
          <w:sz w:val="20"/>
          <w:szCs w:val="20"/>
          <w:u w:color="000000"/>
        </w:rPr>
        <w:t>Created on</w:t>
      </w:r>
      <w:r>
        <w:rPr>
          <w:rFonts w:ascii="Times New Roman" w:hAnsi="Times New Roman" w:cs="Times New Roman"/>
          <w:color w:val="000000"/>
          <w:sz w:val="20"/>
          <w:szCs w:val="20"/>
          <w:u w:color="000000"/>
        </w:rPr>
        <w:t xml:space="preserve"> </w:t>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i/>
          <w:iCs/>
          <w:color w:val="000000"/>
          <w:sz w:val="20"/>
          <w:szCs w:val="20"/>
          <w:u w:color="000000"/>
          <w:lang w:val="en-AU"/>
        </w:rPr>
        <w:instrText>Element.DateCreatedShort</w:instrText>
      </w:r>
      <w:r>
        <w:rPr>
          <w:rFonts w:ascii="Times New Roman" w:hAnsi="Times New Roman" w:cs="Times New Roman"/>
          <w:color w:val="000000"/>
          <w:sz w:val="20"/>
          <w:szCs w:val="20"/>
          <w:u w:color="000000"/>
        </w:rPr>
        <w:fldChar w:fldCharType="separate"/>
      </w:r>
      <w:r>
        <w:rPr>
          <w:rFonts w:ascii="Times New Roman" w:hAnsi="Times New Roman" w:cs="Times New Roman"/>
          <w:i/>
          <w:iCs/>
          <w:color w:val="000000"/>
          <w:sz w:val="20"/>
          <w:szCs w:val="20"/>
          <w:u w:color="000000"/>
          <w:lang w:val="en-AU"/>
        </w:rPr>
        <w:t>8/19/2013</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  </w:t>
      </w:r>
      <w:proofErr w:type="gramStart"/>
      <w:r>
        <w:rPr>
          <w:rFonts w:ascii="Times New Roman" w:hAnsi="Times New Roman" w:cs="Times New Roman"/>
          <w:i/>
          <w:iCs/>
          <w:color w:val="000000"/>
          <w:sz w:val="20"/>
          <w:szCs w:val="20"/>
          <w:u w:color="000000"/>
        </w:rPr>
        <w:t xml:space="preserve">Last modified on </w:t>
      </w:r>
      <w:r>
        <w:rPr>
          <w:rFonts w:ascii="Times New Roman" w:hAnsi="Times New Roman" w:cs="Times New Roman"/>
          <w:i/>
          <w:iCs/>
          <w:color w:val="000000"/>
          <w:sz w:val="20"/>
          <w:szCs w:val="20"/>
          <w:u w:color="000000"/>
        </w:rPr>
        <w:fldChar w:fldCharType="begin" w:fldLock="1"/>
      </w:r>
      <w:r>
        <w:rPr>
          <w:rFonts w:ascii="Times New Roman" w:hAnsi="Times New Roman" w:cs="Times New Roman"/>
          <w:i/>
          <w:iCs/>
          <w:color w:val="000000"/>
          <w:sz w:val="20"/>
          <w:szCs w:val="20"/>
          <w:u w:color="000000"/>
        </w:rPr>
        <w:instrText xml:space="preserve">MERGEFIELD </w:instrText>
      </w:r>
      <w:r>
        <w:rPr>
          <w:rFonts w:ascii="Times New Roman" w:hAnsi="Times New Roman" w:cs="Times New Roman"/>
          <w:i/>
          <w:iCs/>
          <w:color w:val="000000"/>
          <w:sz w:val="20"/>
          <w:szCs w:val="20"/>
          <w:u w:color="000000"/>
          <w:lang w:val="en-AU"/>
        </w:rPr>
        <w:instrText>Element.DateModifiedShort</w:instrText>
      </w:r>
      <w:r>
        <w:rPr>
          <w:rFonts w:ascii="Times New Roman" w:hAnsi="Times New Roman" w:cs="Times New Roman"/>
          <w:i/>
          <w:iCs/>
          <w:color w:val="000000"/>
          <w:sz w:val="20"/>
          <w:szCs w:val="20"/>
          <w:u w:color="000000"/>
        </w:rPr>
        <w:fldChar w:fldCharType="separate"/>
      </w:r>
      <w:r>
        <w:rPr>
          <w:rFonts w:ascii="Times New Roman" w:hAnsi="Times New Roman" w:cs="Times New Roman"/>
          <w:i/>
          <w:iCs/>
          <w:color w:val="000000"/>
          <w:sz w:val="20"/>
          <w:szCs w:val="20"/>
          <w:u w:color="000000"/>
          <w:lang w:val="en-AU"/>
        </w:rPr>
        <w:t>8/21/2013</w:t>
      </w:r>
      <w:r>
        <w:rPr>
          <w:rFonts w:ascii="Times New Roman" w:hAnsi="Times New Roman" w:cs="Times New Roman"/>
          <w:i/>
          <w:iCs/>
          <w:color w:val="000000"/>
          <w:sz w:val="20"/>
          <w:szCs w:val="20"/>
          <w:u w:color="000000"/>
        </w:rPr>
        <w:fldChar w:fldCharType="end"/>
      </w:r>
      <w:r>
        <w:rPr>
          <w:rFonts w:ascii="Times New Roman" w:hAnsi="Times New Roman" w:cs="Times New Roman"/>
          <w:color w:val="000000"/>
          <w:sz w:val="20"/>
          <w:szCs w:val="20"/>
          <w:u w:color="000000"/>
        </w:rPr>
        <w:t>.</w:t>
      </w:r>
      <w:proofErr w:type="gramEnd"/>
    </w:p>
    <w:p w:rsidR="002E5E8B" w:rsidRDefault="00510535">
      <w:pPr>
        <w:rPr>
          <w:rFonts w:ascii="Times New Roman" w:hAnsi="Times New Roman" w:cs="Times New Roman"/>
          <w:color w:val="000000"/>
          <w:sz w:val="20"/>
          <w:szCs w:val="20"/>
          <w:u w:color="000000"/>
        </w:rPr>
      </w:pPr>
      <w:r>
        <w:rPr>
          <w:rStyle w:val="FieldLabel"/>
        </w:rPr>
        <w:t>GUID:</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Element.GUID</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{15B4BF9D-B877-42c3-849F-51EE13C0EA4A}</w:t>
      </w:r>
      <w:r>
        <w:rPr>
          <w:rFonts w:ascii="Times New Roman" w:hAnsi="Times New Roman" w:cs="Times New Roman"/>
          <w:color w:val="000000"/>
          <w:sz w:val="20"/>
          <w:szCs w:val="20"/>
          <w:u w:color="000000"/>
        </w:rPr>
        <w:fldChar w:fldCharType="end"/>
      </w: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Element.Notes</w:instrTex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Objectives:</w:t>
      </w: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proofErr w:type="gramStart"/>
      <w:r>
        <w:rPr>
          <w:rFonts w:ascii="Times New Roman" w:hAnsi="Times New Roman" w:cs="Times New Roman"/>
          <w:color w:val="000000"/>
          <w:sz w:val="20"/>
          <w:szCs w:val="20"/>
          <w:u w:color="000000"/>
        </w:rPr>
        <w:t xml:space="preserve">Tests </w:t>
      </w:r>
      <w:r>
        <w:rPr>
          <w:rFonts w:ascii="Times New Roman" w:hAnsi="Times New Roman" w:cs="Times New Roman"/>
          <w:b/>
          <w:bCs/>
          <w:color w:val="004080"/>
          <w:sz w:val="20"/>
          <w:szCs w:val="20"/>
          <w:u w:color="000000"/>
        </w:rPr>
        <w:t xml:space="preserve">EAAPS-UC-01 Export Medications </w:t>
      </w:r>
      <w:r>
        <w:rPr>
          <w:rFonts w:ascii="Times New Roman" w:hAnsi="Times New Roman" w:cs="Times New Roman"/>
          <w:color w:val="000000"/>
          <w:sz w:val="20"/>
          <w:szCs w:val="20"/>
          <w:u w:color="000000"/>
        </w:rPr>
        <w:t>preconditions, namely, study creation, addition of demographic records to the study.</w:t>
      </w:r>
      <w:proofErr w:type="gramEnd"/>
      <w:r>
        <w:rPr>
          <w:rFonts w:ascii="Times New Roman" w:hAnsi="Times New Roman" w:cs="Times New Roman"/>
          <w:color w:val="000000"/>
          <w:sz w:val="20"/>
          <w:szCs w:val="20"/>
          <w:u w:color="000000"/>
        </w:rPr>
        <w:t xml:space="preserve"> Also tests preconditions </w:t>
      </w:r>
      <w:r>
        <w:rPr>
          <w:rFonts w:ascii="Times New Roman" w:hAnsi="Times New Roman" w:cs="Times New Roman"/>
          <w:b/>
          <w:bCs/>
          <w:color w:val="004080"/>
          <w:sz w:val="20"/>
          <w:szCs w:val="20"/>
          <w:u w:color="000000"/>
        </w:rPr>
        <w:t>EAAPS-UC-03 Enroll in study</w:t>
      </w:r>
      <w:r>
        <w:rPr>
          <w:rFonts w:ascii="Times New Roman" w:hAnsi="Times New Roman" w:cs="Times New Roman"/>
          <w:color w:val="000000"/>
          <w:sz w:val="20"/>
          <w:szCs w:val="20"/>
          <w:u w:color="000000"/>
        </w:rPr>
        <w:t xml:space="preserve"> use case.</w:t>
      </w: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Script:</w:t>
      </w:r>
    </w:p>
    <w:p w:rsidR="002E5E8B" w:rsidRDefault="002E5E8B">
      <w:pPr>
        <w:rPr>
          <w:rFonts w:ascii="Times New Roman" w:hAnsi="Times New Roman" w:cs="Times New Roman"/>
          <w:color w:val="000000"/>
          <w:sz w:val="20"/>
          <w:szCs w:val="20"/>
          <w:u w:color="000000"/>
        </w:rPr>
      </w:pPr>
    </w:p>
    <w:p w:rsidR="002E5E8B" w:rsidRDefault="00510535">
      <w:pPr>
        <w:numPr>
          <w:ilvl w:val="0"/>
          <w:numId w:val="6"/>
        </w:numPr>
        <w:spacing w:before="220"/>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 xml:space="preserve">Add a new demographic record, with name, DOB, address and a </w:t>
      </w:r>
      <w:r>
        <w:rPr>
          <w:rFonts w:ascii="Times New Roman" w:hAnsi="Times New Roman" w:cs="Times New Roman"/>
          <w:b/>
          <w:bCs/>
          <w:color w:val="000000"/>
          <w:sz w:val="20"/>
          <w:szCs w:val="20"/>
          <w:u w:color="000000"/>
        </w:rPr>
        <w:t>doctor</w:t>
      </w:r>
      <w:r>
        <w:rPr>
          <w:rFonts w:ascii="Times New Roman" w:hAnsi="Times New Roman" w:cs="Times New Roman"/>
          <w:color w:val="000000"/>
          <w:sz w:val="20"/>
          <w:szCs w:val="20"/>
          <w:u w:color="000000"/>
        </w:rPr>
        <w:t xml:space="preserve"> via "Demographic Search Menu" &gt; "Add Demographic"</w:t>
      </w:r>
    </w:p>
    <w:p w:rsidR="002E5E8B" w:rsidRDefault="00510535">
      <w:pPr>
        <w:numPr>
          <w:ilvl w:val="0"/>
          <w:numId w:val="6"/>
        </w:numPr>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Add a new study via "Admin" &gt; "Demographic Study"</w:t>
      </w:r>
    </w:p>
    <w:p w:rsidR="002E5E8B" w:rsidRDefault="00510535">
      <w:pPr>
        <w:numPr>
          <w:ilvl w:val="0"/>
          <w:numId w:val="6"/>
        </w:numPr>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Add newly created demographic record to the study via "Admin" &gt; "Demographic Study" &gt; "Add Demographic Records"</w:t>
      </w: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Outcomes:</w:t>
      </w:r>
    </w:p>
    <w:p w:rsidR="002E5E8B" w:rsidRDefault="002E5E8B">
      <w:pPr>
        <w:rPr>
          <w:rFonts w:ascii="Times New Roman" w:hAnsi="Times New Roman" w:cs="Times New Roman"/>
          <w:color w:val="000000"/>
          <w:sz w:val="20"/>
          <w:szCs w:val="20"/>
          <w:u w:color="000000"/>
        </w:rPr>
      </w:pPr>
    </w:p>
    <w:p w:rsidR="002E5E8B" w:rsidRDefault="00510535">
      <w:pPr>
        <w:numPr>
          <w:ilvl w:val="0"/>
          <w:numId w:val="7"/>
        </w:numPr>
        <w:spacing w:before="220"/>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System must contain the added demographic, study and the demographic must be visible in the list of demographics for this study</w:t>
      </w:r>
    </w:p>
    <w:p w:rsidR="002E5E8B" w:rsidRDefault="002E5E8B">
      <w:pPr>
        <w:rPr>
          <w:color w:val="000000"/>
          <w:sz w:val="20"/>
          <w:szCs w:val="20"/>
          <w:u w:color="000000"/>
        </w:rPr>
      </w:pPr>
    </w:p>
    <w:p w:rsidR="002E5E8B" w:rsidRDefault="002E5E8B">
      <w:pPr>
        <w:rPr>
          <w:rFonts w:ascii="Times New Roman" w:hAnsi="Times New Roman" w:cs="Times New Roman"/>
          <w:color w:val="000000"/>
          <w:sz w:val="20"/>
          <w:szCs w:val="20"/>
          <w:u w:color="000000"/>
        </w:rPr>
      </w:pPr>
    </w:p>
    <w:p w:rsidR="002E5E8B" w:rsidRDefault="002E5E8B">
      <w:pPr>
        <w:rPr>
          <w:rFonts w:ascii="Times New Roman" w:hAnsi="Times New Roman" w:cs="Times New Roman"/>
          <w:color w:val="000000"/>
          <w:sz w:val="20"/>
          <w:szCs w:val="20"/>
          <w:u w:color="000000"/>
        </w:rPr>
      </w:pP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 xml:space="preserve"> </w:t>
      </w:r>
      <w:bookmarkEnd w:id="5"/>
    </w:p>
    <w:p w:rsidR="002E5E8B" w:rsidRDefault="002E5E8B">
      <w:pPr>
        <w:rPr>
          <w:rFonts w:ascii="Times New Roman" w:hAnsi="Times New Roman" w:cs="Times New Roman"/>
          <w:color w:val="000000"/>
          <w:sz w:val="20"/>
          <w:szCs w:val="20"/>
          <w:u w:color="000000"/>
        </w:rPr>
      </w:pPr>
    </w:p>
    <w:bookmarkStart w:id="6" w:name="BKM_66993F38_8A39_44b6_99CA_D6D1AAB23A0C"/>
    <w:p w:rsidR="002E5E8B" w:rsidRDefault="00510535">
      <w:pPr>
        <w:pStyle w:val="Heading3"/>
        <w:keepNext w:val="0"/>
        <w:jc w:val="left"/>
        <w:rPr>
          <w:rFonts w:ascii="Arial" w:eastAsiaTheme="minorEastAsia" w:cs="Arial"/>
          <w:b/>
          <w:bCs/>
          <w:color w:val="004080"/>
          <w:sz w:val="26"/>
          <w:szCs w:val="26"/>
        </w:rPr>
      </w:pPr>
      <w:r>
        <w:rPr>
          <w:rFonts w:ascii="Arial" w:eastAsiaTheme="minorEastAsia" w:cs="Arial"/>
          <w:color w:val="auto"/>
          <w:sz w:val="22"/>
          <w:szCs w:val="22"/>
        </w:rPr>
        <w:fldChar w:fldCharType="begin" w:fldLock="1"/>
      </w:r>
      <w:r>
        <w:rPr>
          <w:rFonts w:ascii="Arial" w:eastAsiaTheme="minorEastAsia" w:cs="Arial"/>
          <w:color w:val="auto"/>
          <w:sz w:val="22"/>
          <w:szCs w:val="22"/>
        </w:rPr>
        <w:instrText xml:space="preserve">MERGEFIELD </w:instrText>
      </w:r>
      <w:r>
        <w:rPr>
          <w:rFonts w:ascii="Arial" w:eastAsiaTheme="minorEastAsia" w:cs="Arial"/>
          <w:b/>
          <w:bCs/>
          <w:color w:val="004080"/>
          <w:sz w:val="26"/>
          <w:szCs w:val="26"/>
          <w:lang w:val="en-AU"/>
        </w:rPr>
        <w:instrText>Element.Name</w:instrText>
      </w:r>
      <w:r>
        <w:rPr>
          <w:rFonts w:ascii="Arial" w:eastAsiaTheme="minorEastAsia" w:cs="Arial"/>
          <w:color w:val="auto"/>
          <w:sz w:val="22"/>
          <w:szCs w:val="22"/>
        </w:rPr>
        <w:fldChar w:fldCharType="separate"/>
      </w:r>
      <w:r>
        <w:rPr>
          <w:rFonts w:ascii="Arial" w:eastAsiaTheme="minorEastAsia" w:cs="Arial"/>
          <w:b/>
          <w:bCs/>
          <w:color w:val="004080"/>
          <w:sz w:val="26"/>
          <w:szCs w:val="26"/>
          <w:lang w:val="en-AU"/>
        </w:rPr>
        <w:t>EAAPS-TC-02 Add Medications Test Case</w:t>
      </w:r>
      <w:r>
        <w:rPr>
          <w:rFonts w:ascii="Arial" w:eastAsiaTheme="minorEastAsia" w:cs="Arial"/>
          <w:color w:val="auto"/>
          <w:sz w:val="22"/>
          <w:szCs w:val="22"/>
        </w:rPr>
        <w:fldChar w:fldCharType="end"/>
      </w:r>
    </w:p>
    <w:p w:rsidR="002E5E8B" w:rsidRDefault="00510535">
      <w:pPr>
        <w:rPr>
          <w:rFonts w:ascii="Times New Roman" w:hAnsi="Times New Roman" w:cs="Times New Roman"/>
          <w:color w:val="000000"/>
          <w:sz w:val="20"/>
          <w:szCs w:val="20"/>
          <w:u w:color="000000"/>
        </w:rPr>
      </w:pPr>
      <w:r>
        <w:rPr>
          <w:rStyle w:val="FieldLabel"/>
        </w:rPr>
        <w:t>Type:</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b/>
          <w:bCs/>
          <w:color w:val="000000"/>
          <w:sz w:val="20"/>
          <w:szCs w:val="20"/>
          <w:u w:val="single" w:color="000000"/>
          <w:lang w:val="en-AU"/>
        </w:rPr>
        <w:instrText>Element.Type</w:instrText>
      </w:r>
      <w:r>
        <w:rPr>
          <w:rFonts w:ascii="Times New Roman" w:hAnsi="Times New Roman" w:cs="Times New Roman"/>
          <w:color w:val="000000"/>
          <w:sz w:val="20"/>
          <w:szCs w:val="20"/>
          <w:u w:color="000000"/>
        </w:rPr>
        <w:fldChar w:fldCharType="separate"/>
      </w:r>
      <w:r>
        <w:rPr>
          <w:rFonts w:ascii="Times New Roman" w:hAnsi="Times New Roman" w:cs="Times New Roman"/>
          <w:b/>
          <w:bCs/>
          <w:color w:val="000000"/>
          <w:sz w:val="20"/>
          <w:szCs w:val="20"/>
          <w:u w:val="single" w:color="000000"/>
          <w:lang w:val="en-AU"/>
        </w:rPr>
        <w:t>Requirement</w:t>
      </w:r>
      <w:r>
        <w:rPr>
          <w:rFonts w:ascii="Times New Roman" w:hAnsi="Times New Roman" w:cs="Times New Roman"/>
          <w:color w:val="000000"/>
          <w:sz w:val="20"/>
          <w:szCs w:val="20"/>
          <w:u w:color="000000"/>
        </w:rPr>
        <w:fldChar w:fldCharType="end"/>
      </w:r>
      <w:r>
        <w:rPr>
          <w:rStyle w:val="Objecttype"/>
          <w:color w:val="000000"/>
          <w:u w:val="none" w:color="000000"/>
        </w:rPr>
        <w:t xml:space="preserve">    </w:t>
      </w:r>
      <w:r>
        <w:rPr>
          <w:rStyle w:val="Objecttype"/>
          <w:color w:val="000000"/>
          <w:u w:val="none" w:color="000000"/>
        </w:rPr>
        <w:fldChar w:fldCharType="begin" w:fldLock="1"/>
      </w:r>
      <w:r>
        <w:rPr>
          <w:rStyle w:val="Objecttype"/>
          <w:color w:val="000000"/>
          <w:u w:val="none" w:color="000000"/>
        </w:rPr>
        <w:instrText xml:space="preserve">MERGEFIELD </w:instrText>
      </w:r>
      <w:r>
        <w:rPr>
          <w:rStyle w:val="Objecttype"/>
          <w:color w:val="000000"/>
          <w:u w:color="000000"/>
          <w:lang w:val="en-AU"/>
        </w:rPr>
        <w:instrText>Element.BaseClasses</w:instrText>
      </w:r>
      <w:r>
        <w:rPr>
          <w:rStyle w:val="Objecttype"/>
          <w:color w:val="000000"/>
          <w:u w:val="none" w:color="000000"/>
        </w:rPr>
        <w:fldChar w:fldCharType="end"/>
      </w:r>
    </w:p>
    <w:p w:rsidR="002E5E8B" w:rsidRDefault="00510535">
      <w:pPr>
        <w:rPr>
          <w:rFonts w:ascii="Times New Roman" w:hAnsi="Times New Roman" w:cs="Times New Roman"/>
          <w:color w:val="000000"/>
          <w:sz w:val="20"/>
          <w:szCs w:val="20"/>
          <w:u w:color="000000"/>
        </w:rPr>
      </w:pPr>
      <w:r>
        <w:rPr>
          <w:rStyle w:val="FieldLabel"/>
        </w:rPr>
        <w:t>Status:</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Element.Status</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Proposed</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  </w:t>
      </w:r>
      <w:proofErr w:type="gramStart"/>
      <w:r>
        <w:rPr>
          <w:rFonts w:ascii="Times New Roman" w:hAnsi="Times New Roman" w:cs="Times New Roman"/>
          <w:color w:val="000000"/>
          <w:sz w:val="20"/>
          <w:szCs w:val="20"/>
          <w:u w:color="000000"/>
        </w:rPr>
        <w:t xml:space="preserve">Version </w:t>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Element.Version</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1.0</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w:t>
      </w:r>
      <w:proofErr w:type="gramEnd"/>
      <w:r>
        <w:rPr>
          <w:rFonts w:ascii="Times New Roman" w:hAnsi="Times New Roman" w:cs="Times New Roman"/>
          <w:color w:val="000000"/>
          <w:sz w:val="20"/>
          <w:szCs w:val="20"/>
          <w:u w:color="000000"/>
        </w:rPr>
        <w:t xml:space="preserve">  </w:t>
      </w:r>
      <w:proofErr w:type="gramStart"/>
      <w:r>
        <w:rPr>
          <w:rFonts w:ascii="Times New Roman" w:hAnsi="Times New Roman" w:cs="Times New Roman"/>
          <w:color w:val="000000"/>
          <w:sz w:val="20"/>
          <w:szCs w:val="20"/>
          <w:u w:color="000000"/>
        </w:rPr>
        <w:t xml:space="preserve">Phase </w:t>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Element.Phase</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1.0</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w:t>
      </w:r>
      <w:proofErr w:type="gramEnd"/>
    </w:p>
    <w:p w:rsidR="002E5E8B" w:rsidRDefault="00510535">
      <w:pPr>
        <w:rPr>
          <w:rFonts w:hAnsi="Times New Roman"/>
          <w:color w:val="000000"/>
          <w:sz w:val="20"/>
          <w:szCs w:val="20"/>
          <w:u w:color="000000"/>
        </w:rPr>
      </w:pPr>
      <w:r>
        <w:rPr>
          <w:rStyle w:val="FieldLabel"/>
        </w:rPr>
        <w:t>Package:</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Element.ParentPackage</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5. Testing</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000000"/>
          <w:sz w:val="20"/>
          <w:szCs w:val="20"/>
          <w:u w:color="000000"/>
        </w:rPr>
        <w:t xml:space="preserve"> </w:t>
      </w:r>
    </w:p>
    <w:p w:rsidR="002E5E8B" w:rsidRDefault="00510535">
      <w:pPr>
        <w:rPr>
          <w:rFonts w:ascii="Times New Roman" w:hAnsi="Times New Roman" w:cs="Times New Roman"/>
          <w:color w:val="000000"/>
          <w:sz w:val="20"/>
          <w:szCs w:val="20"/>
          <w:u w:color="000000"/>
        </w:rPr>
      </w:pPr>
      <w:r>
        <w:rPr>
          <w:rStyle w:val="FieldLabel"/>
        </w:rPr>
        <w:t>Detail:</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i/>
          <w:iCs/>
          <w:color w:val="000000"/>
          <w:sz w:val="20"/>
          <w:szCs w:val="20"/>
          <w:u w:color="000000"/>
        </w:rPr>
        <w:t>Created on</w:t>
      </w:r>
      <w:r>
        <w:rPr>
          <w:rFonts w:ascii="Times New Roman" w:hAnsi="Times New Roman" w:cs="Times New Roman"/>
          <w:color w:val="000000"/>
          <w:sz w:val="20"/>
          <w:szCs w:val="20"/>
          <w:u w:color="000000"/>
        </w:rPr>
        <w:t xml:space="preserve"> </w:t>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i/>
          <w:iCs/>
          <w:color w:val="000000"/>
          <w:sz w:val="20"/>
          <w:szCs w:val="20"/>
          <w:u w:color="000000"/>
          <w:lang w:val="en-AU"/>
        </w:rPr>
        <w:instrText>Element.DateCreatedShort</w:instrText>
      </w:r>
      <w:r>
        <w:rPr>
          <w:rFonts w:ascii="Times New Roman" w:hAnsi="Times New Roman" w:cs="Times New Roman"/>
          <w:color w:val="000000"/>
          <w:sz w:val="20"/>
          <w:szCs w:val="20"/>
          <w:u w:color="000000"/>
        </w:rPr>
        <w:fldChar w:fldCharType="separate"/>
      </w:r>
      <w:r>
        <w:rPr>
          <w:rFonts w:ascii="Times New Roman" w:hAnsi="Times New Roman" w:cs="Times New Roman"/>
          <w:i/>
          <w:iCs/>
          <w:color w:val="000000"/>
          <w:sz w:val="20"/>
          <w:szCs w:val="20"/>
          <w:u w:color="000000"/>
          <w:lang w:val="en-AU"/>
        </w:rPr>
        <w:t>8/19/2013</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  </w:t>
      </w:r>
      <w:proofErr w:type="gramStart"/>
      <w:r>
        <w:rPr>
          <w:rFonts w:ascii="Times New Roman" w:hAnsi="Times New Roman" w:cs="Times New Roman"/>
          <w:i/>
          <w:iCs/>
          <w:color w:val="000000"/>
          <w:sz w:val="20"/>
          <w:szCs w:val="20"/>
          <w:u w:color="000000"/>
        </w:rPr>
        <w:t xml:space="preserve">Last modified on </w:t>
      </w:r>
      <w:r>
        <w:rPr>
          <w:rFonts w:ascii="Times New Roman" w:hAnsi="Times New Roman" w:cs="Times New Roman"/>
          <w:i/>
          <w:iCs/>
          <w:color w:val="000000"/>
          <w:sz w:val="20"/>
          <w:szCs w:val="20"/>
          <w:u w:color="000000"/>
        </w:rPr>
        <w:fldChar w:fldCharType="begin" w:fldLock="1"/>
      </w:r>
      <w:r>
        <w:rPr>
          <w:rFonts w:ascii="Times New Roman" w:hAnsi="Times New Roman" w:cs="Times New Roman"/>
          <w:i/>
          <w:iCs/>
          <w:color w:val="000000"/>
          <w:sz w:val="20"/>
          <w:szCs w:val="20"/>
          <w:u w:color="000000"/>
        </w:rPr>
        <w:instrText xml:space="preserve">MERGEFIELD </w:instrText>
      </w:r>
      <w:r>
        <w:rPr>
          <w:rFonts w:ascii="Times New Roman" w:hAnsi="Times New Roman" w:cs="Times New Roman"/>
          <w:i/>
          <w:iCs/>
          <w:color w:val="000000"/>
          <w:sz w:val="20"/>
          <w:szCs w:val="20"/>
          <w:u w:color="000000"/>
          <w:lang w:val="en-AU"/>
        </w:rPr>
        <w:instrText>Element.DateModifiedShort</w:instrText>
      </w:r>
      <w:r>
        <w:rPr>
          <w:rFonts w:ascii="Times New Roman" w:hAnsi="Times New Roman" w:cs="Times New Roman"/>
          <w:i/>
          <w:iCs/>
          <w:color w:val="000000"/>
          <w:sz w:val="20"/>
          <w:szCs w:val="20"/>
          <w:u w:color="000000"/>
        </w:rPr>
        <w:fldChar w:fldCharType="separate"/>
      </w:r>
      <w:r>
        <w:rPr>
          <w:rFonts w:ascii="Times New Roman" w:hAnsi="Times New Roman" w:cs="Times New Roman"/>
          <w:i/>
          <w:iCs/>
          <w:color w:val="000000"/>
          <w:sz w:val="20"/>
          <w:szCs w:val="20"/>
          <w:u w:color="000000"/>
          <w:lang w:val="en-AU"/>
        </w:rPr>
        <w:t>8/20/2013</w:t>
      </w:r>
      <w:r>
        <w:rPr>
          <w:rFonts w:ascii="Times New Roman" w:hAnsi="Times New Roman" w:cs="Times New Roman"/>
          <w:i/>
          <w:iCs/>
          <w:color w:val="000000"/>
          <w:sz w:val="20"/>
          <w:szCs w:val="20"/>
          <w:u w:color="000000"/>
        </w:rPr>
        <w:fldChar w:fldCharType="end"/>
      </w:r>
      <w:r>
        <w:rPr>
          <w:rFonts w:ascii="Times New Roman" w:hAnsi="Times New Roman" w:cs="Times New Roman"/>
          <w:color w:val="000000"/>
          <w:sz w:val="20"/>
          <w:szCs w:val="20"/>
          <w:u w:color="000000"/>
        </w:rPr>
        <w:t>.</w:t>
      </w:r>
      <w:proofErr w:type="gramEnd"/>
    </w:p>
    <w:p w:rsidR="002E5E8B" w:rsidRDefault="00510535">
      <w:pPr>
        <w:rPr>
          <w:rFonts w:ascii="Times New Roman" w:hAnsi="Times New Roman" w:cs="Times New Roman"/>
          <w:color w:val="000000"/>
          <w:sz w:val="20"/>
          <w:szCs w:val="20"/>
          <w:u w:color="000000"/>
        </w:rPr>
      </w:pPr>
      <w:r>
        <w:rPr>
          <w:rStyle w:val="FieldLabel"/>
        </w:rPr>
        <w:t>GUID:</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Element.GUID</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{66993F38-8A39-44b6-99CA-D6D1AAB23A0C}</w:t>
      </w:r>
      <w:r>
        <w:rPr>
          <w:rFonts w:ascii="Times New Roman" w:hAnsi="Times New Roman" w:cs="Times New Roman"/>
          <w:color w:val="000000"/>
          <w:sz w:val="20"/>
          <w:szCs w:val="20"/>
          <w:u w:color="000000"/>
        </w:rPr>
        <w:fldChar w:fldCharType="end"/>
      </w: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Element.Notes</w:instrTex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Objectives:</w:t>
      </w: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 xml:space="preserve">Tests </w:t>
      </w:r>
      <w:r>
        <w:rPr>
          <w:rFonts w:ascii="Times New Roman" w:hAnsi="Times New Roman" w:cs="Times New Roman"/>
          <w:b/>
          <w:bCs/>
          <w:color w:val="004080"/>
          <w:sz w:val="20"/>
          <w:szCs w:val="20"/>
          <w:u w:color="000000"/>
        </w:rPr>
        <w:t xml:space="preserve">EAAPS-UC-01 Export Medications </w:t>
      </w:r>
      <w:r>
        <w:rPr>
          <w:rFonts w:ascii="Times New Roman" w:hAnsi="Times New Roman" w:cs="Times New Roman"/>
          <w:color w:val="000000"/>
          <w:sz w:val="20"/>
          <w:szCs w:val="20"/>
          <w:u w:color="000000"/>
        </w:rPr>
        <w:t>preconditions, namely, that demographic record to be exported contains medications. Please note that other patient must have no medications to test empty case</w:t>
      </w: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Environment:</w:t>
      </w:r>
    </w:p>
    <w:p w:rsidR="002E5E8B" w:rsidRDefault="00510535">
      <w:pPr>
        <w:numPr>
          <w:ilvl w:val="0"/>
          <w:numId w:val="8"/>
        </w:numPr>
        <w:spacing w:before="220"/>
        <w:ind w:left="600" w:hanging="375"/>
        <w:rPr>
          <w:rFonts w:ascii="Times New Roman" w:hAnsi="Times New Roman" w:cs="Times New Roman"/>
          <w:color w:val="000000"/>
          <w:sz w:val="20"/>
          <w:szCs w:val="20"/>
          <w:u w:color="000000"/>
        </w:rPr>
      </w:pPr>
      <w:proofErr w:type="spellStart"/>
      <w:r>
        <w:rPr>
          <w:rFonts w:ascii="Times New Roman" w:hAnsi="Times New Roman" w:cs="Times New Roman"/>
          <w:color w:val="000000"/>
          <w:sz w:val="20"/>
          <w:szCs w:val="20"/>
          <w:u w:color="000000"/>
        </w:rPr>
        <w:t>DrugRef</w:t>
      </w:r>
      <w:proofErr w:type="spellEnd"/>
      <w:r>
        <w:rPr>
          <w:rFonts w:ascii="Times New Roman" w:hAnsi="Times New Roman" w:cs="Times New Roman"/>
          <w:color w:val="000000"/>
          <w:sz w:val="20"/>
          <w:szCs w:val="20"/>
          <w:u w:color="000000"/>
        </w:rPr>
        <w:t xml:space="preserve"> is enabled for OSCAR</w:t>
      </w: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Script:</w:t>
      </w:r>
    </w:p>
    <w:p w:rsidR="002E5E8B" w:rsidRDefault="002E5E8B">
      <w:pPr>
        <w:rPr>
          <w:rFonts w:ascii="Times New Roman" w:hAnsi="Times New Roman" w:cs="Times New Roman"/>
          <w:color w:val="000000"/>
          <w:sz w:val="20"/>
          <w:szCs w:val="20"/>
          <w:u w:color="000000"/>
        </w:rPr>
      </w:pPr>
    </w:p>
    <w:p w:rsidR="002E5E8B" w:rsidRDefault="00510535">
      <w:pPr>
        <w:numPr>
          <w:ilvl w:val="0"/>
          <w:numId w:val="9"/>
        </w:numPr>
        <w:spacing w:before="220"/>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 xml:space="preserve">Select one record created in EAAPS-TC-01 case via "Search" </w:t>
      </w:r>
      <w:proofErr w:type="spellStart"/>
      <w:r>
        <w:rPr>
          <w:rFonts w:ascii="Times New Roman" w:hAnsi="Times New Roman" w:cs="Times New Roman"/>
          <w:color w:val="000000"/>
          <w:sz w:val="20"/>
          <w:szCs w:val="20"/>
          <w:u w:color="000000"/>
        </w:rPr>
        <w:t>menue</w:t>
      </w:r>
      <w:proofErr w:type="spellEnd"/>
      <w:r>
        <w:rPr>
          <w:rFonts w:ascii="Times New Roman" w:hAnsi="Times New Roman" w:cs="Times New Roman"/>
          <w:color w:val="000000"/>
          <w:sz w:val="20"/>
          <w:szCs w:val="20"/>
          <w:u w:color="000000"/>
        </w:rPr>
        <w:t xml:space="preserve"> and open encounter chart for it</w:t>
      </w:r>
    </w:p>
    <w:p w:rsidR="002E5E8B" w:rsidRDefault="00510535">
      <w:pPr>
        <w:numPr>
          <w:ilvl w:val="0"/>
          <w:numId w:val="9"/>
        </w:numPr>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Click "+" symbol in the "Medications" widget for that record</w:t>
      </w:r>
    </w:p>
    <w:p w:rsidR="002E5E8B" w:rsidRDefault="00510535">
      <w:pPr>
        <w:numPr>
          <w:ilvl w:val="0"/>
          <w:numId w:val="9"/>
        </w:numPr>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 xml:space="preserve">[if </w:t>
      </w:r>
      <w:proofErr w:type="spellStart"/>
      <w:r>
        <w:rPr>
          <w:rFonts w:ascii="Times New Roman" w:hAnsi="Times New Roman" w:cs="Times New Roman"/>
          <w:color w:val="000000"/>
          <w:sz w:val="20"/>
          <w:szCs w:val="20"/>
          <w:u w:color="000000"/>
        </w:rPr>
        <w:t>DrugRef</w:t>
      </w:r>
      <w:proofErr w:type="spellEnd"/>
      <w:r>
        <w:rPr>
          <w:rFonts w:ascii="Times New Roman" w:hAnsi="Times New Roman" w:cs="Times New Roman"/>
          <w:color w:val="000000"/>
          <w:sz w:val="20"/>
          <w:szCs w:val="20"/>
          <w:u w:color="000000"/>
        </w:rPr>
        <w:t xml:space="preserve"> is enabled] In the "Drug Name", enter "fluticasone" and pick the number of repeats, and enter instructions and click save</w:t>
      </w:r>
    </w:p>
    <w:p w:rsidR="002E5E8B" w:rsidRDefault="00510535">
      <w:pPr>
        <w:numPr>
          <w:ilvl w:val="0"/>
          <w:numId w:val="9"/>
        </w:numPr>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Add a custom drug with dummy values</w:t>
      </w: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Outcomes:</w:t>
      </w:r>
    </w:p>
    <w:p w:rsidR="002E5E8B" w:rsidRDefault="00510535">
      <w:pPr>
        <w:numPr>
          <w:ilvl w:val="0"/>
          <w:numId w:val="10"/>
        </w:numPr>
        <w:spacing w:before="220"/>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Medications should appear in the list of medications for the selected user.</w:t>
      </w:r>
    </w:p>
    <w:p w:rsidR="002E5E8B" w:rsidRDefault="002E5E8B">
      <w:pPr>
        <w:rPr>
          <w:color w:val="000000"/>
          <w:sz w:val="20"/>
          <w:szCs w:val="20"/>
          <w:u w:color="000000"/>
        </w:rPr>
      </w:pPr>
    </w:p>
    <w:p w:rsidR="002E5E8B" w:rsidRDefault="002E5E8B">
      <w:pPr>
        <w:rPr>
          <w:rFonts w:ascii="Times New Roman" w:hAnsi="Times New Roman" w:cs="Times New Roman"/>
          <w:color w:val="000000"/>
          <w:sz w:val="20"/>
          <w:szCs w:val="20"/>
          <w:u w:color="000000"/>
        </w:rPr>
      </w:pPr>
    </w:p>
    <w:p w:rsidR="002E5E8B" w:rsidRDefault="002E5E8B">
      <w:pPr>
        <w:rPr>
          <w:rFonts w:ascii="Times New Roman" w:hAnsi="Times New Roman" w:cs="Times New Roman"/>
          <w:color w:val="000000"/>
          <w:sz w:val="20"/>
          <w:szCs w:val="20"/>
          <w:u w:color="000000"/>
        </w:rPr>
      </w:pP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 xml:space="preserve"> </w:t>
      </w:r>
      <w:bookmarkEnd w:id="6"/>
    </w:p>
    <w:p w:rsidR="002E5E8B" w:rsidRDefault="002E5E8B">
      <w:pPr>
        <w:rPr>
          <w:rFonts w:ascii="Times New Roman" w:hAnsi="Times New Roman" w:cs="Times New Roman"/>
          <w:color w:val="000000"/>
          <w:sz w:val="20"/>
          <w:szCs w:val="20"/>
          <w:u w:color="000000"/>
        </w:rPr>
      </w:pPr>
    </w:p>
    <w:bookmarkStart w:id="7" w:name="BKM_0E8C4CAE_8766_464b_9B76_4CF4EE71EE99"/>
    <w:p w:rsidR="002E5E8B" w:rsidRDefault="00510535">
      <w:pPr>
        <w:pStyle w:val="Heading3"/>
        <w:keepNext w:val="0"/>
        <w:jc w:val="left"/>
        <w:rPr>
          <w:rFonts w:ascii="Arial" w:eastAsiaTheme="minorEastAsia" w:cs="Arial"/>
          <w:b/>
          <w:bCs/>
          <w:color w:val="004080"/>
          <w:sz w:val="26"/>
          <w:szCs w:val="26"/>
        </w:rPr>
      </w:pPr>
      <w:r>
        <w:rPr>
          <w:rFonts w:ascii="Arial" w:eastAsiaTheme="minorEastAsia" w:cs="Arial"/>
          <w:color w:val="auto"/>
          <w:sz w:val="22"/>
          <w:szCs w:val="22"/>
        </w:rPr>
        <w:fldChar w:fldCharType="begin" w:fldLock="1"/>
      </w:r>
      <w:r>
        <w:rPr>
          <w:rFonts w:ascii="Arial" w:eastAsiaTheme="minorEastAsia" w:cs="Arial"/>
          <w:color w:val="auto"/>
          <w:sz w:val="22"/>
          <w:szCs w:val="22"/>
        </w:rPr>
        <w:instrText xml:space="preserve">MERGEFIELD </w:instrText>
      </w:r>
      <w:r>
        <w:rPr>
          <w:rFonts w:ascii="Arial" w:eastAsiaTheme="minorEastAsia" w:cs="Arial"/>
          <w:b/>
          <w:bCs/>
          <w:color w:val="004080"/>
          <w:sz w:val="26"/>
          <w:szCs w:val="26"/>
          <w:lang w:val="en-AU"/>
        </w:rPr>
        <w:instrText>Element.Name</w:instrText>
      </w:r>
      <w:r>
        <w:rPr>
          <w:rFonts w:ascii="Arial" w:eastAsiaTheme="minorEastAsia" w:cs="Arial"/>
          <w:color w:val="auto"/>
          <w:sz w:val="22"/>
          <w:szCs w:val="22"/>
        </w:rPr>
        <w:fldChar w:fldCharType="separate"/>
      </w:r>
      <w:r>
        <w:rPr>
          <w:rFonts w:ascii="Arial" w:eastAsiaTheme="minorEastAsia" w:cs="Arial"/>
          <w:b/>
          <w:bCs/>
          <w:color w:val="004080"/>
          <w:sz w:val="26"/>
          <w:szCs w:val="26"/>
          <w:lang w:val="en-AU"/>
        </w:rPr>
        <w:t>EAAPS-TC-03 - Export Demographics Test Case</w:t>
      </w:r>
      <w:r>
        <w:rPr>
          <w:rFonts w:ascii="Arial" w:eastAsiaTheme="minorEastAsia" w:cs="Arial"/>
          <w:color w:val="auto"/>
          <w:sz w:val="22"/>
          <w:szCs w:val="22"/>
        </w:rPr>
        <w:fldChar w:fldCharType="end"/>
      </w:r>
    </w:p>
    <w:p w:rsidR="002E5E8B" w:rsidRDefault="00510535">
      <w:pPr>
        <w:rPr>
          <w:rFonts w:ascii="Times New Roman" w:hAnsi="Times New Roman" w:cs="Times New Roman"/>
          <w:color w:val="000000"/>
          <w:sz w:val="20"/>
          <w:szCs w:val="20"/>
          <w:u w:color="000000"/>
        </w:rPr>
      </w:pPr>
      <w:r>
        <w:rPr>
          <w:rStyle w:val="FieldLabel"/>
        </w:rPr>
        <w:t>Type:</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b/>
          <w:bCs/>
          <w:color w:val="000000"/>
          <w:sz w:val="20"/>
          <w:szCs w:val="20"/>
          <w:u w:val="single" w:color="000000"/>
          <w:lang w:val="en-AU"/>
        </w:rPr>
        <w:instrText>Element.Type</w:instrText>
      </w:r>
      <w:r>
        <w:rPr>
          <w:rFonts w:ascii="Times New Roman" w:hAnsi="Times New Roman" w:cs="Times New Roman"/>
          <w:color w:val="000000"/>
          <w:sz w:val="20"/>
          <w:szCs w:val="20"/>
          <w:u w:color="000000"/>
        </w:rPr>
        <w:fldChar w:fldCharType="separate"/>
      </w:r>
      <w:r>
        <w:rPr>
          <w:rFonts w:ascii="Times New Roman" w:hAnsi="Times New Roman" w:cs="Times New Roman"/>
          <w:b/>
          <w:bCs/>
          <w:color w:val="000000"/>
          <w:sz w:val="20"/>
          <w:szCs w:val="20"/>
          <w:u w:val="single" w:color="000000"/>
          <w:lang w:val="en-AU"/>
        </w:rPr>
        <w:t>Requirement</w:t>
      </w:r>
      <w:r>
        <w:rPr>
          <w:rFonts w:ascii="Times New Roman" w:hAnsi="Times New Roman" w:cs="Times New Roman"/>
          <w:color w:val="000000"/>
          <w:sz w:val="20"/>
          <w:szCs w:val="20"/>
          <w:u w:color="000000"/>
        </w:rPr>
        <w:fldChar w:fldCharType="end"/>
      </w:r>
      <w:r>
        <w:rPr>
          <w:rStyle w:val="Objecttype"/>
          <w:color w:val="000000"/>
          <w:u w:val="none" w:color="000000"/>
        </w:rPr>
        <w:t xml:space="preserve">    </w:t>
      </w:r>
      <w:r>
        <w:rPr>
          <w:rStyle w:val="Objecttype"/>
          <w:color w:val="000000"/>
          <w:u w:val="none" w:color="000000"/>
        </w:rPr>
        <w:fldChar w:fldCharType="begin" w:fldLock="1"/>
      </w:r>
      <w:r>
        <w:rPr>
          <w:rStyle w:val="Objecttype"/>
          <w:color w:val="000000"/>
          <w:u w:val="none" w:color="000000"/>
        </w:rPr>
        <w:instrText xml:space="preserve">MERGEFIELD </w:instrText>
      </w:r>
      <w:r>
        <w:rPr>
          <w:rStyle w:val="Objecttype"/>
          <w:color w:val="000000"/>
          <w:u w:color="000000"/>
          <w:lang w:val="en-AU"/>
        </w:rPr>
        <w:instrText>Element.BaseClasses</w:instrText>
      </w:r>
      <w:r>
        <w:rPr>
          <w:rStyle w:val="Objecttype"/>
          <w:color w:val="000000"/>
          <w:u w:val="none" w:color="000000"/>
        </w:rPr>
        <w:fldChar w:fldCharType="end"/>
      </w:r>
    </w:p>
    <w:p w:rsidR="002E5E8B" w:rsidRDefault="00510535">
      <w:pPr>
        <w:rPr>
          <w:rFonts w:ascii="Times New Roman" w:hAnsi="Times New Roman" w:cs="Times New Roman"/>
          <w:color w:val="000000"/>
          <w:sz w:val="20"/>
          <w:szCs w:val="20"/>
          <w:u w:color="000000"/>
        </w:rPr>
      </w:pPr>
      <w:r>
        <w:rPr>
          <w:rStyle w:val="FieldLabel"/>
        </w:rPr>
        <w:t>Status:</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Element.Status</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Proposed</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  </w:t>
      </w:r>
      <w:proofErr w:type="gramStart"/>
      <w:r>
        <w:rPr>
          <w:rFonts w:ascii="Times New Roman" w:hAnsi="Times New Roman" w:cs="Times New Roman"/>
          <w:color w:val="000000"/>
          <w:sz w:val="20"/>
          <w:szCs w:val="20"/>
          <w:u w:color="000000"/>
        </w:rPr>
        <w:t xml:space="preserve">Version </w:t>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Element.Version</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1.0</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w:t>
      </w:r>
      <w:proofErr w:type="gramEnd"/>
      <w:r>
        <w:rPr>
          <w:rFonts w:ascii="Times New Roman" w:hAnsi="Times New Roman" w:cs="Times New Roman"/>
          <w:color w:val="000000"/>
          <w:sz w:val="20"/>
          <w:szCs w:val="20"/>
          <w:u w:color="000000"/>
        </w:rPr>
        <w:t xml:space="preserve">  </w:t>
      </w:r>
      <w:proofErr w:type="gramStart"/>
      <w:r>
        <w:rPr>
          <w:rFonts w:ascii="Times New Roman" w:hAnsi="Times New Roman" w:cs="Times New Roman"/>
          <w:color w:val="000000"/>
          <w:sz w:val="20"/>
          <w:szCs w:val="20"/>
          <w:u w:color="000000"/>
        </w:rPr>
        <w:t xml:space="preserve">Phase </w:t>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Element.Phase</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1.0</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w:t>
      </w:r>
      <w:proofErr w:type="gramEnd"/>
    </w:p>
    <w:p w:rsidR="002E5E8B" w:rsidRDefault="00510535">
      <w:pPr>
        <w:rPr>
          <w:rFonts w:hAnsi="Times New Roman"/>
          <w:color w:val="000000"/>
          <w:sz w:val="20"/>
          <w:szCs w:val="20"/>
          <w:u w:color="000000"/>
        </w:rPr>
      </w:pPr>
      <w:r>
        <w:rPr>
          <w:rStyle w:val="FieldLabel"/>
        </w:rPr>
        <w:t>Package:</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Element.ParentPackage</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5. Testing</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000000"/>
          <w:sz w:val="20"/>
          <w:szCs w:val="20"/>
          <w:u w:color="000000"/>
        </w:rPr>
        <w:t xml:space="preserve"> </w:t>
      </w:r>
    </w:p>
    <w:p w:rsidR="002E5E8B" w:rsidRDefault="00510535">
      <w:pPr>
        <w:rPr>
          <w:rFonts w:ascii="Times New Roman" w:hAnsi="Times New Roman" w:cs="Times New Roman"/>
          <w:color w:val="000000"/>
          <w:sz w:val="20"/>
          <w:szCs w:val="20"/>
          <w:u w:color="000000"/>
        </w:rPr>
      </w:pPr>
      <w:r>
        <w:rPr>
          <w:rStyle w:val="FieldLabel"/>
        </w:rPr>
        <w:t>Detail:</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i/>
          <w:iCs/>
          <w:color w:val="000000"/>
          <w:sz w:val="20"/>
          <w:szCs w:val="20"/>
          <w:u w:color="000000"/>
        </w:rPr>
        <w:t>Created on</w:t>
      </w:r>
      <w:r>
        <w:rPr>
          <w:rFonts w:ascii="Times New Roman" w:hAnsi="Times New Roman" w:cs="Times New Roman"/>
          <w:color w:val="000000"/>
          <w:sz w:val="20"/>
          <w:szCs w:val="20"/>
          <w:u w:color="000000"/>
        </w:rPr>
        <w:t xml:space="preserve"> </w:t>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i/>
          <w:iCs/>
          <w:color w:val="000000"/>
          <w:sz w:val="20"/>
          <w:szCs w:val="20"/>
          <w:u w:color="000000"/>
          <w:lang w:val="en-AU"/>
        </w:rPr>
        <w:instrText>Element.DateCreatedShort</w:instrText>
      </w:r>
      <w:r>
        <w:rPr>
          <w:rFonts w:ascii="Times New Roman" w:hAnsi="Times New Roman" w:cs="Times New Roman"/>
          <w:color w:val="000000"/>
          <w:sz w:val="20"/>
          <w:szCs w:val="20"/>
          <w:u w:color="000000"/>
        </w:rPr>
        <w:fldChar w:fldCharType="separate"/>
      </w:r>
      <w:r>
        <w:rPr>
          <w:rFonts w:ascii="Times New Roman" w:hAnsi="Times New Roman" w:cs="Times New Roman"/>
          <w:i/>
          <w:iCs/>
          <w:color w:val="000000"/>
          <w:sz w:val="20"/>
          <w:szCs w:val="20"/>
          <w:u w:color="000000"/>
          <w:lang w:val="en-AU"/>
        </w:rPr>
        <w:t>8/19/2013</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  </w:t>
      </w:r>
      <w:proofErr w:type="gramStart"/>
      <w:r>
        <w:rPr>
          <w:rFonts w:ascii="Times New Roman" w:hAnsi="Times New Roman" w:cs="Times New Roman"/>
          <w:i/>
          <w:iCs/>
          <w:color w:val="000000"/>
          <w:sz w:val="20"/>
          <w:szCs w:val="20"/>
          <w:u w:color="000000"/>
        </w:rPr>
        <w:t xml:space="preserve">Last modified on </w:t>
      </w:r>
      <w:r>
        <w:rPr>
          <w:rFonts w:ascii="Times New Roman" w:hAnsi="Times New Roman" w:cs="Times New Roman"/>
          <w:i/>
          <w:iCs/>
          <w:color w:val="000000"/>
          <w:sz w:val="20"/>
          <w:szCs w:val="20"/>
          <w:u w:color="000000"/>
        </w:rPr>
        <w:fldChar w:fldCharType="begin" w:fldLock="1"/>
      </w:r>
      <w:r>
        <w:rPr>
          <w:rFonts w:ascii="Times New Roman" w:hAnsi="Times New Roman" w:cs="Times New Roman"/>
          <w:i/>
          <w:iCs/>
          <w:color w:val="000000"/>
          <w:sz w:val="20"/>
          <w:szCs w:val="20"/>
          <w:u w:color="000000"/>
        </w:rPr>
        <w:instrText xml:space="preserve">MERGEFIELD </w:instrText>
      </w:r>
      <w:r>
        <w:rPr>
          <w:rFonts w:ascii="Times New Roman" w:hAnsi="Times New Roman" w:cs="Times New Roman"/>
          <w:i/>
          <w:iCs/>
          <w:color w:val="000000"/>
          <w:sz w:val="20"/>
          <w:szCs w:val="20"/>
          <w:u w:color="000000"/>
          <w:lang w:val="en-AU"/>
        </w:rPr>
        <w:instrText>Element.DateModifiedShort</w:instrText>
      </w:r>
      <w:r>
        <w:rPr>
          <w:rFonts w:ascii="Times New Roman" w:hAnsi="Times New Roman" w:cs="Times New Roman"/>
          <w:i/>
          <w:iCs/>
          <w:color w:val="000000"/>
          <w:sz w:val="20"/>
          <w:szCs w:val="20"/>
          <w:u w:color="000000"/>
        </w:rPr>
        <w:fldChar w:fldCharType="separate"/>
      </w:r>
      <w:r>
        <w:rPr>
          <w:rFonts w:ascii="Times New Roman" w:hAnsi="Times New Roman" w:cs="Times New Roman"/>
          <w:i/>
          <w:iCs/>
          <w:color w:val="000000"/>
          <w:sz w:val="20"/>
          <w:szCs w:val="20"/>
          <w:u w:color="000000"/>
          <w:lang w:val="en-AU"/>
        </w:rPr>
        <w:t>8/20/2013</w:t>
      </w:r>
      <w:r>
        <w:rPr>
          <w:rFonts w:ascii="Times New Roman" w:hAnsi="Times New Roman" w:cs="Times New Roman"/>
          <w:i/>
          <w:iCs/>
          <w:color w:val="000000"/>
          <w:sz w:val="20"/>
          <w:szCs w:val="20"/>
          <w:u w:color="000000"/>
        </w:rPr>
        <w:fldChar w:fldCharType="end"/>
      </w:r>
      <w:r>
        <w:rPr>
          <w:rFonts w:ascii="Times New Roman" w:hAnsi="Times New Roman" w:cs="Times New Roman"/>
          <w:color w:val="000000"/>
          <w:sz w:val="20"/>
          <w:szCs w:val="20"/>
          <w:u w:color="000000"/>
        </w:rPr>
        <w:t>.</w:t>
      </w:r>
      <w:proofErr w:type="gramEnd"/>
    </w:p>
    <w:p w:rsidR="002E5E8B" w:rsidRDefault="00510535">
      <w:pPr>
        <w:rPr>
          <w:rFonts w:ascii="Times New Roman" w:hAnsi="Times New Roman" w:cs="Times New Roman"/>
          <w:color w:val="000000"/>
          <w:sz w:val="20"/>
          <w:szCs w:val="20"/>
          <w:u w:color="000000"/>
        </w:rPr>
      </w:pPr>
      <w:r>
        <w:rPr>
          <w:rStyle w:val="FieldLabel"/>
        </w:rPr>
        <w:t>GUID:</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Element.GUID</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{0E8C4CAE-8766-464b-9B76-4CF4EE71EE99}</w:t>
      </w:r>
      <w:r>
        <w:rPr>
          <w:rFonts w:ascii="Times New Roman" w:hAnsi="Times New Roman" w:cs="Times New Roman"/>
          <w:color w:val="000000"/>
          <w:sz w:val="20"/>
          <w:szCs w:val="20"/>
          <w:u w:color="000000"/>
        </w:rPr>
        <w:fldChar w:fldCharType="end"/>
      </w: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Element.Notes</w:instrTex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Objectives:</w:t>
      </w: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 xml:space="preserve">Tests </w:t>
      </w:r>
      <w:r>
        <w:rPr>
          <w:rFonts w:ascii="Times New Roman" w:hAnsi="Times New Roman" w:cs="Times New Roman"/>
          <w:b/>
          <w:bCs/>
          <w:color w:val="004080"/>
          <w:sz w:val="20"/>
          <w:szCs w:val="20"/>
          <w:u w:color="000000"/>
        </w:rPr>
        <w:t xml:space="preserve">EAAPS-UC-01 Export Medications </w:t>
      </w:r>
      <w:r>
        <w:rPr>
          <w:rFonts w:ascii="Times New Roman" w:hAnsi="Times New Roman" w:cs="Times New Roman"/>
          <w:color w:val="000000"/>
          <w:sz w:val="20"/>
          <w:szCs w:val="20"/>
          <w:u w:color="000000"/>
        </w:rPr>
        <w:t xml:space="preserve">main </w:t>
      </w:r>
      <w:proofErr w:type="gramStart"/>
      <w:r>
        <w:rPr>
          <w:rFonts w:ascii="Times New Roman" w:hAnsi="Times New Roman" w:cs="Times New Roman"/>
          <w:color w:val="000000"/>
          <w:sz w:val="20"/>
          <w:szCs w:val="20"/>
          <w:u w:color="000000"/>
        </w:rPr>
        <w:t>flow, namely, that demographic record are</w:t>
      </w:r>
      <w:proofErr w:type="gramEnd"/>
      <w:r>
        <w:rPr>
          <w:rFonts w:ascii="Times New Roman" w:hAnsi="Times New Roman" w:cs="Times New Roman"/>
          <w:color w:val="000000"/>
          <w:sz w:val="20"/>
          <w:szCs w:val="20"/>
          <w:u w:color="000000"/>
        </w:rPr>
        <w:t xml:space="preserve"> exported properly.</w:t>
      </w: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Environment:</w:t>
      </w:r>
    </w:p>
    <w:p w:rsidR="002E5E8B" w:rsidRDefault="00510535">
      <w:pPr>
        <w:numPr>
          <w:ilvl w:val="0"/>
          <w:numId w:val="11"/>
        </w:numPr>
        <w:spacing w:before="220"/>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eAAPS export settings are configured</w:t>
      </w: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Script:</w:t>
      </w:r>
    </w:p>
    <w:p w:rsidR="002E5E8B" w:rsidRDefault="00510535">
      <w:pPr>
        <w:numPr>
          <w:ilvl w:val="0"/>
          <w:numId w:val="12"/>
        </w:numPr>
        <w:spacing w:before="220"/>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Open export menu via "Admin" &gt; "Electronic Asthma Action Plan Export"</w:t>
      </w:r>
    </w:p>
    <w:p w:rsidR="002E5E8B" w:rsidRDefault="00510535">
      <w:pPr>
        <w:numPr>
          <w:ilvl w:val="0"/>
          <w:numId w:val="12"/>
        </w:numPr>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Pick the appropriate study (containing records from EAAPS-TC-02 and EAAPS-TC-03)</w:t>
      </w:r>
    </w:p>
    <w:p w:rsidR="002E5E8B" w:rsidRDefault="00510535">
      <w:pPr>
        <w:numPr>
          <w:ilvl w:val="0"/>
          <w:numId w:val="12"/>
        </w:numPr>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Acknowledge the security warning and click export</w:t>
      </w:r>
    </w:p>
    <w:p w:rsidR="002E5E8B" w:rsidRDefault="00510535">
      <w:pPr>
        <w:numPr>
          <w:ilvl w:val="0"/>
          <w:numId w:val="12"/>
        </w:numPr>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Wait until the status screen is shown</w:t>
      </w:r>
    </w:p>
    <w:p w:rsidR="002E5E8B" w:rsidRDefault="00510535">
      <w:pPr>
        <w:numPr>
          <w:ilvl w:val="0"/>
          <w:numId w:val="12"/>
        </w:numPr>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Login to the eAAPS remote server to verify that the medication information has been exported, and contains the appropriate medications (as defined in EAAPS-TC-03)</w:t>
      </w:r>
    </w:p>
    <w:p w:rsidR="002E5E8B" w:rsidRDefault="00510535">
      <w:pPr>
        <w:numPr>
          <w:ilvl w:val="0"/>
          <w:numId w:val="12"/>
        </w:numPr>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 xml:space="preserve">Check </w:t>
      </w:r>
      <w:proofErr w:type="spellStart"/>
      <w:r>
        <w:rPr>
          <w:rFonts w:ascii="Times New Roman" w:hAnsi="Times New Roman" w:cs="Times New Roman"/>
          <w:color w:val="000000"/>
          <w:sz w:val="20"/>
          <w:szCs w:val="20"/>
          <w:u w:color="000000"/>
        </w:rPr>
        <w:t>study_data</w:t>
      </w:r>
      <w:proofErr w:type="spellEnd"/>
      <w:r>
        <w:rPr>
          <w:rFonts w:ascii="Times New Roman" w:hAnsi="Times New Roman" w:cs="Times New Roman"/>
          <w:color w:val="000000"/>
          <w:sz w:val="20"/>
          <w:szCs w:val="20"/>
          <w:u w:color="000000"/>
        </w:rPr>
        <w:t xml:space="preserve"> table in the DB to make sure that it contains entries for the demographics exported</w:t>
      </w: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Outcomes:</w:t>
      </w:r>
    </w:p>
    <w:p w:rsidR="002E5E8B" w:rsidRDefault="00510535">
      <w:pPr>
        <w:numPr>
          <w:ilvl w:val="0"/>
          <w:numId w:val="13"/>
        </w:numPr>
        <w:spacing w:before="220"/>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Medications should be exported to eAAPS server</w:t>
      </w:r>
    </w:p>
    <w:p w:rsidR="002E5E8B" w:rsidRDefault="00510535">
      <w:pPr>
        <w:numPr>
          <w:ilvl w:val="0"/>
          <w:numId w:val="13"/>
        </w:numPr>
        <w:ind w:left="600" w:hanging="375"/>
        <w:rPr>
          <w:rFonts w:ascii="Times New Roman" w:hAnsi="Times New Roman" w:cs="Times New Roman"/>
          <w:color w:val="000000"/>
          <w:sz w:val="20"/>
          <w:szCs w:val="20"/>
          <w:u w:color="000000"/>
        </w:rPr>
      </w:pPr>
      <w:proofErr w:type="spellStart"/>
      <w:r>
        <w:rPr>
          <w:rFonts w:ascii="Times New Roman" w:hAnsi="Times New Roman" w:cs="Times New Roman"/>
          <w:color w:val="000000"/>
          <w:sz w:val="20"/>
          <w:szCs w:val="20"/>
          <w:u w:color="000000"/>
        </w:rPr>
        <w:lastRenderedPageBreak/>
        <w:t>study_data</w:t>
      </w:r>
      <w:proofErr w:type="spellEnd"/>
      <w:r>
        <w:rPr>
          <w:rFonts w:ascii="Times New Roman" w:hAnsi="Times New Roman" w:cs="Times New Roman"/>
          <w:color w:val="000000"/>
          <w:sz w:val="20"/>
          <w:szCs w:val="20"/>
          <w:u w:color="000000"/>
        </w:rPr>
        <w:t xml:space="preserve"> table should contain entries for the records exported</w:t>
      </w:r>
    </w:p>
    <w:p w:rsidR="002E5E8B" w:rsidRDefault="002E5E8B">
      <w:pPr>
        <w:rPr>
          <w:color w:val="000000"/>
          <w:sz w:val="20"/>
          <w:szCs w:val="20"/>
          <w:u w:color="000000"/>
        </w:rPr>
      </w:pPr>
    </w:p>
    <w:p w:rsidR="002E5E8B" w:rsidRDefault="002E5E8B">
      <w:pPr>
        <w:rPr>
          <w:rFonts w:ascii="Times New Roman" w:hAnsi="Times New Roman" w:cs="Times New Roman"/>
          <w:color w:val="000000"/>
          <w:sz w:val="20"/>
          <w:szCs w:val="20"/>
          <w:u w:color="000000"/>
        </w:rPr>
      </w:pPr>
    </w:p>
    <w:p w:rsidR="002E5E8B" w:rsidRDefault="002E5E8B">
      <w:pPr>
        <w:rPr>
          <w:rFonts w:ascii="Times New Roman" w:hAnsi="Times New Roman" w:cs="Times New Roman"/>
          <w:color w:val="000000"/>
          <w:sz w:val="20"/>
          <w:szCs w:val="20"/>
          <w:u w:color="000000"/>
        </w:rPr>
      </w:pP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 xml:space="preserve"> </w:t>
      </w:r>
      <w:bookmarkEnd w:id="7"/>
    </w:p>
    <w:p w:rsidR="002E5E8B" w:rsidRDefault="002E5E8B">
      <w:pPr>
        <w:rPr>
          <w:rFonts w:ascii="Times New Roman" w:hAnsi="Times New Roman" w:cs="Times New Roman"/>
          <w:color w:val="000000"/>
          <w:sz w:val="20"/>
          <w:szCs w:val="20"/>
          <w:u w:color="000000"/>
        </w:rPr>
      </w:pPr>
    </w:p>
    <w:bookmarkStart w:id="8" w:name="BKM_B3A466C1_A77A_4ef2_99B2_0479A3BAE62C"/>
    <w:p w:rsidR="002E5E8B" w:rsidRDefault="00510535">
      <w:pPr>
        <w:pStyle w:val="Heading3"/>
        <w:keepNext w:val="0"/>
        <w:jc w:val="left"/>
        <w:rPr>
          <w:rFonts w:ascii="Arial" w:eastAsiaTheme="minorEastAsia" w:cs="Arial"/>
          <w:b/>
          <w:bCs/>
          <w:color w:val="004080"/>
          <w:sz w:val="26"/>
          <w:szCs w:val="26"/>
        </w:rPr>
      </w:pPr>
      <w:r>
        <w:rPr>
          <w:rFonts w:ascii="Arial" w:eastAsiaTheme="minorEastAsia" w:cs="Arial"/>
          <w:color w:val="auto"/>
          <w:sz w:val="22"/>
          <w:szCs w:val="22"/>
        </w:rPr>
        <w:fldChar w:fldCharType="begin" w:fldLock="1"/>
      </w:r>
      <w:r>
        <w:rPr>
          <w:rFonts w:ascii="Arial" w:eastAsiaTheme="minorEastAsia" w:cs="Arial"/>
          <w:color w:val="auto"/>
          <w:sz w:val="22"/>
          <w:szCs w:val="22"/>
        </w:rPr>
        <w:instrText xml:space="preserve">MERGEFIELD </w:instrText>
      </w:r>
      <w:r>
        <w:rPr>
          <w:rFonts w:ascii="Arial" w:eastAsiaTheme="minorEastAsia" w:cs="Arial"/>
          <w:b/>
          <w:bCs/>
          <w:color w:val="004080"/>
          <w:sz w:val="26"/>
          <w:szCs w:val="26"/>
          <w:lang w:val="en-AU"/>
        </w:rPr>
        <w:instrText>Element.Name</w:instrText>
      </w:r>
      <w:r>
        <w:rPr>
          <w:rFonts w:ascii="Arial" w:eastAsiaTheme="minorEastAsia" w:cs="Arial"/>
          <w:color w:val="auto"/>
          <w:sz w:val="22"/>
          <w:szCs w:val="22"/>
        </w:rPr>
        <w:fldChar w:fldCharType="separate"/>
      </w:r>
      <w:r>
        <w:rPr>
          <w:rFonts w:ascii="Arial" w:eastAsiaTheme="minorEastAsia" w:cs="Arial"/>
          <w:b/>
          <w:bCs/>
          <w:color w:val="004080"/>
          <w:sz w:val="26"/>
          <w:szCs w:val="26"/>
          <w:lang w:val="en-AU"/>
        </w:rPr>
        <w:t>EAAPS-TC-04 Generate Hash Test Case</w:t>
      </w:r>
      <w:r>
        <w:rPr>
          <w:rFonts w:ascii="Arial" w:eastAsiaTheme="minorEastAsia" w:cs="Arial"/>
          <w:color w:val="auto"/>
          <w:sz w:val="22"/>
          <w:szCs w:val="22"/>
        </w:rPr>
        <w:fldChar w:fldCharType="end"/>
      </w:r>
    </w:p>
    <w:p w:rsidR="002E5E8B" w:rsidRDefault="00510535">
      <w:pPr>
        <w:rPr>
          <w:rFonts w:ascii="Times New Roman" w:hAnsi="Times New Roman" w:cs="Times New Roman"/>
          <w:color w:val="000000"/>
          <w:sz w:val="20"/>
          <w:szCs w:val="20"/>
          <w:u w:color="000000"/>
        </w:rPr>
      </w:pPr>
      <w:r>
        <w:rPr>
          <w:rStyle w:val="FieldLabel"/>
        </w:rPr>
        <w:t>Type:</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b/>
          <w:bCs/>
          <w:color w:val="000000"/>
          <w:sz w:val="20"/>
          <w:szCs w:val="20"/>
          <w:u w:val="single" w:color="000000"/>
          <w:lang w:val="en-AU"/>
        </w:rPr>
        <w:instrText>Element.Type</w:instrText>
      </w:r>
      <w:r>
        <w:rPr>
          <w:rFonts w:ascii="Times New Roman" w:hAnsi="Times New Roman" w:cs="Times New Roman"/>
          <w:color w:val="000000"/>
          <w:sz w:val="20"/>
          <w:szCs w:val="20"/>
          <w:u w:color="000000"/>
        </w:rPr>
        <w:fldChar w:fldCharType="separate"/>
      </w:r>
      <w:r>
        <w:rPr>
          <w:rFonts w:ascii="Times New Roman" w:hAnsi="Times New Roman" w:cs="Times New Roman"/>
          <w:b/>
          <w:bCs/>
          <w:color w:val="000000"/>
          <w:sz w:val="20"/>
          <w:szCs w:val="20"/>
          <w:u w:val="single" w:color="000000"/>
          <w:lang w:val="en-AU"/>
        </w:rPr>
        <w:t>Requirement</w:t>
      </w:r>
      <w:r>
        <w:rPr>
          <w:rFonts w:ascii="Times New Roman" w:hAnsi="Times New Roman" w:cs="Times New Roman"/>
          <w:color w:val="000000"/>
          <w:sz w:val="20"/>
          <w:szCs w:val="20"/>
          <w:u w:color="000000"/>
        </w:rPr>
        <w:fldChar w:fldCharType="end"/>
      </w:r>
      <w:r>
        <w:rPr>
          <w:rStyle w:val="Objecttype"/>
          <w:color w:val="000000"/>
          <w:u w:val="none" w:color="000000"/>
        </w:rPr>
        <w:t xml:space="preserve">    </w:t>
      </w:r>
      <w:r>
        <w:rPr>
          <w:rStyle w:val="Objecttype"/>
          <w:color w:val="000000"/>
          <w:u w:val="none" w:color="000000"/>
        </w:rPr>
        <w:fldChar w:fldCharType="begin" w:fldLock="1"/>
      </w:r>
      <w:r>
        <w:rPr>
          <w:rStyle w:val="Objecttype"/>
          <w:color w:val="000000"/>
          <w:u w:val="none" w:color="000000"/>
        </w:rPr>
        <w:instrText xml:space="preserve">MERGEFIELD </w:instrText>
      </w:r>
      <w:r>
        <w:rPr>
          <w:rStyle w:val="Objecttype"/>
          <w:color w:val="000000"/>
          <w:u w:color="000000"/>
          <w:lang w:val="en-AU"/>
        </w:rPr>
        <w:instrText>Element.BaseClasses</w:instrText>
      </w:r>
      <w:r>
        <w:rPr>
          <w:rStyle w:val="Objecttype"/>
          <w:color w:val="000000"/>
          <w:u w:val="none" w:color="000000"/>
        </w:rPr>
        <w:fldChar w:fldCharType="end"/>
      </w:r>
    </w:p>
    <w:p w:rsidR="002E5E8B" w:rsidRDefault="00510535">
      <w:pPr>
        <w:rPr>
          <w:rFonts w:ascii="Times New Roman" w:hAnsi="Times New Roman" w:cs="Times New Roman"/>
          <w:color w:val="000000"/>
          <w:sz w:val="20"/>
          <w:szCs w:val="20"/>
          <w:u w:color="000000"/>
        </w:rPr>
      </w:pPr>
      <w:r>
        <w:rPr>
          <w:rStyle w:val="FieldLabel"/>
        </w:rPr>
        <w:t>Status:</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Element.Status</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Proposed</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  </w:t>
      </w:r>
      <w:proofErr w:type="gramStart"/>
      <w:r>
        <w:rPr>
          <w:rFonts w:ascii="Times New Roman" w:hAnsi="Times New Roman" w:cs="Times New Roman"/>
          <w:color w:val="000000"/>
          <w:sz w:val="20"/>
          <w:szCs w:val="20"/>
          <w:u w:color="000000"/>
        </w:rPr>
        <w:t xml:space="preserve">Version </w:t>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Element.Version</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1.0</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w:t>
      </w:r>
      <w:proofErr w:type="gramEnd"/>
      <w:r>
        <w:rPr>
          <w:rFonts w:ascii="Times New Roman" w:hAnsi="Times New Roman" w:cs="Times New Roman"/>
          <w:color w:val="000000"/>
          <w:sz w:val="20"/>
          <w:szCs w:val="20"/>
          <w:u w:color="000000"/>
        </w:rPr>
        <w:t xml:space="preserve">  </w:t>
      </w:r>
      <w:proofErr w:type="gramStart"/>
      <w:r>
        <w:rPr>
          <w:rFonts w:ascii="Times New Roman" w:hAnsi="Times New Roman" w:cs="Times New Roman"/>
          <w:color w:val="000000"/>
          <w:sz w:val="20"/>
          <w:szCs w:val="20"/>
          <w:u w:color="000000"/>
        </w:rPr>
        <w:t xml:space="preserve">Phase </w:t>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Element.Phase</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1.0</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w:t>
      </w:r>
      <w:proofErr w:type="gramEnd"/>
    </w:p>
    <w:p w:rsidR="002E5E8B" w:rsidRDefault="00510535">
      <w:pPr>
        <w:rPr>
          <w:rFonts w:hAnsi="Times New Roman"/>
          <w:color w:val="000000"/>
          <w:sz w:val="20"/>
          <w:szCs w:val="20"/>
          <w:u w:color="000000"/>
        </w:rPr>
      </w:pPr>
      <w:r>
        <w:rPr>
          <w:rStyle w:val="FieldLabel"/>
        </w:rPr>
        <w:t>Package:</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Element.ParentPackage</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5. Testing</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000000"/>
          <w:sz w:val="20"/>
          <w:szCs w:val="20"/>
          <w:u w:color="000000"/>
        </w:rPr>
        <w:t xml:space="preserve"> </w:t>
      </w:r>
    </w:p>
    <w:p w:rsidR="002E5E8B" w:rsidRDefault="00510535">
      <w:pPr>
        <w:rPr>
          <w:rFonts w:ascii="Times New Roman" w:hAnsi="Times New Roman" w:cs="Times New Roman"/>
          <w:color w:val="000000"/>
          <w:sz w:val="20"/>
          <w:szCs w:val="20"/>
          <w:u w:color="000000"/>
        </w:rPr>
      </w:pPr>
      <w:r>
        <w:rPr>
          <w:rStyle w:val="FieldLabel"/>
        </w:rPr>
        <w:t>Detail:</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i/>
          <w:iCs/>
          <w:color w:val="000000"/>
          <w:sz w:val="20"/>
          <w:szCs w:val="20"/>
          <w:u w:color="000000"/>
        </w:rPr>
        <w:t>Created on</w:t>
      </w:r>
      <w:r>
        <w:rPr>
          <w:rFonts w:ascii="Times New Roman" w:hAnsi="Times New Roman" w:cs="Times New Roman"/>
          <w:color w:val="000000"/>
          <w:sz w:val="20"/>
          <w:szCs w:val="20"/>
          <w:u w:color="000000"/>
        </w:rPr>
        <w:t xml:space="preserve"> </w:t>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i/>
          <w:iCs/>
          <w:color w:val="000000"/>
          <w:sz w:val="20"/>
          <w:szCs w:val="20"/>
          <w:u w:color="000000"/>
          <w:lang w:val="en-AU"/>
        </w:rPr>
        <w:instrText>Element.DateCreatedShort</w:instrText>
      </w:r>
      <w:r>
        <w:rPr>
          <w:rFonts w:ascii="Times New Roman" w:hAnsi="Times New Roman" w:cs="Times New Roman"/>
          <w:color w:val="000000"/>
          <w:sz w:val="20"/>
          <w:szCs w:val="20"/>
          <w:u w:color="000000"/>
        </w:rPr>
        <w:fldChar w:fldCharType="separate"/>
      </w:r>
      <w:r>
        <w:rPr>
          <w:rFonts w:ascii="Times New Roman" w:hAnsi="Times New Roman" w:cs="Times New Roman"/>
          <w:i/>
          <w:iCs/>
          <w:color w:val="000000"/>
          <w:sz w:val="20"/>
          <w:szCs w:val="20"/>
          <w:u w:color="000000"/>
          <w:lang w:val="en-AU"/>
        </w:rPr>
        <w:t>8/20/2013</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  </w:t>
      </w:r>
      <w:proofErr w:type="gramStart"/>
      <w:r>
        <w:rPr>
          <w:rFonts w:ascii="Times New Roman" w:hAnsi="Times New Roman" w:cs="Times New Roman"/>
          <w:i/>
          <w:iCs/>
          <w:color w:val="000000"/>
          <w:sz w:val="20"/>
          <w:szCs w:val="20"/>
          <w:u w:color="000000"/>
        </w:rPr>
        <w:t xml:space="preserve">Last modified on </w:t>
      </w:r>
      <w:r>
        <w:rPr>
          <w:rFonts w:ascii="Times New Roman" w:hAnsi="Times New Roman" w:cs="Times New Roman"/>
          <w:i/>
          <w:iCs/>
          <w:color w:val="000000"/>
          <w:sz w:val="20"/>
          <w:szCs w:val="20"/>
          <w:u w:color="000000"/>
        </w:rPr>
        <w:fldChar w:fldCharType="begin" w:fldLock="1"/>
      </w:r>
      <w:r>
        <w:rPr>
          <w:rFonts w:ascii="Times New Roman" w:hAnsi="Times New Roman" w:cs="Times New Roman"/>
          <w:i/>
          <w:iCs/>
          <w:color w:val="000000"/>
          <w:sz w:val="20"/>
          <w:szCs w:val="20"/>
          <w:u w:color="000000"/>
        </w:rPr>
        <w:instrText xml:space="preserve">MERGEFIELD </w:instrText>
      </w:r>
      <w:r>
        <w:rPr>
          <w:rFonts w:ascii="Times New Roman" w:hAnsi="Times New Roman" w:cs="Times New Roman"/>
          <w:i/>
          <w:iCs/>
          <w:color w:val="000000"/>
          <w:sz w:val="20"/>
          <w:szCs w:val="20"/>
          <w:u w:color="000000"/>
          <w:lang w:val="en-AU"/>
        </w:rPr>
        <w:instrText>Element.DateModifiedShort</w:instrText>
      </w:r>
      <w:r>
        <w:rPr>
          <w:rFonts w:ascii="Times New Roman" w:hAnsi="Times New Roman" w:cs="Times New Roman"/>
          <w:i/>
          <w:iCs/>
          <w:color w:val="000000"/>
          <w:sz w:val="20"/>
          <w:szCs w:val="20"/>
          <w:u w:color="000000"/>
        </w:rPr>
        <w:fldChar w:fldCharType="separate"/>
      </w:r>
      <w:r>
        <w:rPr>
          <w:rFonts w:ascii="Times New Roman" w:hAnsi="Times New Roman" w:cs="Times New Roman"/>
          <w:i/>
          <w:iCs/>
          <w:color w:val="000000"/>
          <w:sz w:val="20"/>
          <w:szCs w:val="20"/>
          <w:u w:color="000000"/>
          <w:lang w:val="en-AU"/>
        </w:rPr>
        <w:t>8/20/2013</w:t>
      </w:r>
      <w:r>
        <w:rPr>
          <w:rFonts w:ascii="Times New Roman" w:hAnsi="Times New Roman" w:cs="Times New Roman"/>
          <w:i/>
          <w:iCs/>
          <w:color w:val="000000"/>
          <w:sz w:val="20"/>
          <w:szCs w:val="20"/>
          <w:u w:color="000000"/>
        </w:rPr>
        <w:fldChar w:fldCharType="end"/>
      </w:r>
      <w:r>
        <w:rPr>
          <w:rFonts w:ascii="Times New Roman" w:hAnsi="Times New Roman" w:cs="Times New Roman"/>
          <w:color w:val="000000"/>
          <w:sz w:val="20"/>
          <w:szCs w:val="20"/>
          <w:u w:color="000000"/>
        </w:rPr>
        <w:t>.</w:t>
      </w:r>
      <w:proofErr w:type="gramEnd"/>
    </w:p>
    <w:p w:rsidR="002E5E8B" w:rsidRDefault="00510535">
      <w:pPr>
        <w:rPr>
          <w:rFonts w:ascii="Times New Roman" w:hAnsi="Times New Roman" w:cs="Times New Roman"/>
          <w:color w:val="000000"/>
          <w:sz w:val="20"/>
          <w:szCs w:val="20"/>
          <w:u w:color="000000"/>
        </w:rPr>
      </w:pPr>
      <w:r>
        <w:rPr>
          <w:rStyle w:val="FieldLabel"/>
        </w:rPr>
        <w:t>GUID:</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Element.GUID</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{B3A466C1-A77A-4ef2-99B2-0479A3BAE62C}</w:t>
      </w:r>
      <w:r>
        <w:rPr>
          <w:rFonts w:ascii="Times New Roman" w:hAnsi="Times New Roman" w:cs="Times New Roman"/>
          <w:color w:val="000000"/>
          <w:sz w:val="20"/>
          <w:szCs w:val="20"/>
          <w:u w:color="000000"/>
        </w:rPr>
        <w:fldChar w:fldCharType="end"/>
      </w: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Element.Notes</w:instrTex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Objectives:</w:t>
      </w: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Test that hash code is generated according to the agreed algorithm (as define by EAAPS-UC-02 Generate hash)</w:t>
      </w: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Script:</w:t>
      </w: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 xml:space="preserve">Invoke test case </w:t>
      </w:r>
      <w:proofErr w:type="spellStart"/>
      <w:r>
        <w:rPr>
          <w:rFonts w:ascii="Times New Roman" w:hAnsi="Times New Roman" w:cs="Times New Roman"/>
          <w:color w:val="000000"/>
          <w:sz w:val="20"/>
          <w:szCs w:val="20"/>
          <w:u w:color="000000"/>
        </w:rPr>
        <w:t>EaapsIntegrationTest#</w:t>
      </w:r>
      <w:proofErr w:type="gramStart"/>
      <w:r>
        <w:rPr>
          <w:rFonts w:ascii="Times New Roman" w:hAnsi="Times New Roman" w:cs="Times New Roman"/>
          <w:color w:val="000000"/>
          <w:sz w:val="20"/>
          <w:szCs w:val="20"/>
          <w:u w:color="000000"/>
        </w:rPr>
        <w:t>testHash</w:t>
      </w:r>
      <w:proofErr w:type="spellEnd"/>
      <w:r>
        <w:rPr>
          <w:rFonts w:ascii="Times New Roman" w:hAnsi="Times New Roman" w:cs="Times New Roman"/>
          <w:color w:val="000000"/>
          <w:sz w:val="20"/>
          <w:szCs w:val="20"/>
          <w:u w:color="000000"/>
        </w:rPr>
        <w:t>()</w:t>
      </w:r>
      <w:proofErr w:type="gramEnd"/>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Outcomes:</w:t>
      </w:r>
    </w:p>
    <w:p w:rsidR="002E5E8B" w:rsidRDefault="002E5E8B">
      <w:pPr>
        <w:rPr>
          <w:rFonts w:ascii="Times New Roman" w:hAnsi="Times New Roman" w:cs="Times New Roman"/>
          <w:color w:val="000000"/>
          <w:sz w:val="20"/>
          <w:szCs w:val="20"/>
          <w:u w:color="000000"/>
        </w:rPr>
      </w:pPr>
    </w:p>
    <w:p w:rsidR="002E5E8B" w:rsidRDefault="00510535">
      <w:pPr>
        <w:rPr>
          <w:rFonts w:hAnsi="Times New Roman"/>
          <w:color w:val="000000"/>
          <w:sz w:val="20"/>
          <w:szCs w:val="20"/>
          <w:u w:color="000000"/>
        </w:rPr>
      </w:pPr>
      <w:r>
        <w:rPr>
          <w:rFonts w:ascii="Times New Roman" w:hAnsi="Times New Roman" w:cs="Times New Roman"/>
          <w:color w:val="000000"/>
          <w:sz w:val="20"/>
          <w:szCs w:val="20"/>
          <w:u w:color="000000"/>
        </w:rPr>
        <w:t>Successful test case execution</w:t>
      </w:r>
    </w:p>
    <w:p w:rsidR="002E5E8B" w:rsidRDefault="002E5E8B">
      <w:pPr>
        <w:rPr>
          <w:rFonts w:ascii="Times New Roman" w:hAnsi="Times New Roman" w:cs="Times New Roman"/>
          <w:color w:val="000000"/>
          <w:sz w:val="20"/>
          <w:szCs w:val="20"/>
          <w:u w:color="000000"/>
        </w:rPr>
      </w:pPr>
    </w:p>
    <w:p w:rsidR="002E5E8B" w:rsidRDefault="002E5E8B">
      <w:pPr>
        <w:rPr>
          <w:rFonts w:ascii="Times New Roman" w:hAnsi="Times New Roman" w:cs="Times New Roman"/>
          <w:color w:val="000000"/>
          <w:sz w:val="20"/>
          <w:szCs w:val="20"/>
          <w:u w:color="000000"/>
        </w:rPr>
      </w:pP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 xml:space="preserve"> </w:t>
      </w:r>
      <w:bookmarkEnd w:id="8"/>
    </w:p>
    <w:p w:rsidR="002E5E8B" w:rsidRDefault="002E5E8B">
      <w:pPr>
        <w:rPr>
          <w:rFonts w:ascii="Times New Roman" w:hAnsi="Times New Roman" w:cs="Times New Roman"/>
          <w:color w:val="000000"/>
          <w:sz w:val="20"/>
          <w:szCs w:val="20"/>
          <w:u w:color="000000"/>
        </w:rPr>
      </w:pPr>
    </w:p>
    <w:bookmarkStart w:id="9" w:name="BKM_10C4BD85_CC61_4b46_B635_878BD8B9B9CB"/>
    <w:p w:rsidR="002E5E8B" w:rsidRDefault="00510535">
      <w:pPr>
        <w:pStyle w:val="Heading3"/>
        <w:keepNext w:val="0"/>
        <w:jc w:val="left"/>
        <w:rPr>
          <w:rFonts w:ascii="Arial" w:eastAsiaTheme="minorEastAsia" w:cs="Arial"/>
          <w:b/>
          <w:bCs/>
          <w:color w:val="004080"/>
          <w:sz w:val="26"/>
          <w:szCs w:val="26"/>
        </w:rPr>
      </w:pPr>
      <w:r>
        <w:rPr>
          <w:rFonts w:ascii="Arial" w:eastAsiaTheme="minorEastAsia" w:cs="Arial"/>
          <w:color w:val="auto"/>
          <w:sz w:val="22"/>
          <w:szCs w:val="22"/>
        </w:rPr>
        <w:fldChar w:fldCharType="begin" w:fldLock="1"/>
      </w:r>
      <w:r>
        <w:rPr>
          <w:rFonts w:ascii="Arial" w:eastAsiaTheme="minorEastAsia" w:cs="Arial"/>
          <w:color w:val="auto"/>
          <w:sz w:val="22"/>
          <w:szCs w:val="22"/>
        </w:rPr>
        <w:instrText xml:space="preserve">MERGEFIELD </w:instrText>
      </w:r>
      <w:r>
        <w:rPr>
          <w:rFonts w:ascii="Arial" w:eastAsiaTheme="minorEastAsia" w:cs="Arial"/>
          <w:b/>
          <w:bCs/>
          <w:color w:val="004080"/>
          <w:sz w:val="26"/>
          <w:szCs w:val="26"/>
          <w:lang w:val="en-AU"/>
        </w:rPr>
        <w:instrText>Element.Name</w:instrText>
      </w:r>
      <w:r>
        <w:rPr>
          <w:rFonts w:ascii="Arial" w:eastAsiaTheme="minorEastAsia" w:cs="Arial"/>
          <w:color w:val="auto"/>
          <w:sz w:val="22"/>
          <w:szCs w:val="22"/>
        </w:rPr>
        <w:fldChar w:fldCharType="separate"/>
      </w:r>
      <w:r>
        <w:rPr>
          <w:rFonts w:ascii="Arial" w:eastAsiaTheme="minorEastAsia" w:cs="Arial"/>
          <w:b/>
          <w:bCs/>
          <w:color w:val="004080"/>
          <w:sz w:val="26"/>
          <w:szCs w:val="26"/>
          <w:lang w:val="en-AU"/>
        </w:rPr>
        <w:t>EAAPS-TC-05 Fill out questionnaire</w:t>
      </w:r>
      <w:r>
        <w:rPr>
          <w:rFonts w:ascii="Arial" w:eastAsiaTheme="minorEastAsia" w:cs="Arial"/>
          <w:color w:val="auto"/>
          <w:sz w:val="22"/>
          <w:szCs w:val="22"/>
        </w:rPr>
        <w:fldChar w:fldCharType="end"/>
      </w:r>
    </w:p>
    <w:p w:rsidR="002E5E8B" w:rsidRDefault="00510535">
      <w:pPr>
        <w:rPr>
          <w:rFonts w:ascii="Times New Roman" w:hAnsi="Times New Roman" w:cs="Times New Roman"/>
          <w:color w:val="000000"/>
          <w:sz w:val="20"/>
          <w:szCs w:val="20"/>
          <w:u w:color="000000"/>
        </w:rPr>
      </w:pPr>
      <w:r>
        <w:rPr>
          <w:rStyle w:val="FieldLabel"/>
        </w:rPr>
        <w:t>Type:</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b/>
          <w:bCs/>
          <w:color w:val="000000"/>
          <w:sz w:val="20"/>
          <w:szCs w:val="20"/>
          <w:u w:val="single" w:color="000000"/>
          <w:lang w:val="en-AU"/>
        </w:rPr>
        <w:instrText>Element.Type</w:instrText>
      </w:r>
      <w:r>
        <w:rPr>
          <w:rFonts w:ascii="Times New Roman" w:hAnsi="Times New Roman" w:cs="Times New Roman"/>
          <w:color w:val="000000"/>
          <w:sz w:val="20"/>
          <w:szCs w:val="20"/>
          <w:u w:color="000000"/>
        </w:rPr>
        <w:fldChar w:fldCharType="separate"/>
      </w:r>
      <w:r>
        <w:rPr>
          <w:rFonts w:ascii="Times New Roman" w:hAnsi="Times New Roman" w:cs="Times New Roman"/>
          <w:b/>
          <w:bCs/>
          <w:color w:val="000000"/>
          <w:sz w:val="20"/>
          <w:szCs w:val="20"/>
          <w:u w:val="single" w:color="000000"/>
          <w:lang w:val="en-AU"/>
        </w:rPr>
        <w:t>Requirement</w:t>
      </w:r>
      <w:r>
        <w:rPr>
          <w:rFonts w:ascii="Times New Roman" w:hAnsi="Times New Roman" w:cs="Times New Roman"/>
          <w:color w:val="000000"/>
          <w:sz w:val="20"/>
          <w:szCs w:val="20"/>
          <w:u w:color="000000"/>
        </w:rPr>
        <w:fldChar w:fldCharType="end"/>
      </w:r>
      <w:r>
        <w:rPr>
          <w:rStyle w:val="Objecttype"/>
          <w:color w:val="000000"/>
          <w:u w:val="none" w:color="000000"/>
        </w:rPr>
        <w:t xml:space="preserve">    </w:t>
      </w:r>
      <w:r>
        <w:rPr>
          <w:rStyle w:val="Objecttype"/>
          <w:color w:val="000000"/>
          <w:u w:val="none" w:color="000000"/>
        </w:rPr>
        <w:fldChar w:fldCharType="begin" w:fldLock="1"/>
      </w:r>
      <w:r>
        <w:rPr>
          <w:rStyle w:val="Objecttype"/>
          <w:color w:val="000000"/>
          <w:u w:val="none" w:color="000000"/>
        </w:rPr>
        <w:instrText xml:space="preserve">MERGEFIELD </w:instrText>
      </w:r>
      <w:r>
        <w:rPr>
          <w:rStyle w:val="Objecttype"/>
          <w:color w:val="000000"/>
          <w:u w:color="000000"/>
          <w:lang w:val="en-AU"/>
        </w:rPr>
        <w:instrText>Element.BaseClasses</w:instrText>
      </w:r>
      <w:r>
        <w:rPr>
          <w:rStyle w:val="Objecttype"/>
          <w:color w:val="000000"/>
          <w:u w:val="none" w:color="000000"/>
        </w:rPr>
        <w:fldChar w:fldCharType="end"/>
      </w:r>
    </w:p>
    <w:p w:rsidR="002E5E8B" w:rsidRDefault="00510535">
      <w:pPr>
        <w:rPr>
          <w:rFonts w:ascii="Times New Roman" w:hAnsi="Times New Roman" w:cs="Times New Roman"/>
          <w:color w:val="000000"/>
          <w:sz w:val="20"/>
          <w:szCs w:val="20"/>
          <w:u w:color="000000"/>
        </w:rPr>
      </w:pPr>
      <w:r>
        <w:rPr>
          <w:rStyle w:val="FieldLabel"/>
        </w:rPr>
        <w:t>Status:</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Element.Status</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Proposed</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  </w:t>
      </w:r>
      <w:proofErr w:type="gramStart"/>
      <w:r>
        <w:rPr>
          <w:rFonts w:ascii="Times New Roman" w:hAnsi="Times New Roman" w:cs="Times New Roman"/>
          <w:color w:val="000000"/>
          <w:sz w:val="20"/>
          <w:szCs w:val="20"/>
          <w:u w:color="000000"/>
        </w:rPr>
        <w:t xml:space="preserve">Version </w:t>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Element.Version</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1.0</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w:t>
      </w:r>
      <w:proofErr w:type="gramEnd"/>
      <w:r>
        <w:rPr>
          <w:rFonts w:ascii="Times New Roman" w:hAnsi="Times New Roman" w:cs="Times New Roman"/>
          <w:color w:val="000000"/>
          <w:sz w:val="20"/>
          <w:szCs w:val="20"/>
          <w:u w:color="000000"/>
        </w:rPr>
        <w:t xml:space="preserve">  </w:t>
      </w:r>
      <w:proofErr w:type="gramStart"/>
      <w:r>
        <w:rPr>
          <w:rFonts w:ascii="Times New Roman" w:hAnsi="Times New Roman" w:cs="Times New Roman"/>
          <w:color w:val="000000"/>
          <w:sz w:val="20"/>
          <w:szCs w:val="20"/>
          <w:u w:color="000000"/>
        </w:rPr>
        <w:t xml:space="preserve">Phase </w:t>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Element.Phase</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1.0</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w:t>
      </w:r>
      <w:proofErr w:type="gramEnd"/>
    </w:p>
    <w:p w:rsidR="002E5E8B" w:rsidRDefault="00510535">
      <w:pPr>
        <w:rPr>
          <w:rFonts w:hAnsi="Times New Roman"/>
          <w:color w:val="000000"/>
          <w:sz w:val="20"/>
          <w:szCs w:val="20"/>
          <w:u w:color="000000"/>
        </w:rPr>
      </w:pPr>
      <w:r>
        <w:rPr>
          <w:rStyle w:val="FieldLabel"/>
        </w:rPr>
        <w:t>Package:</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Element.ParentPackage</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5. Testing</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000000"/>
          <w:sz w:val="20"/>
          <w:szCs w:val="20"/>
          <w:u w:color="000000"/>
        </w:rPr>
        <w:t xml:space="preserve"> </w:t>
      </w:r>
    </w:p>
    <w:p w:rsidR="002E5E8B" w:rsidRDefault="00510535">
      <w:pPr>
        <w:rPr>
          <w:rFonts w:ascii="Times New Roman" w:hAnsi="Times New Roman" w:cs="Times New Roman"/>
          <w:color w:val="000000"/>
          <w:sz w:val="20"/>
          <w:szCs w:val="20"/>
          <w:u w:color="000000"/>
        </w:rPr>
      </w:pPr>
      <w:r>
        <w:rPr>
          <w:rStyle w:val="FieldLabel"/>
        </w:rPr>
        <w:t>Detail:</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i/>
          <w:iCs/>
          <w:color w:val="000000"/>
          <w:sz w:val="20"/>
          <w:szCs w:val="20"/>
          <w:u w:color="000000"/>
        </w:rPr>
        <w:t>Created on</w:t>
      </w:r>
      <w:r>
        <w:rPr>
          <w:rFonts w:ascii="Times New Roman" w:hAnsi="Times New Roman" w:cs="Times New Roman"/>
          <w:color w:val="000000"/>
          <w:sz w:val="20"/>
          <w:szCs w:val="20"/>
          <w:u w:color="000000"/>
        </w:rPr>
        <w:t xml:space="preserve"> </w:t>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i/>
          <w:iCs/>
          <w:color w:val="000000"/>
          <w:sz w:val="20"/>
          <w:szCs w:val="20"/>
          <w:u w:color="000000"/>
          <w:lang w:val="en-AU"/>
        </w:rPr>
        <w:instrText>Element.DateCreatedShort</w:instrText>
      </w:r>
      <w:r>
        <w:rPr>
          <w:rFonts w:ascii="Times New Roman" w:hAnsi="Times New Roman" w:cs="Times New Roman"/>
          <w:color w:val="000000"/>
          <w:sz w:val="20"/>
          <w:szCs w:val="20"/>
          <w:u w:color="000000"/>
        </w:rPr>
        <w:fldChar w:fldCharType="separate"/>
      </w:r>
      <w:r>
        <w:rPr>
          <w:rFonts w:ascii="Times New Roman" w:hAnsi="Times New Roman" w:cs="Times New Roman"/>
          <w:i/>
          <w:iCs/>
          <w:color w:val="000000"/>
          <w:sz w:val="20"/>
          <w:szCs w:val="20"/>
          <w:u w:color="000000"/>
          <w:lang w:val="en-AU"/>
        </w:rPr>
        <w:t>8/20/2013</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  </w:t>
      </w:r>
      <w:proofErr w:type="gramStart"/>
      <w:r>
        <w:rPr>
          <w:rFonts w:ascii="Times New Roman" w:hAnsi="Times New Roman" w:cs="Times New Roman"/>
          <w:i/>
          <w:iCs/>
          <w:color w:val="000000"/>
          <w:sz w:val="20"/>
          <w:szCs w:val="20"/>
          <w:u w:color="000000"/>
        </w:rPr>
        <w:t xml:space="preserve">Last modified on </w:t>
      </w:r>
      <w:r>
        <w:rPr>
          <w:rFonts w:ascii="Times New Roman" w:hAnsi="Times New Roman" w:cs="Times New Roman"/>
          <w:i/>
          <w:iCs/>
          <w:color w:val="000000"/>
          <w:sz w:val="20"/>
          <w:szCs w:val="20"/>
          <w:u w:color="000000"/>
        </w:rPr>
        <w:fldChar w:fldCharType="begin" w:fldLock="1"/>
      </w:r>
      <w:r>
        <w:rPr>
          <w:rFonts w:ascii="Times New Roman" w:hAnsi="Times New Roman" w:cs="Times New Roman"/>
          <w:i/>
          <w:iCs/>
          <w:color w:val="000000"/>
          <w:sz w:val="20"/>
          <w:szCs w:val="20"/>
          <w:u w:color="000000"/>
        </w:rPr>
        <w:instrText xml:space="preserve">MERGEFIELD </w:instrText>
      </w:r>
      <w:r>
        <w:rPr>
          <w:rFonts w:ascii="Times New Roman" w:hAnsi="Times New Roman" w:cs="Times New Roman"/>
          <w:i/>
          <w:iCs/>
          <w:color w:val="000000"/>
          <w:sz w:val="20"/>
          <w:szCs w:val="20"/>
          <w:u w:color="000000"/>
          <w:lang w:val="en-AU"/>
        </w:rPr>
        <w:instrText>Element.DateModifiedShort</w:instrText>
      </w:r>
      <w:r>
        <w:rPr>
          <w:rFonts w:ascii="Times New Roman" w:hAnsi="Times New Roman" w:cs="Times New Roman"/>
          <w:i/>
          <w:iCs/>
          <w:color w:val="000000"/>
          <w:sz w:val="20"/>
          <w:szCs w:val="20"/>
          <w:u w:color="000000"/>
        </w:rPr>
        <w:fldChar w:fldCharType="separate"/>
      </w:r>
      <w:r>
        <w:rPr>
          <w:rFonts w:ascii="Times New Roman" w:hAnsi="Times New Roman" w:cs="Times New Roman"/>
          <w:i/>
          <w:iCs/>
          <w:color w:val="000000"/>
          <w:sz w:val="20"/>
          <w:szCs w:val="20"/>
          <w:u w:color="000000"/>
          <w:lang w:val="en-AU"/>
        </w:rPr>
        <w:t>8/20/2013</w:t>
      </w:r>
      <w:r>
        <w:rPr>
          <w:rFonts w:ascii="Times New Roman" w:hAnsi="Times New Roman" w:cs="Times New Roman"/>
          <w:i/>
          <w:iCs/>
          <w:color w:val="000000"/>
          <w:sz w:val="20"/>
          <w:szCs w:val="20"/>
          <w:u w:color="000000"/>
        </w:rPr>
        <w:fldChar w:fldCharType="end"/>
      </w:r>
      <w:r>
        <w:rPr>
          <w:rFonts w:ascii="Times New Roman" w:hAnsi="Times New Roman" w:cs="Times New Roman"/>
          <w:color w:val="000000"/>
          <w:sz w:val="20"/>
          <w:szCs w:val="20"/>
          <w:u w:color="000000"/>
        </w:rPr>
        <w:t>.</w:t>
      </w:r>
      <w:proofErr w:type="gramEnd"/>
    </w:p>
    <w:p w:rsidR="002E5E8B" w:rsidRDefault="00510535">
      <w:pPr>
        <w:rPr>
          <w:rFonts w:ascii="Times New Roman" w:hAnsi="Times New Roman" w:cs="Times New Roman"/>
          <w:color w:val="000000"/>
          <w:sz w:val="20"/>
          <w:szCs w:val="20"/>
          <w:u w:color="000000"/>
        </w:rPr>
      </w:pPr>
      <w:r>
        <w:rPr>
          <w:rStyle w:val="FieldLabel"/>
        </w:rPr>
        <w:t>GUID:</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Element.GUID</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{10C4BD85-CC61-4b46-B635-878BD8B9B9CB}</w:t>
      </w:r>
      <w:r>
        <w:rPr>
          <w:rFonts w:ascii="Times New Roman" w:hAnsi="Times New Roman" w:cs="Times New Roman"/>
          <w:color w:val="000000"/>
          <w:sz w:val="20"/>
          <w:szCs w:val="20"/>
          <w:u w:color="000000"/>
        </w:rPr>
        <w:fldChar w:fldCharType="end"/>
      </w:r>
    </w:p>
    <w:p w:rsidR="002E5E8B" w:rsidRDefault="002E5E8B">
      <w:pPr>
        <w:rPr>
          <w:rFonts w:ascii="Times New Roman" w:hAnsi="Times New Roman" w:cs="Times New Roman"/>
          <w:color w:val="000000"/>
          <w:sz w:val="20"/>
          <w:szCs w:val="20"/>
          <w:u w:color="000000"/>
        </w:rPr>
      </w:pPr>
    </w:p>
    <w:p w:rsidR="002E5E8B" w:rsidRDefault="00510535">
      <w:pPr>
        <w:rPr>
          <w:rFonts w:hAnsi="Times New Roman"/>
          <w:color w:val="000000"/>
          <w:sz w:val="20"/>
          <w:szCs w:val="20"/>
          <w:u w:color="000000"/>
        </w:rPr>
      </w:pP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Element.Notes</w:instrTex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External to OSCAR - Not tested</w:t>
      </w:r>
    </w:p>
    <w:p w:rsidR="002E5E8B" w:rsidRDefault="002E5E8B">
      <w:pPr>
        <w:rPr>
          <w:rFonts w:ascii="Times New Roman" w:hAnsi="Times New Roman" w:cs="Times New Roman"/>
          <w:color w:val="000000"/>
          <w:sz w:val="20"/>
          <w:szCs w:val="20"/>
          <w:u w:color="000000"/>
        </w:rPr>
      </w:pPr>
    </w:p>
    <w:p w:rsidR="002E5E8B" w:rsidRDefault="002E5E8B">
      <w:pPr>
        <w:rPr>
          <w:rFonts w:ascii="Times New Roman" w:hAnsi="Times New Roman" w:cs="Times New Roman"/>
          <w:color w:val="000000"/>
          <w:sz w:val="20"/>
          <w:szCs w:val="20"/>
          <w:u w:color="000000"/>
        </w:rPr>
      </w:pP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 xml:space="preserve"> </w:t>
      </w:r>
      <w:bookmarkEnd w:id="9"/>
    </w:p>
    <w:p w:rsidR="002E5E8B" w:rsidRDefault="002E5E8B">
      <w:pPr>
        <w:rPr>
          <w:rFonts w:ascii="Times New Roman" w:hAnsi="Times New Roman" w:cs="Times New Roman"/>
          <w:color w:val="000000"/>
          <w:sz w:val="20"/>
          <w:szCs w:val="20"/>
          <w:u w:color="000000"/>
        </w:rPr>
      </w:pPr>
    </w:p>
    <w:bookmarkStart w:id="10" w:name="BKM_7BD74412_1F54_4c89_8FEE_D6B9535DD38D"/>
    <w:p w:rsidR="002E5E8B" w:rsidRDefault="00510535">
      <w:pPr>
        <w:pStyle w:val="Heading3"/>
        <w:keepNext w:val="0"/>
        <w:jc w:val="left"/>
        <w:rPr>
          <w:rFonts w:ascii="Arial" w:eastAsiaTheme="minorEastAsia" w:cs="Arial"/>
          <w:b/>
          <w:bCs/>
          <w:color w:val="004080"/>
          <w:sz w:val="26"/>
          <w:szCs w:val="26"/>
        </w:rPr>
      </w:pPr>
      <w:r>
        <w:rPr>
          <w:rFonts w:ascii="Arial" w:eastAsiaTheme="minorEastAsia" w:cs="Arial"/>
          <w:color w:val="auto"/>
          <w:sz w:val="22"/>
          <w:szCs w:val="22"/>
        </w:rPr>
        <w:fldChar w:fldCharType="begin" w:fldLock="1"/>
      </w:r>
      <w:r>
        <w:rPr>
          <w:rFonts w:ascii="Arial" w:eastAsiaTheme="minorEastAsia" w:cs="Arial"/>
          <w:color w:val="auto"/>
          <w:sz w:val="22"/>
          <w:szCs w:val="22"/>
        </w:rPr>
        <w:instrText xml:space="preserve">MERGEFIELD </w:instrText>
      </w:r>
      <w:r>
        <w:rPr>
          <w:rFonts w:ascii="Arial" w:eastAsiaTheme="minorEastAsia" w:cs="Arial"/>
          <w:b/>
          <w:bCs/>
          <w:color w:val="004080"/>
          <w:sz w:val="26"/>
          <w:szCs w:val="26"/>
          <w:lang w:val="en-AU"/>
        </w:rPr>
        <w:instrText>Element.Name</w:instrText>
      </w:r>
      <w:r>
        <w:rPr>
          <w:rFonts w:ascii="Arial" w:eastAsiaTheme="minorEastAsia" w:cs="Arial"/>
          <w:color w:val="auto"/>
          <w:sz w:val="22"/>
          <w:szCs w:val="22"/>
        </w:rPr>
        <w:fldChar w:fldCharType="separate"/>
      </w:r>
      <w:r>
        <w:rPr>
          <w:rFonts w:ascii="Arial" w:eastAsiaTheme="minorEastAsia" w:cs="Arial"/>
          <w:b/>
          <w:bCs/>
          <w:color w:val="004080"/>
          <w:sz w:val="26"/>
          <w:szCs w:val="26"/>
          <w:lang w:val="en-AU"/>
        </w:rPr>
        <w:t>EAAPS-TC-06 Provide Questionnaire Test Case</w:t>
      </w:r>
      <w:r>
        <w:rPr>
          <w:rFonts w:ascii="Arial" w:eastAsiaTheme="minorEastAsia" w:cs="Arial"/>
          <w:color w:val="auto"/>
          <w:sz w:val="22"/>
          <w:szCs w:val="22"/>
        </w:rPr>
        <w:fldChar w:fldCharType="end"/>
      </w:r>
    </w:p>
    <w:p w:rsidR="002E5E8B" w:rsidRDefault="00510535">
      <w:pPr>
        <w:rPr>
          <w:rFonts w:ascii="Times New Roman" w:hAnsi="Times New Roman" w:cs="Times New Roman"/>
          <w:color w:val="000000"/>
          <w:sz w:val="20"/>
          <w:szCs w:val="20"/>
          <w:u w:color="000000"/>
        </w:rPr>
      </w:pPr>
      <w:r>
        <w:rPr>
          <w:rStyle w:val="FieldLabel"/>
        </w:rPr>
        <w:t>Type:</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b/>
          <w:bCs/>
          <w:color w:val="000000"/>
          <w:sz w:val="20"/>
          <w:szCs w:val="20"/>
          <w:u w:val="single" w:color="000000"/>
          <w:lang w:val="en-AU"/>
        </w:rPr>
        <w:instrText>Element.Type</w:instrText>
      </w:r>
      <w:r>
        <w:rPr>
          <w:rFonts w:ascii="Times New Roman" w:hAnsi="Times New Roman" w:cs="Times New Roman"/>
          <w:color w:val="000000"/>
          <w:sz w:val="20"/>
          <w:szCs w:val="20"/>
          <w:u w:color="000000"/>
        </w:rPr>
        <w:fldChar w:fldCharType="separate"/>
      </w:r>
      <w:r>
        <w:rPr>
          <w:rFonts w:ascii="Times New Roman" w:hAnsi="Times New Roman" w:cs="Times New Roman"/>
          <w:b/>
          <w:bCs/>
          <w:color w:val="000000"/>
          <w:sz w:val="20"/>
          <w:szCs w:val="20"/>
          <w:u w:val="single" w:color="000000"/>
          <w:lang w:val="en-AU"/>
        </w:rPr>
        <w:t>Requirement</w:t>
      </w:r>
      <w:r>
        <w:rPr>
          <w:rFonts w:ascii="Times New Roman" w:hAnsi="Times New Roman" w:cs="Times New Roman"/>
          <w:color w:val="000000"/>
          <w:sz w:val="20"/>
          <w:szCs w:val="20"/>
          <w:u w:color="000000"/>
        </w:rPr>
        <w:fldChar w:fldCharType="end"/>
      </w:r>
      <w:r>
        <w:rPr>
          <w:rStyle w:val="Objecttype"/>
          <w:color w:val="000000"/>
          <w:u w:val="none" w:color="000000"/>
        </w:rPr>
        <w:t xml:space="preserve">    </w:t>
      </w:r>
      <w:r>
        <w:rPr>
          <w:rStyle w:val="Objecttype"/>
          <w:color w:val="000000"/>
          <w:u w:val="none" w:color="000000"/>
        </w:rPr>
        <w:fldChar w:fldCharType="begin" w:fldLock="1"/>
      </w:r>
      <w:r>
        <w:rPr>
          <w:rStyle w:val="Objecttype"/>
          <w:color w:val="000000"/>
          <w:u w:val="none" w:color="000000"/>
        </w:rPr>
        <w:instrText xml:space="preserve">MERGEFIELD </w:instrText>
      </w:r>
      <w:r>
        <w:rPr>
          <w:rStyle w:val="Objecttype"/>
          <w:color w:val="000000"/>
          <w:u w:color="000000"/>
          <w:lang w:val="en-AU"/>
        </w:rPr>
        <w:instrText>Element.BaseClasses</w:instrText>
      </w:r>
      <w:r>
        <w:rPr>
          <w:rStyle w:val="Objecttype"/>
          <w:color w:val="000000"/>
          <w:u w:val="none" w:color="000000"/>
        </w:rPr>
        <w:fldChar w:fldCharType="end"/>
      </w:r>
    </w:p>
    <w:p w:rsidR="002E5E8B" w:rsidRDefault="00510535">
      <w:pPr>
        <w:rPr>
          <w:rFonts w:ascii="Times New Roman" w:hAnsi="Times New Roman" w:cs="Times New Roman"/>
          <w:color w:val="000000"/>
          <w:sz w:val="20"/>
          <w:szCs w:val="20"/>
          <w:u w:color="000000"/>
        </w:rPr>
      </w:pPr>
      <w:r>
        <w:rPr>
          <w:rStyle w:val="FieldLabel"/>
        </w:rPr>
        <w:t>Status:</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Element.Status</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Proposed</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  </w:t>
      </w:r>
      <w:proofErr w:type="gramStart"/>
      <w:r>
        <w:rPr>
          <w:rFonts w:ascii="Times New Roman" w:hAnsi="Times New Roman" w:cs="Times New Roman"/>
          <w:color w:val="000000"/>
          <w:sz w:val="20"/>
          <w:szCs w:val="20"/>
          <w:u w:color="000000"/>
        </w:rPr>
        <w:t xml:space="preserve">Version </w:t>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Element.Version</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1.0</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w:t>
      </w:r>
      <w:proofErr w:type="gramEnd"/>
      <w:r>
        <w:rPr>
          <w:rFonts w:ascii="Times New Roman" w:hAnsi="Times New Roman" w:cs="Times New Roman"/>
          <w:color w:val="000000"/>
          <w:sz w:val="20"/>
          <w:szCs w:val="20"/>
          <w:u w:color="000000"/>
        </w:rPr>
        <w:t xml:space="preserve">  </w:t>
      </w:r>
      <w:proofErr w:type="gramStart"/>
      <w:r>
        <w:rPr>
          <w:rFonts w:ascii="Times New Roman" w:hAnsi="Times New Roman" w:cs="Times New Roman"/>
          <w:color w:val="000000"/>
          <w:sz w:val="20"/>
          <w:szCs w:val="20"/>
          <w:u w:color="000000"/>
        </w:rPr>
        <w:t xml:space="preserve">Phase </w:t>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Element.Phase</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1.0</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w:t>
      </w:r>
      <w:proofErr w:type="gramEnd"/>
    </w:p>
    <w:p w:rsidR="002E5E8B" w:rsidRDefault="00510535">
      <w:pPr>
        <w:rPr>
          <w:rFonts w:hAnsi="Times New Roman"/>
          <w:color w:val="000000"/>
          <w:sz w:val="20"/>
          <w:szCs w:val="20"/>
          <w:u w:color="000000"/>
        </w:rPr>
      </w:pPr>
      <w:r>
        <w:rPr>
          <w:rStyle w:val="FieldLabel"/>
        </w:rPr>
        <w:t>Package:</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Element.ParentPackage</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5. Testing</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000000"/>
          <w:sz w:val="20"/>
          <w:szCs w:val="20"/>
          <w:u w:color="000000"/>
        </w:rPr>
        <w:t xml:space="preserve"> </w:t>
      </w:r>
    </w:p>
    <w:p w:rsidR="002E5E8B" w:rsidRDefault="00510535">
      <w:pPr>
        <w:rPr>
          <w:rFonts w:ascii="Times New Roman" w:hAnsi="Times New Roman" w:cs="Times New Roman"/>
          <w:color w:val="000000"/>
          <w:sz w:val="20"/>
          <w:szCs w:val="20"/>
          <w:u w:color="000000"/>
        </w:rPr>
      </w:pPr>
      <w:r>
        <w:rPr>
          <w:rStyle w:val="FieldLabel"/>
        </w:rPr>
        <w:t>Detail:</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i/>
          <w:iCs/>
          <w:color w:val="000000"/>
          <w:sz w:val="20"/>
          <w:szCs w:val="20"/>
          <w:u w:color="000000"/>
        </w:rPr>
        <w:t>Created on</w:t>
      </w:r>
      <w:r>
        <w:rPr>
          <w:rFonts w:ascii="Times New Roman" w:hAnsi="Times New Roman" w:cs="Times New Roman"/>
          <w:color w:val="000000"/>
          <w:sz w:val="20"/>
          <w:szCs w:val="20"/>
          <w:u w:color="000000"/>
        </w:rPr>
        <w:t xml:space="preserve"> </w:t>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i/>
          <w:iCs/>
          <w:color w:val="000000"/>
          <w:sz w:val="20"/>
          <w:szCs w:val="20"/>
          <w:u w:color="000000"/>
          <w:lang w:val="en-AU"/>
        </w:rPr>
        <w:instrText>Element.DateCreatedShort</w:instrText>
      </w:r>
      <w:r>
        <w:rPr>
          <w:rFonts w:ascii="Times New Roman" w:hAnsi="Times New Roman" w:cs="Times New Roman"/>
          <w:color w:val="000000"/>
          <w:sz w:val="20"/>
          <w:szCs w:val="20"/>
          <w:u w:color="000000"/>
        </w:rPr>
        <w:fldChar w:fldCharType="separate"/>
      </w:r>
      <w:r>
        <w:rPr>
          <w:rFonts w:ascii="Times New Roman" w:hAnsi="Times New Roman" w:cs="Times New Roman"/>
          <w:i/>
          <w:iCs/>
          <w:color w:val="000000"/>
          <w:sz w:val="20"/>
          <w:szCs w:val="20"/>
          <w:u w:color="000000"/>
          <w:lang w:val="en-AU"/>
        </w:rPr>
        <w:t>8/20/2013</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  </w:t>
      </w:r>
      <w:proofErr w:type="gramStart"/>
      <w:r>
        <w:rPr>
          <w:rFonts w:ascii="Times New Roman" w:hAnsi="Times New Roman" w:cs="Times New Roman"/>
          <w:i/>
          <w:iCs/>
          <w:color w:val="000000"/>
          <w:sz w:val="20"/>
          <w:szCs w:val="20"/>
          <w:u w:color="000000"/>
        </w:rPr>
        <w:t xml:space="preserve">Last modified on </w:t>
      </w:r>
      <w:r>
        <w:rPr>
          <w:rFonts w:ascii="Times New Roman" w:hAnsi="Times New Roman" w:cs="Times New Roman"/>
          <w:i/>
          <w:iCs/>
          <w:color w:val="000000"/>
          <w:sz w:val="20"/>
          <w:szCs w:val="20"/>
          <w:u w:color="000000"/>
        </w:rPr>
        <w:fldChar w:fldCharType="begin" w:fldLock="1"/>
      </w:r>
      <w:r>
        <w:rPr>
          <w:rFonts w:ascii="Times New Roman" w:hAnsi="Times New Roman" w:cs="Times New Roman"/>
          <w:i/>
          <w:iCs/>
          <w:color w:val="000000"/>
          <w:sz w:val="20"/>
          <w:szCs w:val="20"/>
          <w:u w:color="000000"/>
        </w:rPr>
        <w:instrText xml:space="preserve">MERGEFIELD </w:instrText>
      </w:r>
      <w:r>
        <w:rPr>
          <w:rFonts w:ascii="Times New Roman" w:hAnsi="Times New Roman" w:cs="Times New Roman"/>
          <w:i/>
          <w:iCs/>
          <w:color w:val="000000"/>
          <w:sz w:val="20"/>
          <w:szCs w:val="20"/>
          <w:u w:color="000000"/>
          <w:lang w:val="en-AU"/>
        </w:rPr>
        <w:instrText>Element.DateModifiedShort</w:instrText>
      </w:r>
      <w:r>
        <w:rPr>
          <w:rFonts w:ascii="Times New Roman" w:hAnsi="Times New Roman" w:cs="Times New Roman"/>
          <w:i/>
          <w:iCs/>
          <w:color w:val="000000"/>
          <w:sz w:val="20"/>
          <w:szCs w:val="20"/>
          <w:u w:color="000000"/>
        </w:rPr>
        <w:fldChar w:fldCharType="separate"/>
      </w:r>
      <w:r>
        <w:rPr>
          <w:rFonts w:ascii="Times New Roman" w:hAnsi="Times New Roman" w:cs="Times New Roman"/>
          <w:i/>
          <w:iCs/>
          <w:color w:val="000000"/>
          <w:sz w:val="20"/>
          <w:szCs w:val="20"/>
          <w:u w:color="000000"/>
          <w:lang w:val="en-AU"/>
        </w:rPr>
        <w:t>8/26/2013</w:t>
      </w:r>
      <w:r>
        <w:rPr>
          <w:rFonts w:ascii="Times New Roman" w:hAnsi="Times New Roman" w:cs="Times New Roman"/>
          <w:i/>
          <w:iCs/>
          <w:color w:val="000000"/>
          <w:sz w:val="20"/>
          <w:szCs w:val="20"/>
          <w:u w:color="000000"/>
        </w:rPr>
        <w:fldChar w:fldCharType="end"/>
      </w:r>
      <w:r>
        <w:rPr>
          <w:rFonts w:ascii="Times New Roman" w:hAnsi="Times New Roman" w:cs="Times New Roman"/>
          <w:color w:val="000000"/>
          <w:sz w:val="20"/>
          <w:szCs w:val="20"/>
          <w:u w:color="000000"/>
        </w:rPr>
        <w:t>.</w:t>
      </w:r>
      <w:proofErr w:type="gramEnd"/>
    </w:p>
    <w:p w:rsidR="002E5E8B" w:rsidRDefault="00510535">
      <w:pPr>
        <w:rPr>
          <w:rFonts w:ascii="Times New Roman" w:hAnsi="Times New Roman" w:cs="Times New Roman"/>
          <w:color w:val="000000"/>
          <w:sz w:val="20"/>
          <w:szCs w:val="20"/>
          <w:u w:color="000000"/>
        </w:rPr>
      </w:pPr>
      <w:r>
        <w:rPr>
          <w:rStyle w:val="FieldLabel"/>
        </w:rPr>
        <w:t>GUID:</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Element.GUID</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{7BD74412-1F54-4c89-8FEE-D6B9535DD38D}</w:t>
      </w:r>
      <w:r>
        <w:rPr>
          <w:rFonts w:ascii="Times New Roman" w:hAnsi="Times New Roman" w:cs="Times New Roman"/>
          <w:color w:val="000000"/>
          <w:sz w:val="20"/>
          <w:szCs w:val="20"/>
          <w:u w:color="000000"/>
        </w:rPr>
        <w:fldChar w:fldCharType="end"/>
      </w:r>
    </w:p>
    <w:p w:rsidR="002E5E8B" w:rsidRDefault="002E5E8B">
      <w:pPr>
        <w:rPr>
          <w:rFonts w:ascii="Times New Roman" w:hAnsi="Times New Roman" w:cs="Times New Roman"/>
          <w:color w:val="000000"/>
          <w:sz w:val="20"/>
          <w:szCs w:val="20"/>
          <w:u w:color="000000"/>
        </w:rPr>
      </w:pPr>
    </w:p>
    <w:p w:rsidR="002E5E8B" w:rsidRDefault="00510535">
      <w:pPr>
        <w:rPr>
          <w:rFonts w:hAnsi="Times New Roman"/>
          <w:color w:val="000000"/>
          <w:sz w:val="20"/>
          <w:szCs w:val="20"/>
          <w:u w:color="000000"/>
        </w:rPr>
      </w:pP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Element.Notes</w:instrTex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External to OSCAR - Not tested</w:t>
      </w:r>
    </w:p>
    <w:p w:rsidR="002E5E8B" w:rsidRDefault="002E5E8B">
      <w:pPr>
        <w:rPr>
          <w:rFonts w:ascii="Times New Roman" w:hAnsi="Times New Roman" w:cs="Times New Roman"/>
          <w:color w:val="000000"/>
          <w:sz w:val="20"/>
          <w:szCs w:val="20"/>
          <w:u w:color="000000"/>
        </w:rPr>
      </w:pPr>
    </w:p>
    <w:p w:rsidR="002E5E8B" w:rsidRDefault="002E5E8B">
      <w:pPr>
        <w:rPr>
          <w:rFonts w:ascii="Times New Roman" w:hAnsi="Times New Roman" w:cs="Times New Roman"/>
          <w:color w:val="000000"/>
          <w:sz w:val="20"/>
          <w:szCs w:val="20"/>
          <w:u w:color="000000"/>
        </w:rPr>
      </w:pP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 xml:space="preserve"> </w:t>
      </w:r>
      <w:bookmarkEnd w:id="10"/>
    </w:p>
    <w:p w:rsidR="002E5E8B" w:rsidRDefault="002E5E8B">
      <w:pPr>
        <w:rPr>
          <w:rFonts w:ascii="Times New Roman" w:hAnsi="Times New Roman" w:cs="Times New Roman"/>
          <w:color w:val="000000"/>
          <w:sz w:val="20"/>
          <w:szCs w:val="20"/>
          <w:u w:color="000000"/>
        </w:rPr>
      </w:pPr>
    </w:p>
    <w:bookmarkStart w:id="11" w:name="BKM_BE030E9A_B348_4ce2_85A5_0F0E9F2E2F56"/>
    <w:p w:rsidR="002E5E8B" w:rsidRDefault="00510535">
      <w:pPr>
        <w:pStyle w:val="Heading3"/>
        <w:keepNext w:val="0"/>
        <w:jc w:val="left"/>
        <w:rPr>
          <w:rFonts w:ascii="Arial" w:eastAsiaTheme="minorEastAsia" w:cs="Arial"/>
          <w:b/>
          <w:bCs/>
          <w:color w:val="004080"/>
          <w:sz w:val="26"/>
          <w:szCs w:val="26"/>
        </w:rPr>
      </w:pPr>
      <w:r>
        <w:rPr>
          <w:rFonts w:ascii="Arial" w:eastAsiaTheme="minorEastAsia" w:cs="Arial"/>
          <w:color w:val="auto"/>
          <w:sz w:val="22"/>
          <w:szCs w:val="22"/>
        </w:rPr>
        <w:fldChar w:fldCharType="begin" w:fldLock="1"/>
      </w:r>
      <w:r>
        <w:rPr>
          <w:rFonts w:ascii="Arial" w:eastAsiaTheme="minorEastAsia" w:cs="Arial"/>
          <w:color w:val="auto"/>
          <w:sz w:val="22"/>
          <w:szCs w:val="22"/>
        </w:rPr>
        <w:instrText xml:space="preserve">MERGEFIELD </w:instrText>
      </w:r>
      <w:r>
        <w:rPr>
          <w:rFonts w:ascii="Arial" w:eastAsiaTheme="minorEastAsia" w:cs="Arial"/>
          <w:b/>
          <w:bCs/>
          <w:color w:val="004080"/>
          <w:sz w:val="26"/>
          <w:szCs w:val="26"/>
          <w:lang w:val="en-AU"/>
        </w:rPr>
        <w:instrText>Element.Name</w:instrText>
      </w:r>
      <w:r>
        <w:rPr>
          <w:rFonts w:ascii="Arial" w:eastAsiaTheme="minorEastAsia" w:cs="Arial"/>
          <w:color w:val="auto"/>
          <w:sz w:val="22"/>
          <w:szCs w:val="22"/>
        </w:rPr>
        <w:fldChar w:fldCharType="separate"/>
      </w:r>
      <w:r>
        <w:rPr>
          <w:rFonts w:ascii="Arial" w:eastAsiaTheme="minorEastAsia" w:cs="Arial"/>
          <w:b/>
          <w:bCs/>
          <w:color w:val="004080"/>
          <w:sz w:val="26"/>
          <w:szCs w:val="26"/>
          <w:lang w:val="en-AU"/>
        </w:rPr>
        <w:t>EAAPS-TC-07 Create Action Plan Test Case</w:t>
      </w:r>
      <w:r>
        <w:rPr>
          <w:rFonts w:ascii="Arial" w:eastAsiaTheme="minorEastAsia" w:cs="Arial"/>
          <w:color w:val="auto"/>
          <w:sz w:val="22"/>
          <w:szCs w:val="22"/>
        </w:rPr>
        <w:fldChar w:fldCharType="end"/>
      </w:r>
    </w:p>
    <w:p w:rsidR="002E5E8B" w:rsidRDefault="00510535">
      <w:pPr>
        <w:rPr>
          <w:rFonts w:ascii="Times New Roman" w:hAnsi="Times New Roman" w:cs="Times New Roman"/>
          <w:color w:val="000000"/>
          <w:sz w:val="20"/>
          <w:szCs w:val="20"/>
          <w:u w:color="000000"/>
        </w:rPr>
      </w:pPr>
      <w:r>
        <w:rPr>
          <w:rStyle w:val="FieldLabel"/>
        </w:rPr>
        <w:t>Type:</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b/>
          <w:bCs/>
          <w:color w:val="000000"/>
          <w:sz w:val="20"/>
          <w:szCs w:val="20"/>
          <w:u w:val="single" w:color="000000"/>
          <w:lang w:val="en-AU"/>
        </w:rPr>
        <w:instrText>Element.Type</w:instrText>
      </w:r>
      <w:r>
        <w:rPr>
          <w:rFonts w:ascii="Times New Roman" w:hAnsi="Times New Roman" w:cs="Times New Roman"/>
          <w:color w:val="000000"/>
          <w:sz w:val="20"/>
          <w:szCs w:val="20"/>
          <w:u w:color="000000"/>
        </w:rPr>
        <w:fldChar w:fldCharType="separate"/>
      </w:r>
      <w:r>
        <w:rPr>
          <w:rFonts w:ascii="Times New Roman" w:hAnsi="Times New Roman" w:cs="Times New Roman"/>
          <w:b/>
          <w:bCs/>
          <w:color w:val="000000"/>
          <w:sz w:val="20"/>
          <w:szCs w:val="20"/>
          <w:u w:val="single" w:color="000000"/>
          <w:lang w:val="en-AU"/>
        </w:rPr>
        <w:t>Requirement</w:t>
      </w:r>
      <w:r>
        <w:rPr>
          <w:rFonts w:ascii="Times New Roman" w:hAnsi="Times New Roman" w:cs="Times New Roman"/>
          <w:color w:val="000000"/>
          <w:sz w:val="20"/>
          <w:szCs w:val="20"/>
          <w:u w:color="000000"/>
        </w:rPr>
        <w:fldChar w:fldCharType="end"/>
      </w:r>
      <w:r>
        <w:rPr>
          <w:rStyle w:val="Objecttype"/>
          <w:color w:val="000000"/>
          <w:u w:val="none" w:color="000000"/>
        </w:rPr>
        <w:t xml:space="preserve">    </w:t>
      </w:r>
      <w:r>
        <w:rPr>
          <w:rStyle w:val="Objecttype"/>
          <w:color w:val="000000"/>
          <w:u w:val="none" w:color="000000"/>
        </w:rPr>
        <w:fldChar w:fldCharType="begin" w:fldLock="1"/>
      </w:r>
      <w:r>
        <w:rPr>
          <w:rStyle w:val="Objecttype"/>
          <w:color w:val="000000"/>
          <w:u w:val="none" w:color="000000"/>
        </w:rPr>
        <w:instrText xml:space="preserve">MERGEFIELD </w:instrText>
      </w:r>
      <w:r>
        <w:rPr>
          <w:rStyle w:val="Objecttype"/>
          <w:color w:val="000000"/>
          <w:u w:color="000000"/>
          <w:lang w:val="en-AU"/>
        </w:rPr>
        <w:instrText>Element.BaseClasses</w:instrText>
      </w:r>
      <w:r>
        <w:rPr>
          <w:rStyle w:val="Objecttype"/>
          <w:color w:val="000000"/>
          <w:u w:val="none" w:color="000000"/>
        </w:rPr>
        <w:fldChar w:fldCharType="end"/>
      </w:r>
    </w:p>
    <w:p w:rsidR="002E5E8B" w:rsidRDefault="00510535">
      <w:pPr>
        <w:rPr>
          <w:rFonts w:ascii="Times New Roman" w:hAnsi="Times New Roman" w:cs="Times New Roman"/>
          <w:color w:val="000000"/>
          <w:sz w:val="20"/>
          <w:szCs w:val="20"/>
          <w:u w:color="000000"/>
        </w:rPr>
      </w:pPr>
      <w:r>
        <w:rPr>
          <w:rStyle w:val="FieldLabel"/>
        </w:rPr>
        <w:t>Status:</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Element.Status</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Proposed</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  </w:t>
      </w:r>
      <w:proofErr w:type="gramStart"/>
      <w:r>
        <w:rPr>
          <w:rFonts w:ascii="Times New Roman" w:hAnsi="Times New Roman" w:cs="Times New Roman"/>
          <w:color w:val="000000"/>
          <w:sz w:val="20"/>
          <w:szCs w:val="20"/>
          <w:u w:color="000000"/>
        </w:rPr>
        <w:t xml:space="preserve">Version </w:t>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Element.Version</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1.0</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w:t>
      </w:r>
      <w:proofErr w:type="gramEnd"/>
      <w:r>
        <w:rPr>
          <w:rFonts w:ascii="Times New Roman" w:hAnsi="Times New Roman" w:cs="Times New Roman"/>
          <w:color w:val="000000"/>
          <w:sz w:val="20"/>
          <w:szCs w:val="20"/>
          <w:u w:color="000000"/>
        </w:rPr>
        <w:t xml:space="preserve">  </w:t>
      </w:r>
      <w:proofErr w:type="gramStart"/>
      <w:r>
        <w:rPr>
          <w:rFonts w:ascii="Times New Roman" w:hAnsi="Times New Roman" w:cs="Times New Roman"/>
          <w:color w:val="000000"/>
          <w:sz w:val="20"/>
          <w:szCs w:val="20"/>
          <w:u w:color="000000"/>
        </w:rPr>
        <w:t xml:space="preserve">Phase </w:t>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Element.Phase</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1.0</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w:t>
      </w:r>
      <w:proofErr w:type="gramEnd"/>
    </w:p>
    <w:p w:rsidR="002E5E8B" w:rsidRDefault="00510535">
      <w:pPr>
        <w:rPr>
          <w:rFonts w:hAnsi="Times New Roman"/>
          <w:color w:val="000000"/>
          <w:sz w:val="20"/>
          <w:szCs w:val="20"/>
          <w:u w:color="000000"/>
        </w:rPr>
      </w:pPr>
      <w:r>
        <w:rPr>
          <w:rStyle w:val="FieldLabel"/>
        </w:rPr>
        <w:t>Package:</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Element.ParentPackage</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5. Testing</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000000"/>
          <w:sz w:val="20"/>
          <w:szCs w:val="20"/>
          <w:u w:color="000000"/>
        </w:rPr>
        <w:t xml:space="preserve"> </w:t>
      </w:r>
    </w:p>
    <w:p w:rsidR="002E5E8B" w:rsidRDefault="00510535">
      <w:pPr>
        <w:rPr>
          <w:rFonts w:ascii="Times New Roman" w:hAnsi="Times New Roman" w:cs="Times New Roman"/>
          <w:color w:val="000000"/>
          <w:sz w:val="20"/>
          <w:szCs w:val="20"/>
          <w:u w:color="000000"/>
        </w:rPr>
      </w:pPr>
      <w:r>
        <w:rPr>
          <w:rStyle w:val="FieldLabel"/>
        </w:rPr>
        <w:t>Detail:</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i/>
          <w:iCs/>
          <w:color w:val="000000"/>
          <w:sz w:val="20"/>
          <w:szCs w:val="20"/>
          <w:u w:color="000000"/>
        </w:rPr>
        <w:t>Created on</w:t>
      </w:r>
      <w:r>
        <w:rPr>
          <w:rFonts w:ascii="Times New Roman" w:hAnsi="Times New Roman" w:cs="Times New Roman"/>
          <w:color w:val="000000"/>
          <w:sz w:val="20"/>
          <w:szCs w:val="20"/>
          <w:u w:color="000000"/>
        </w:rPr>
        <w:t xml:space="preserve"> </w:t>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i/>
          <w:iCs/>
          <w:color w:val="000000"/>
          <w:sz w:val="20"/>
          <w:szCs w:val="20"/>
          <w:u w:color="000000"/>
          <w:lang w:val="en-AU"/>
        </w:rPr>
        <w:instrText>Element.DateCreatedShort</w:instrText>
      </w:r>
      <w:r>
        <w:rPr>
          <w:rFonts w:ascii="Times New Roman" w:hAnsi="Times New Roman" w:cs="Times New Roman"/>
          <w:color w:val="000000"/>
          <w:sz w:val="20"/>
          <w:szCs w:val="20"/>
          <w:u w:color="000000"/>
        </w:rPr>
        <w:fldChar w:fldCharType="separate"/>
      </w:r>
      <w:r>
        <w:rPr>
          <w:rFonts w:ascii="Times New Roman" w:hAnsi="Times New Roman" w:cs="Times New Roman"/>
          <w:i/>
          <w:iCs/>
          <w:color w:val="000000"/>
          <w:sz w:val="20"/>
          <w:szCs w:val="20"/>
          <w:u w:color="000000"/>
          <w:lang w:val="en-AU"/>
        </w:rPr>
        <w:t>8/20/2013</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  </w:t>
      </w:r>
      <w:proofErr w:type="gramStart"/>
      <w:r>
        <w:rPr>
          <w:rFonts w:ascii="Times New Roman" w:hAnsi="Times New Roman" w:cs="Times New Roman"/>
          <w:i/>
          <w:iCs/>
          <w:color w:val="000000"/>
          <w:sz w:val="20"/>
          <w:szCs w:val="20"/>
          <w:u w:color="000000"/>
        </w:rPr>
        <w:t xml:space="preserve">Last modified on </w:t>
      </w:r>
      <w:r>
        <w:rPr>
          <w:rFonts w:ascii="Times New Roman" w:hAnsi="Times New Roman" w:cs="Times New Roman"/>
          <w:i/>
          <w:iCs/>
          <w:color w:val="000000"/>
          <w:sz w:val="20"/>
          <w:szCs w:val="20"/>
          <w:u w:color="000000"/>
        </w:rPr>
        <w:fldChar w:fldCharType="begin" w:fldLock="1"/>
      </w:r>
      <w:r>
        <w:rPr>
          <w:rFonts w:ascii="Times New Roman" w:hAnsi="Times New Roman" w:cs="Times New Roman"/>
          <w:i/>
          <w:iCs/>
          <w:color w:val="000000"/>
          <w:sz w:val="20"/>
          <w:szCs w:val="20"/>
          <w:u w:color="000000"/>
        </w:rPr>
        <w:instrText xml:space="preserve">MERGEFIELD </w:instrText>
      </w:r>
      <w:r>
        <w:rPr>
          <w:rFonts w:ascii="Times New Roman" w:hAnsi="Times New Roman" w:cs="Times New Roman"/>
          <w:i/>
          <w:iCs/>
          <w:color w:val="000000"/>
          <w:sz w:val="20"/>
          <w:szCs w:val="20"/>
          <w:u w:color="000000"/>
          <w:lang w:val="en-AU"/>
        </w:rPr>
        <w:instrText>Element.DateModifiedShort</w:instrText>
      </w:r>
      <w:r>
        <w:rPr>
          <w:rFonts w:ascii="Times New Roman" w:hAnsi="Times New Roman" w:cs="Times New Roman"/>
          <w:i/>
          <w:iCs/>
          <w:color w:val="000000"/>
          <w:sz w:val="20"/>
          <w:szCs w:val="20"/>
          <w:u w:color="000000"/>
        </w:rPr>
        <w:fldChar w:fldCharType="separate"/>
      </w:r>
      <w:r>
        <w:rPr>
          <w:rFonts w:ascii="Times New Roman" w:hAnsi="Times New Roman" w:cs="Times New Roman"/>
          <w:i/>
          <w:iCs/>
          <w:color w:val="000000"/>
          <w:sz w:val="20"/>
          <w:szCs w:val="20"/>
          <w:u w:color="000000"/>
          <w:lang w:val="en-AU"/>
        </w:rPr>
        <w:t>8/26/2013</w:t>
      </w:r>
      <w:r>
        <w:rPr>
          <w:rFonts w:ascii="Times New Roman" w:hAnsi="Times New Roman" w:cs="Times New Roman"/>
          <w:i/>
          <w:iCs/>
          <w:color w:val="000000"/>
          <w:sz w:val="20"/>
          <w:szCs w:val="20"/>
          <w:u w:color="000000"/>
        </w:rPr>
        <w:fldChar w:fldCharType="end"/>
      </w:r>
      <w:r>
        <w:rPr>
          <w:rFonts w:ascii="Times New Roman" w:hAnsi="Times New Roman" w:cs="Times New Roman"/>
          <w:color w:val="000000"/>
          <w:sz w:val="20"/>
          <w:szCs w:val="20"/>
          <w:u w:color="000000"/>
        </w:rPr>
        <w:t>.</w:t>
      </w:r>
      <w:proofErr w:type="gramEnd"/>
    </w:p>
    <w:p w:rsidR="002E5E8B" w:rsidRDefault="00510535">
      <w:pPr>
        <w:rPr>
          <w:rFonts w:ascii="Times New Roman" w:hAnsi="Times New Roman" w:cs="Times New Roman"/>
          <w:color w:val="000000"/>
          <w:sz w:val="20"/>
          <w:szCs w:val="20"/>
          <w:u w:color="000000"/>
        </w:rPr>
      </w:pPr>
      <w:r>
        <w:rPr>
          <w:rStyle w:val="FieldLabel"/>
        </w:rPr>
        <w:t>GUID:</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Element.GUID</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{BE030E9A-B348-4ce2-85A5-0F0E9F2E2F56}</w:t>
      </w:r>
      <w:r>
        <w:rPr>
          <w:rFonts w:ascii="Times New Roman" w:hAnsi="Times New Roman" w:cs="Times New Roman"/>
          <w:color w:val="000000"/>
          <w:sz w:val="20"/>
          <w:szCs w:val="20"/>
          <w:u w:color="000000"/>
        </w:rPr>
        <w:fldChar w:fldCharType="end"/>
      </w:r>
    </w:p>
    <w:p w:rsidR="002E5E8B" w:rsidRDefault="002E5E8B">
      <w:pPr>
        <w:rPr>
          <w:rFonts w:ascii="Times New Roman" w:hAnsi="Times New Roman" w:cs="Times New Roman"/>
          <w:color w:val="000000"/>
          <w:sz w:val="20"/>
          <w:szCs w:val="20"/>
          <w:u w:color="000000"/>
        </w:rPr>
      </w:pPr>
    </w:p>
    <w:p w:rsidR="002E5E8B" w:rsidRDefault="00510535">
      <w:pPr>
        <w:rPr>
          <w:rFonts w:hAnsi="Times New Roman"/>
          <w:color w:val="000000"/>
          <w:sz w:val="20"/>
          <w:szCs w:val="20"/>
          <w:u w:color="000000"/>
        </w:rPr>
      </w:pP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Element.Notes</w:instrTex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External to OSCAR - Not tested</w:t>
      </w:r>
    </w:p>
    <w:p w:rsidR="002E5E8B" w:rsidRDefault="002E5E8B">
      <w:pPr>
        <w:rPr>
          <w:rFonts w:ascii="Times New Roman" w:hAnsi="Times New Roman" w:cs="Times New Roman"/>
          <w:color w:val="000000"/>
          <w:sz w:val="20"/>
          <w:szCs w:val="20"/>
          <w:u w:color="000000"/>
        </w:rPr>
      </w:pPr>
    </w:p>
    <w:p w:rsidR="002E5E8B" w:rsidRDefault="002E5E8B">
      <w:pPr>
        <w:rPr>
          <w:rFonts w:ascii="Times New Roman" w:hAnsi="Times New Roman" w:cs="Times New Roman"/>
          <w:color w:val="000000"/>
          <w:sz w:val="20"/>
          <w:szCs w:val="20"/>
          <w:u w:color="000000"/>
        </w:rPr>
      </w:pP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 xml:space="preserve"> </w:t>
      </w:r>
      <w:bookmarkEnd w:id="11"/>
    </w:p>
    <w:p w:rsidR="002E5E8B" w:rsidRDefault="002E5E8B">
      <w:pPr>
        <w:rPr>
          <w:rFonts w:ascii="Times New Roman" w:hAnsi="Times New Roman" w:cs="Times New Roman"/>
          <w:color w:val="000000"/>
          <w:sz w:val="20"/>
          <w:szCs w:val="20"/>
          <w:u w:color="000000"/>
        </w:rPr>
      </w:pPr>
    </w:p>
    <w:bookmarkStart w:id="12" w:name="BKM_1E90F110_6413_4483_AE5F_7442D5C89144"/>
    <w:p w:rsidR="002E5E8B" w:rsidRDefault="00510535">
      <w:pPr>
        <w:pStyle w:val="Heading3"/>
        <w:keepNext w:val="0"/>
        <w:jc w:val="left"/>
        <w:rPr>
          <w:rFonts w:ascii="Arial" w:eastAsiaTheme="minorEastAsia" w:cs="Arial"/>
          <w:b/>
          <w:bCs/>
          <w:color w:val="004080"/>
          <w:sz w:val="26"/>
          <w:szCs w:val="26"/>
        </w:rPr>
      </w:pPr>
      <w:r>
        <w:rPr>
          <w:rFonts w:ascii="Arial" w:eastAsiaTheme="minorEastAsia" w:cs="Arial"/>
          <w:color w:val="auto"/>
          <w:sz w:val="22"/>
          <w:szCs w:val="22"/>
        </w:rPr>
        <w:fldChar w:fldCharType="begin" w:fldLock="1"/>
      </w:r>
      <w:r>
        <w:rPr>
          <w:rFonts w:ascii="Arial" w:eastAsiaTheme="minorEastAsia" w:cs="Arial"/>
          <w:color w:val="auto"/>
          <w:sz w:val="22"/>
          <w:szCs w:val="22"/>
        </w:rPr>
        <w:instrText xml:space="preserve">MERGEFIELD </w:instrText>
      </w:r>
      <w:r>
        <w:rPr>
          <w:rFonts w:ascii="Arial" w:eastAsiaTheme="minorEastAsia" w:cs="Arial"/>
          <w:b/>
          <w:bCs/>
          <w:color w:val="004080"/>
          <w:sz w:val="26"/>
          <w:szCs w:val="26"/>
          <w:lang w:val="en-AU"/>
        </w:rPr>
        <w:instrText>Element.Name</w:instrText>
      </w:r>
      <w:r>
        <w:rPr>
          <w:rFonts w:ascii="Arial" w:eastAsiaTheme="minorEastAsia" w:cs="Arial"/>
          <w:color w:val="auto"/>
          <w:sz w:val="22"/>
          <w:szCs w:val="22"/>
        </w:rPr>
        <w:fldChar w:fldCharType="separate"/>
      </w:r>
      <w:r>
        <w:rPr>
          <w:rFonts w:ascii="Arial" w:eastAsiaTheme="minorEastAsia" w:cs="Arial"/>
          <w:b/>
          <w:bCs/>
          <w:color w:val="004080"/>
          <w:sz w:val="26"/>
          <w:szCs w:val="26"/>
          <w:lang w:val="en-AU"/>
        </w:rPr>
        <w:t>EAAPS-TC-07A - Key Pair Generation Test Case</w:t>
      </w:r>
      <w:r>
        <w:rPr>
          <w:rFonts w:ascii="Arial" w:eastAsiaTheme="minorEastAsia" w:cs="Arial"/>
          <w:color w:val="auto"/>
          <w:sz w:val="22"/>
          <w:szCs w:val="22"/>
        </w:rPr>
        <w:fldChar w:fldCharType="end"/>
      </w:r>
    </w:p>
    <w:p w:rsidR="002E5E8B" w:rsidRDefault="00510535">
      <w:pPr>
        <w:rPr>
          <w:rFonts w:ascii="Times New Roman" w:hAnsi="Times New Roman" w:cs="Times New Roman"/>
          <w:color w:val="000000"/>
          <w:sz w:val="20"/>
          <w:szCs w:val="20"/>
          <w:u w:color="000000"/>
        </w:rPr>
      </w:pPr>
      <w:r>
        <w:rPr>
          <w:rStyle w:val="FieldLabel"/>
        </w:rPr>
        <w:t>Type:</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b/>
          <w:bCs/>
          <w:color w:val="000000"/>
          <w:sz w:val="20"/>
          <w:szCs w:val="20"/>
          <w:u w:val="single" w:color="000000"/>
          <w:lang w:val="en-AU"/>
        </w:rPr>
        <w:instrText>Element.Type</w:instrText>
      </w:r>
      <w:r>
        <w:rPr>
          <w:rFonts w:ascii="Times New Roman" w:hAnsi="Times New Roman" w:cs="Times New Roman"/>
          <w:color w:val="000000"/>
          <w:sz w:val="20"/>
          <w:szCs w:val="20"/>
          <w:u w:color="000000"/>
        </w:rPr>
        <w:fldChar w:fldCharType="separate"/>
      </w:r>
      <w:r>
        <w:rPr>
          <w:rFonts w:ascii="Times New Roman" w:hAnsi="Times New Roman" w:cs="Times New Roman"/>
          <w:b/>
          <w:bCs/>
          <w:color w:val="000000"/>
          <w:sz w:val="20"/>
          <w:szCs w:val="20"/>
          <w:u w:val="single" w:color="000000"/>
          <w:lang w:val="en-AU"/>
        </w:rPr>
        <w:t>Requirement</w:t>
      </w:r>
      <w:r>
        <w:rPr>
          <w:rFonts w:ascii="Times New Roman" w:hAnsi="Times New Roman" w:cs="Times New Roman"/>
          <w:color w:val="000000"/>
          <w:sz w:val="20"/>
          <w:szCs w:val="20"/>
          <w:u w:color="000000"/>
        </w:rPr>
        <w:fldChar w:fldCharType="end"/>
      </w:r>
      <w:r>
        <w:rPr>
          <w:rStyle w:val="Objecttype"/>
          <w:color w:val="000000"/>
          <w:u w:val="none" w:color="000000"/>
        </w:rPr>
        <w:t xml:space="preserve">    </w:t>
      </w:r>
      <w:r>
        <w:rPr>
          <w:rStyle w:val="Objecttype"/>
          <w:color w:val="000000"/>
          <w:u w:val="none" w:color="000000"/>
        </w:rPr>
        <w:fldChar w:fldCharType="begin" w:fldLock="1"/>
      </w:r>
      <w:r>
        <w:rPr>
          <w:rStyle w:val="Objecttype"/>
          <w:color w:val="000000"/>
          <w:u w:val="none" w:color="000000"/>
        </w:rPr>
        <w:instrText xml:space="preserve">MERGEFIELD </w:instrText>
      </w:r>
      <w:r>
        <w:rPr>
          <w:rStyle w:val="Objecttype"/>
          <w:color w:val="000000"/>
          <w:u w:color="000000"/>
          <w:lang w:val="en-AU"/>
        </w:rPr>
        <w:instrText>Element.BaseClasses</w:instrText>
      </w:r>
      <w:r>
        <w:rPr>
          <w:rStyle w:val="Objecttype"/>
          <w:color w:val="000000"/>
          <w:u w:val="none" w:color="000000"/>
        </w:rPr>
        <w:fldChar w:fldCharType="end"/>
      </w:r>
    </w:p>
    <w:p w:rsidR="002E5E8B" w:rsidRDefault="00510535">
      <w:pPr>
        <w:rPr>
          <w:rFonts w:ascii="Times New Roman" w:hAnsi="Times New Roman" w:cs="Times New Roman"/>
          <w:color w:val="000000"/>
          <w:sz w:val="20"/>
          <w:szCs w:val="20"/>
          <w:u w:color="000000"/>
        </w:rPr>
      </w:pPr>
      <w:r>
        <w:rPr>
          <w:rStyle w:val="FieldLabel"/>
        </w:rPr>
        <w:t>Status:</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Element.Status</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Proposed</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  </w:t>
      </w:r>
      <w:proofErr w:type="gramStart"/>
      <w:r>
        <w:rPr>
          <w:rFonts w:ascii="Times New Roman" w:hAnsi="Times New Roman" w:cs="Times New Roman"/>
          <w:color w:val="000000"/>
          <w:sz w:val="20"/>
          <w:szCs w:val="20"/>
          <w:u w:color="000000"/>
        </w:rPr>
        <w:t xml:space="preserve">Version </w:t>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Element.Version</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1.0</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w:t>
      </w:r>
      <w:proofErr w:type="gramEnd"/>
      <w:r>
        <w:rPr>
          <w:rFonts w:ascii="Times New Roman" w:hAnsi="Times New Roman" w:cs="Times New Roman"/>
          <w:color w:val="000000"/>
          <w:sz w:val="20"/>
          <w:szCs w:val="20"/>
          <w:u w:color="000000"/>
        </w:rPr>
        <w:t xml:space="preserve">  </w:t>
      </w:r>
      <w:proofErr w:type="gramStart"/>
      <w:r>
        <w:rPr>
          <w:rFonts w:ascii="Times New Roman" w:hAnsi="Times New Roman" w:cs="Times New Roman"/>
          <w:color w:val="000000"/>
          <w:sz w:val="20"/>
          <w:szCs w:val="20"/>
          <w:u w:color="000000"/>
        </w:rPr>
        <w:t xml:space="preserve">Phase </w:t>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Element.Phase</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1.0</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w:t>
      </w:r>
      <w:proofErr w:type="gramEnd"/>
    </w:p>
    <w:p w:rsidR="002E5E8B" w:rsidRDefault="00510535">
      <w:pPr>
        <w:rPr>
          <w:rFonts w:hAnsi="Times New Roman"/>
          <w:color w:val="000000"/>
          <w:sz w:val="20"/>
          <w:szCs w:val="20"/>
          <w:u w:color="000000"/>
        </w:rPr>
      </w:pPr>
      <w:r>
        <w:rPr>
          <w:rStyle w:val="FieldLabel"/>
        </w:rPr>
        <w:t>Package:</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Element.ParentPackage</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5. Testing</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000000"/>
          <w:sz w:val="20"/>
          <w:szCs w:val="20"/>
          <w:u w:color="000000"/>
        </w:rPr>
        <w:t xml:space="preserve"> </w:t>
      </w:r>
    </w:p>
    <w:p w:rsidR="002E5E8B" w:rsidRDefault="00510535">
      <w:pPr>
        <w:rPr>
          <w:rFonts w:ascii="Times New Roman" w:hAnsi="Times New Roman" w:cs="Times New Roman"/>
          <w:color w:val="000000"/>
          <w:sz w:val="20"/>
          <w:szCs w:val="20"/>
          <w:u w:color="000000"/>
        </w:rPr>
      </w:pPr>
      <w:r>
        <w:rPr>
          <w:rStyle w:val="FieldLabel"/>
        </w:rPr>
        <w:t>Detail:</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i/>
          <w:iCs/>
          <w:color w:val="000000"/>
          <w:sz w:val="20"/>
          <w:szCs w:val="20"/>
          <w:u w:color="000000"/>
        </w:rPr>
        <w:t>Created on</w:t>
      </w:r>
      <w:r>
        <w:rPr>
          <w:rFonts w:ascii="Times New Roman" w:hAnsi="Times New Roman" w:cs="Times New Roman"/>
          <w:color w:val="000000"/>
          <w:sz w:val="20"/>
          <w:szCs w:val="20"/>
          <w:u w:color="000000"/>
        </w:rPr>
        <w:t xml:space="preserve"> </w:t>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i/>
          <w:iCs/>
          <w:color w:val="000000"/>
          <w:sz w:val="20"/>
          <w:szCs w:val="20"/>
          <w:u w:color="000000"/>
          <w:lang w:val="en-AU"/>
        </w:rPr>
        <w:instrText>Element.DateCreatedShort</w:instrText>
      </w:r>
      <w:r>
        <w:rPr>
          <w:rFonts w:ascii="Times New Roman" w:hAnsi="Times New Roman" w:cs="Times New Roman"/>
          <w:color w:val="000000"/>
          <w:sz w:val="20"/>
          <w:szCs w:val="20"/>
          <w:u w:color="000000"/>
        </w:rPr>
        <w:fldChar w:fldCharType="separate"/>
      </w:r>
      <w:r>
        <w:rPr>
          <w:rFonts w:ascii="Times New Roman" w:hAnsi="Times New Roman" w:cs="Times New Roman"/>
          <w:i/>
          <w:iCs/>
          <w:color w:val="000000"/>
          <w:sz w:val="20"/>
          <w:szCs w:val="20"/>
          <w:u w:color="000000"/>
          <w:lang w:val="en-AU"/>
        </w:rPr>
        <w:t>8/21/2013</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  </w:t>
      </w:r>
      <w:proofErr w:type="gramStart"/>
      <w:r>
        <w:rPr>
          <w:rFonts w:ascii="Times New Roman" w:hAnsi="Times New Roman" w:cs="Times New Roman"/>
          <w:i/>
          <w:iCs/>
          <w:color w:val="000000"/>
          <w:sz w:val="20"/>
          <w:szCs w:val="20"/>
          <w:u w:color="000000"/>
        </w:rPr>
        <w:t xml:space="preserve">Last modified on </w:t>
      </w:r>
      <w:r>
        <w:rPr>
          <w:rFonts w:ascii="Times New Roman" w:hAnsi="Times New Roman" w:cs="Times New Roman"/>
          <w:i/>
          <w:iCs/>
          <w:color w:val="000000"/>
          <w:sz w:val="20"/>
          <w:szCs w:val="20"/>
          <w:u w:color="000000"/>
        </w:rPr>
        <w:fldChar w:fldCharType="begin" w:fldLock="1"/>
      </w:r>
      <w:r>
        <w:rPr>
          <w:rFonts w:ascii="Times New Roman" w:hAnsi="Times New Roman" w:cs="Times New Roman"/>
          <w:i/>
          <w:iCs/>
          <w:color w:val="000000"/>
          <w:sz w:val="20"/>
          <w:szCs w:val="20"/>
          <w:u w:color="000000"/>
        </w:rPr>
        <w:instrText xml:space="preserve">MERGEFIELD </w:instrText>
      </w:r>
      <w:r>
        <w:rPr>
          <w:rFonts w:ascii="Times New Roman" w:hAnsi="Times New Roman" w:cs="Times New Roman"/>
          <w:i/>
          <w:iCs/>
          <w:color w:val="000000"/>
          <w:sz w:val="20"/>
          <w:szCs w:val="20"/>
          <w:u w:color="000000"/>
          <w:lang w:val="en-AU"/>
        </w:rPr>
        <w:instrText>Element.DateModifiedShort</w:instrText>
      </w:r>
      <w:r>
        <w:rPr>
          <w:rFonts w:ascii="Times New Roman" w:hAnsi="Times New Roman" w:cs="Times New Roman"/>
          <w:i/>
          <w:iCs/>
          <w:color w:val="000000"/>
          <w:sz w:val="20"/>
          <w:szCs w:val="20"/>
          <w:u w:color="000000"/>
        </w:rPr>
        <w:fldChar w:fldCharType="separate"/>
      </w:r>
      <w:r>
        <w:rPr>
          <w:rFonts w:ascii="Times New Roman" w:hAnsi="Times New Roman" w:cs="Times New Roman"/>
          <w:i/>
          <w:iCs/>
          <w:color w:val="000000"/>
          <w:sz w:val="20"/>
          <w:szCs w:val="20"/>
          <w:u w:color="000000"/>
          <w:lang w:val="en-AU"/>
        </w:rPr>
        <w:t>8/21/2013</w:t>
      </w:r>
      <w:r>
        <w:rPr>
          <w:rFonts w:ascii="Times New Roman" w:hAnsi="Times New Roman" w:cs="Times New Roman"/>
          <w:i/>
          <w:iCs/>
          <w:color w:val="000000"/>
          <w:sz w:val="20"/>
          <w:szCs w:val="20"/>
          <w:u w:color="000000"/>
        </w:rPr>
        <w:fldChar w:fldCharType="end"/>
      </w:r>
      <w:r>
        <w:rPr>
          <w:rFonts w:ascii="Times New Roman" w:hAnsi="Times New Roman" w:cs="Times New Roman"/>
          <w:color w:val="000000"/>
          <w:sz w:val="20"/>
          <w:szCs w:val="20"/>
          <w:u w:color="000000"/>
        </w:rPr>
        <w:t>.</w:t>
      </w:r>
      <w:proofErr w:type="gramEnd"/>
    </w:p>
    <w:p w:rsidR="002E5E8B" w:rsidRDefault="00510535">
      <w:pPr>
        <w:rPr>
          <w:rFonts w:ascii="Times New Roman" w:hAnsi="Times New Roman" w:cs="Times New Roman"/>
          <w:color w:val="000000"/>
          <w:sz w:val="20"/>
          <w:szCs w:val="20"/>
          <w:u w:color="000000"/>
        </w:rPr>
      </w:pPr>
      <w:r>
        <w:rPr>
          <w:rStyle w:val="FieldLabel"/>
        </w:rPr>
        <w:t>GUID:</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Element.GUID</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{1E90F110-6413-4483-AE5F-7442D5C89144}</w:t>
      </w:r>
      <w:r>
        <w:rPr>
          <w:rFonts w:ascii="Times New Roman" w:hAnsi="Times New Roman" w:cs="Times New Roman"/>
          <w:color w:val="000000"/>
          <w:sz w:val="20"/>
          <w:szCs w:val="20"/>
          <w:u w:color="000000"/>
        </w:rPr>
        <w:fldChar w:fldCharType="end"/>
      </w: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Element.Notes</w:instrTex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Objectives:</w:t>
      </w: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 xml:space="preserve">Test preconditions for </w:t>
      </w:r>
      <w:r>
        <w:rPr>
          <w:rFonts w:ascii="Times New Roman" w:hAnsi="Times New Roman" w:cs="Times New Roman"/>
          <w:b/>
          <w:bCs/>
          <w:color w:val="004080"/>
          <w:sz w:val="20"/>
          <w:szCs w:val="20"/>
          <w:u w:color="000000"/>
        </w:rPr>
        <w:t>EAAPS-UC-07 Receive Action Plan,</w:t>
      </w:r>
      <w:proofErr w:type="gramStart"/>
      <w:r>
        <w:rPr>
          <w:rFonts w:ascii="Times New Roman" w:hAnsi="Times New Roman" w:cs="Times New Roman"/>
          <w:b/>
          <w:bCs/>
          <w:color w:val="004080"/>
          <w:sz w:val="20"/>
          <w:szCs w:val="20"/>
          <w:u w:color="000000"/>
        </w:rPr>
        <w:t xml:space="preserve">  </w:t>
      </w:r>
      <w:r>
        <w:rPr>
          <w:rFonts w:ascii="Times New Roman" w:hAnsi="Times New Roman" w:cs="Times New Roman"/>
          <w:color w:val="000000"/>
          <w:sz w:val="20"/>
          <w:szCs w:val="20"/>
          <w:u w:color="000000"/>
        </w:rPr>
        <w:t>namely</w:t>
      </w:r>
      <w:proofErr w:type="gramEnd"/>
      <w:r>
        <w:rPr>
          <w:rFonts w:ascii="Times New Roman" w:hAnsi="Times New Roman" w:cs="Times New Roman"/>
          <w:color w:val="000000"/>
          <w:sz w:val="20"/>
          <w:szCs w:val="20"/>
          <w:u w:color="000000"/>
        </w:rPr>
        <w:t xml:space="preserve"> key-pair generation functionality.</w:t>
      </w: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Script:</w:t>
      </w:r>
    </w:p>
    <w:p w:rsidR="002E5E8B" w:rsidRDefault="00510535">
      <w:pPr>
        <w:numPr>
          <w:ilvl w:val="0"/>
          <w:numId w:val="14"/>
        </w:numPr>
        <w:spacing w:before="220"/>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Open key generation screen ("Admin" &gt; "Key Pairs")</w:t>
      </w:r>
    </w:p>
    <w:p w:rsidR="002E5E8B" w:rsidRDefault="00510535">
      <w:pPr>
        <w:numPr>
          <w:ilvl w:val="0"/>
          <w:numId w:val="14"/>
        </w:numPr>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Generate key for OSCAR</w:t>
      </w:r>
    </w:p>
    <w:p w:rsidR="002E5E8B" w:rsidRDefault="00510535">
      <w:pPr>
        <w:numPr>
          <w:ilvl w:val="0"/>
          <w:numId w:val="14"/>
        </w:numPr>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Generate key for eAAPS</w:t>
      </w: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Outcomes:</w:t>
      </w:r>
    </w:p>
    <w:p w:rsidR="002E5E8B" w:rsidRDefault="002E5E8B">
      <w:pPr>
        <w:rPr>
          <w:rFonts w:ascii="Times New Roman" w:hAnsi="Times New Roman" w:cs="Times New Roman"/>
          <w:color w:val="000000"/>
          <w:sz w:val="20"/>
          <w:szCs w:val="20"/>
          <w:u w:color="000000"/>
        </w:rPr>
      </w:pPr>
    </w:p>
    <w:p w:rsidR="002E5E8B" w:rsidRDefault="00510535">
      <w:pPr>
        <w:rPr>
          <w:rFonts w:hAnsi="Times New Roman"/>
          <w:color w:val="000000"/>
          <w:sz w:val="20"/>
          <w:szCs w:val="20"/>
          <w:u w:color="000000"/>
        </w:rPr>
      </w:pPr>
      <w:r>
        <w:rPr>
          <w:rFonts w:ascii="Times New Roman" w:hAnsi="Times New Roman" w:cs="Times New Roman"/>
          <w:color w:val="000000"/>
          <w:sz w:val="20"/>
          <w:szCs w:val="20"/>
          <w:u w:color="000000"/>
        </w:rPr>
        <w:t>Successful generation of key pairs for OSCAR and eAAPS</w:t>
      </w:r>
    </w:p>
    <w:p w:rsidR="002E5E8B" w:rsidRDefault="002E5E8B">
      <w:pPr>
        <w:rPr>
          <w:rFonts w:ascii="Times New Roman" w:hAnsi="Times New Roman" w:cs="Times New Roman"/>
          <w:color w:val="000000"/>
          <w:sz w:val="20"/>
          <w:szCs w:val="20"/>
          <w:u w:color="000000"/>
        </w:rPr>
      </w:pPr>
    </w:p>
    <w:p w:rsidR="002E5E8B" w:rsidRDefault="002E5E8B">
      <w:pPr>
        <w:rPr>
          <w:rFonts w:ascii="Times New Roman" w:hAnsi="Times New Roman" w:cs="Times New Roman"/>
          <w:color w:val="000000"/>
          <w:sz w:val="20"/>
          <w:szCs w:val="20"/>
          <w:u w:color="000000"/>
        </w:rPr>
      </w:pP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 xml:space="preserve"> </w:t>
      </w:r>
      <w:bookmarkEnd w:id="12"/>
    </w:p>
    <w:p w:rsidR="002E5E8B" w:rsidRDefault="002E5E8B">
      <w:pPr>
        <w:rPr>
          <w:rFonts w:ascii="Times New Roman" w:hAnsi="Times New Roman" w:cs="Times New Roman"/>
          <w:color w:val="000000"/>
          <w:sz w:val="20"/>
          <w:szCs w:val="20"/>
          <w:u w:color="000000"/>
        </w:rPr>
      </w:pPr>
    </w:p>
    <w:bookmarkStart w:id="13" w:name="BKM_12FE9AC1_5569_4275_9ED4_5BEF26045380"/>
    <w:p w:rsidR="002E5E8B" w:rsidRDefault="00510535">
      <w:pPr>
        <w:pStyle w:val="Heading3"/>
        <w:keepNext w:val="0"/>
        <w:jc w:val="left"/>
        <w:rPr>
          <w:rFonts w:ascii="Arial" w:eastAsiaTheme="minorEastAsia" w:cs="Arial"/>
          <w:b/>
          <w:bCs/>
          <w:color w:val="004080"/>
          <w:sz w:val="26"/>
          <w:szCs w:val="26"/>
        </w:rPr>
      </w:pPr>
      <w:r>
        <w:rPr>
          <w:rFonts w:ascii="Arial" w:eastAsiaTheme="minorEastAsia" w:cs="Arial"/>
          <w:color w:val="auto"/>
          <w:sz w:val="22"/>
          <w:szCs w:val="22"/>
        </w:rPr>
        <w:fldChar w:fldCharType="begin" w:fldLock="1"/>
      </w:r>
      <w:r>
        <w:rPr>
          <w:rFonts w:ascii="Arial" w:eastAsiaTheme="minorEastAsia" w:cs="Arial"/>
          <w:color w:val="auto"/>
          <w:sz w:val="22"/>
          <w:szCs w:val="22"/>
        </w:rPr>
        <w:instrText xml:space="preserve">MERGEFIELD </w:instrText>
      </w:r>
      <w:r>
        <w:rPr>
          <w:rFonts w:ascii="Arial" w:eastAsiaTheme="minorEastAsia" w:cs="Arial"/>
          <w:b/>
          <w:bCs/>
          <w:color w:val="004080"/>
          <w:sz w:val="26"/>
          <w:szCs w:val="26"/>
          <w:lang w:val="en-AU"/>
        </w:rPr>
        <w:instrText>Element.Name</w:instrText>
      </w:r>
      <w:r>
        <w:rPr>
          <w:rFonts w:ascii="Arial" w:eastAsiaTheme="minorEastAsia" w:cs="Arial"/>
          <w:color w:val="auto"/>
          <w:sz w:val="22"/>
          <w:szCs w:val="22"/>
        </w:rPr>
        <w:fldChar w:fldCharType="separate"/>
      </w:r>
      <w:r>
        <w:rPr>
          <w:rFonts w:ascii="Arial" w:eastAsiaTheme="minorEastAsia" w:cs="Arial"/>
          <w:b/>
          <w:bCs/>
          <w:color w:val="004080"/>
          <w:sz w:val="26"/>
          <w:szCs w:val="26"/>
          <w:lang w:val="en-AU"/>
        </w:rPr>
        <w:t>EAAPS-TC-08 Receive Action Plan</w:t>
      </w:r>
      <w:r>
        <w:rPr>
          <w:rFonts w:ascii="Arial" w:eastAsiaTheme="minorEastAsia" w:cs="Arial"/>
          <w:color w:val="auto"/>
          <w:sz w:val="22"/>
          <w:szCs w:val="22"/>
        </w:rPr>
        <w:fldChar w:fldCharType="end"/>
      </w:r>
    </w:p>
    <w:p w:rsidR="002E5E8B" w:rsidRDefault="00510535">
      <w:pPr>
        <w:rPr>
          <w:rFonts w:ascii="Times New Roman" w:hAnsi="Times New Roman" w:cs="Times New Roman"/>
          <w:color w:val="000000"/>
          <w:sz w:val="20"/>
          <w:szCs w:val="20"/>
          <w:u w:color="000000"/>
        </w:rPr>
      </w:pPr>
      <w:r>
        <w:rPr>
          <w:rStyle w:val="FieldLabel"/>
        </w:rPr>
        <w:t>Type:</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b/>
          <w:bCs/>
          <w:color w:val="000000"/>
          <w:sz w:val="20"/>
          <w:szCs w:val="20"/>
          <w:u w:val="single" w:color="000000"/>
          <w:lang w:val="en-AU"/>
        </w:rPr>
        <w:instrText>Element.Type</w:instrText>
      </w:r>
      <w:r>
        <w:rPr>
          <w:rFonts w:ascii="Times New Roman" w:hAnsi="Times New Roman" w:cs="Times New Roman"/>
          <w:color w:val="000000"/>
          <w:sz w:val="20"/>
          <w:szCs w:val="20"/>
          <w:u w:color="000000"/>
        </w:rPr>
        <w:fldChar w:fldCharType="separate"/>
      </w:r>
      <w:r>
        <w:rPr>
          <w:rFonts w:ascii="Times New Roman" w:hAnsi="Times New Roman" w:cs="Times New Roman"/>
          <w:b/>
          <w:bCs/>
          <w:color w:val="000000"/>
          <w:sz w:val="20"/>
          <w:szCs w:val="20"/>
          <w:u w:val="single" w:color="000000"/>
          <w:lang w:val="en-AU"/>
        </w:rPr>
        <w:t>Requirement</w:t>
      </w:r>
      <w:r>
        <w:rPr>
          <w:rFonts w:ascii="Times New Roman" w:hAnsi="Times New Roman" w:cs="Times New Roman"/>
          <w:color w:val="000000"/>
          <w:sz w:val="20"/>
          <w:szCs w:val="20"/>
          <w:u w:color="000000"/>
        </w:rPr>
        <w:fldChar w:fldCharType="end"/>
      </w:r>
      <w:r>
        <w:rPr>
          <w:rStyle w:val="Objecttype"/>
          <w:color w:val="000000"/>
          <w:u w:val="none" w:color="000000"/>
        </w:rPr>
        <w:t xml:space="preserve">    </w:t>
      </w:r>
      <w:r>
        <w:rPr>
          <w:rStyle w:val="Objecttype"/>
          <w:color w:val="000000"/>
          <w:u w:val="none" w:color="000000"/>
        </w:rPr>
        <w:fldChar w:fldCharType="begin" w:fldLock="1"/>
      </w:r>
      <w:r>
        <w:rPr>
          <w:rStyle w:val="Objecttype"/>
          <w:color w:val="000000"/>
          <w:u w:val="none" w:color="000000"/>
        </w:rPr>
        <w:instrText xml:space="preserve">MERGEFIELD </w:instrText>
      </w:r>
      <w:r>
        <w:rPr>
          <w:rStyle w:val="Objecttype"/>
          <w:color w:val="000000"/>
          <w:u w:color="000000"/>
          <w:lang w:val="en-AU"/>
        </w:rPr>
        <w:instrText>Element.BaseClasses</w:instrText>
      </w:r>
      <w:r>
        <w:rPr>
          <w:rStyle w:val="Objecttype"/>
          <w:color w:val="000000"/>
          <w:u w:val="none" w:color="000000"/>
        </w:rPr>
        <w:fldChar w:fldCharType="end"/>
      </w:r>
    </w:p>
    <w:p w:rsidR="002E5E8B" w:rsidRDefault="00510535">
      <w:pPr>
        <w:rPr>
          <w:rFonts w:ascii="Times New Roman" w:hAnsi="Times New Roman" w:cs="Times New Roman"/>
          <w:color w:val="000000"/>
          <w:sz w:val="20"/>
          <w:szCs w:val="20"/>
          <w:u w:color="000000"/>
        </w:rPr>
      </w:pPr>
      <w:r>
        <w:rPr>
          <w:rStyle w:val="FieldLabel"/>
        </w:rPr>
        <w:t>Status:</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Element.Status</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Proposed</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  </w:t>
      </w:r>
      <w:proofErr w:type="gramStart"/>
      <w:r>
        <w:rPr>
          <w:rFonts w:ascii="Times New Roman" w:hAnsi="Times New Roman" w:cs="Times New Roman"/>
          <w:color w:val="000000"/>
          <w:sz w:val="20"/>
          <w:szCs w:val="20"/>
          <w:u w:color="000000"/>
        </w:rPr>
        <w:t xml:space="preserve">Version </w:t>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Element.Version</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1.0</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w:t>
      </w:r>
      <w:proofErr w:type="gramEnd"/>
      <w:r>
        <w:rPr>
          <w:rFonts w:ascii="Times New Roman" w:hAnsi="Times New Roman" w:cs="Times New Roman"/>
          <w:color w:val="000000"/>
          <w:sz w:val="20"/>
          <w:szCs w:val="20"/>
          <w:u w:color="000000"/>
        </w:rPr>
        <w:t xml:space="preserve">  </w:t>
      </w:r>
      <w:proofErr w:type="gramStart"/>
      <w:r>
        <w:rPr>
          <w:rFonts w:ascii="Times New Roman" w:hAnsi="Times New Roman" w:cs="Times New Roman"/>
          <w:color w:val="000000"/>
          <w:sz w:val="20"/>
          <w:szCs w:val="20"/>
          <w:u w:color="000000"/>
        </w:rPr>
        <w:t xml:space="preserve">Phase </w:t>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Element.Phase</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1.0</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w:t>
      </w:r>
      <w:proofErr w:type="gramEnd"/>
    </w:p>
    <w:p w:rsidR="002E5E8B" w:rsidRDefault="00510535">
      <w:pPr>
        <w:rPr>
          <w:rFonts w:hAnsi="Times New Roman"/>
          <w:color w:val="000000"/>
          <w:sz w:val="20"/>
          <w:szCs w:val="20"/>
          <w:u w:color="000000"/>
        </w:rPr>
      </w:pPr>
      <w:r>
        <w:rPr>
          <w:rStyle w:val="FieldLabel"/>
        </w:rPr>
        <w:t>Package:</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Element.ParentPackage</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5. Testing</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000000"/>
          <w:sz w:val="20"/>
          <w:szCs w:val="20"/>
          <w:u w:color="000000"/>
        </w:rPr>
        <w:t xml:space="preserve"> </w:t>
      </w:r>
    </w:p>
    <w:p w:rsidR="002E5E8B" w:rsidRDefault="00510535">
      <w:pPr>
        <w:rPr>
          <w:rFonts w:ascii="Times New Roman" w:hAnsi="Times New Roman" w:cs="Times New Roman"/>
          <w:color w:val="000000"/>
          <w:sz w:val="20"/>
          <w:szCs w:val="20"/>
          <w:u w:color="000000"/>
        </w:rPr>
      </w:pPr>
      <w:r>
        <w:rPr>
          <w:rStyle w:val="FieldLabel"/>
        </w:rPr>
        <w:t>Detail:</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i/>
          <w:iCs/>
          <w:color w:val="000000"/>
          <w:sz w:val="20"/>
          <w:szCs w:val="20"/>
          <w:u w:color="000000"/>
        </w:rPr>
        <w:t>Created on</w:t>
      </w:r>
      <w:r>
        <w:rPr>
          <w:rFonts w:ascii="Times New Roman" w:hAnsi="Times New Roman" w:cs="Times New Roman"/>
          <w:color w:val="000000"/>
          <w:sz w:val="20"/>
          <w:szCs w:val="20"/>
          <w:u w:color="000000"/>
        </w:rPr>
        <w:t xml:space="preserve"> </w:t>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i/>
          <w:iCs/>
          <w:color w:val="000000"/>
          <w:sz w:val="20"/>
          <w:szCs w:val="20"/>
          <w:u w:color="000000"/>
          <w:lang w:val="en-AU"/>
        </w:rPr>
        <w:instrText>Element.DateCreatedShort</w:instrText>
      </w:r>
      <w:r>
        <w:rPr>
          <w:rFonts w:ascii="Times New Roman" w:hAnsi="Times New Roman" w:cs="Times New Roman"/>
          <w:color w:val="000000"/>
          <w:sz w:val="20"/>
          <w:szCs w:val="20"/>
          <w:u w:color="000000"/>
        </w:rPr>
        <w:fldChar w:fldCharType="separate"/>
      </w:r>
      <w:r>
        <w:rPr>
          <w:rFonts w:ascii="Times New Roman" w:hAnsi="Times New Roman" w:cs="Times New Roman"/>
          <w:i/>
          <w:iCs/>
          <w:color w:val="000000"/>
          <w:sz w:val="20"/>
          <w:szCs w:val="20"/>
          <w:u w:color="000000"/>
          <w:lang w:val="en-AU"/>
        </w:rPr>
        <w:t>8/20/2013</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  </w:t>
      </w:r>
      <w:proofErr w:type="gramStart"/>
      <w:r>
        <w:rPr>
          <w:rFonts w:ascii="Times New Roman" w:hAnsi="Times New Roman" w:cs="Times New Roman"/>
          <w:i/>
          <w:iCs/>
          <w:color w:val="000000"/>
          <w:sz w:val="20"/>
          <w:szCs w:val="20"/>
          <w:u w:color="000000"/>
        </w:rPr>
        <w:t xml:space="preserve">Last modified on </w:t>
      </w:r>
      <w:r>
        <w:rPr>
          <w:rFonts w:ascii="Times New Roman" w:hAnsi="Times New Roman" w:cs="Times New Roman"/>
          <w:i/>
          <w:iCs/>
          <w:color w:val="000000"/>
          <w:sz w:val="20"/>
          <w:szCs w:val="20"/>
          <w:u w:color="000000"/>
        </w:rPr>
        <w:fldChar w:fldCharType="begin" w:fldLock="1"/>
      </w:r>
      <w:r>
        <w:rPr>
          <w:rFonts w:ascii="Times New Roman" w:hAnsi="Times New Roman" w:cs="Times New Roman"/>
          <w:i/>
          <w:iCs/>
          <w:color w:val="000000"/>
          <w:sz w:val="20"/>
          <w:szCs w:val="20"/>
          <w:u w:color="000000"/>
        </w:rPr>
        <w:instrText xml:space="preserve">MERGEFIELD </w:instrText>
      </w:r>
      <w:r>
        <w:rPr>
          <w:rFonts w:ascii="Times New Roman" w:hAnsi="Times New Roman" w:cs="Times New Roman"/>
          <w:i/>
          <w:iCs/>
          <w:color w:val="000000"/>
          <w:sz w:val="20"/>
          <w:szCs w:val="20"/>
          <w:u w:color="000000"/>
          <w:lang w:val="en-AU"/>
        </w:rPr>
        <w:instrText>Element.DateModifiedShort</w:instrText>
      </w:r>
      <w:r>
        <w:rPr>
          <w:rFonts w:ascii="Times New Roman" w:hAnsi="Times New Roman" w:cs="Times New Roman"/>
          <w:i/>
          <w:iCs/>
          <w:color w:val="000000"/>
          <w:sz w:val="20"/>
          <w:szCs w:val="20"/>
          <w:u w:color="000000"/>
        </w:rPr>
        <w:fldChar w:fldCharType="separate"/>
      </w:r>
      <w:r>
        <w:rPr>
          <w:rFonts w:ascii="Times New Roman" w:hAnsi="Times New Roman" w:cs="Times New Roman"/>
          <w:i/>
          <w:iCs/>
          <w:color w:val="000000"/>
          <w:sz w:val="20"/>
          <w:szCs w:val="20"/>
          <w:u w:color="000000"/>
          <w:lang w:val="en-AU"/>
        </w:rPr>
        <w:t>8/20/2013</w:t>
      </w:r>
      <w:r>
        <w:rPr>
          <w:rFonts w:ascii="Times New Roman" w:hAnsi="Times New Roman" w:cs="Times New Roman"/>
          <w:i/>
          <w:iCs/>
          <w:color w:val="000000"/>
          <w:sz w:val="20"/>
          <w:szCs w:val="20"/>
          <w:u w:color="000000"/>
        </w:rPr>
        <w:fldChar w:fldCharType="end"/>
      </w:r>
      <w:r>
        <w:rPr>
          <w:rFonts w:ascii="Times New Roman" w:hAnsi="Times New Roman" w:cs="Times New Roman"/>
          <w:color w:val="000000"/>
          <w:sz w:val="20"/>
          <w:szCs w:val="20"/>
          <w:u w:color="000000"/>
        </w:rPr>
        <w:t>.</w:t>
      </w:r>
      <w:proofErr w:type="gramEnd"/>
    </w:p>
    <w:p w:rsidR="002E5E8B" w:rsidRDefault="00510535">
      <w:pPr>
        <w:rPr>
          <w:rFonts w:ascii="Times New Roman" w:hAnsi="Times New Roman" w:cs="Times New Roman"/>
          <w:color w:val="000000"/>
          <w:sz w:val="20"/>
          <w:szCs w:val="20"/>
          <w:u w:color="000000"/>
        </w:rPr>
      </w:pPr>
      <w:r>
        <w:rPr>
          <w:rStyle w:val="FieldLabel"/>
        </w:rPr>
        <w:t>GUID:</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Element.GUID</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{12FE9AC1-5569-4275-9ED4-5BEF26045380}</w:t>
      </w:r>
      <w:r>
        <w:rPr>
          <w:rFonts w:ascii="Times New Roman" w:hAnsi="Times New Roman" w:cs="Times New Roman"/>
          <w:color w:val="000000"/>
          <w:sz w:val="20"/>
          <w:szCs w:val="20"/>
          <w:u w:color="000000"/>
        </w:rPr>
        <w:fldChar w:fldCharType="end"/>
      </w: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Element.Notes</w:instrTex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Objectives:</w:t>
      </w: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 xml:space="preserve">Test functionality required for </w:t>
      </w:r>
      <w:r>
        <w:rPr>
          <w:rFonts w:ascii="Times New Roman" w:hAnsi="Times New Roman" w:cs="Times New Roman"/>
          <w:b/>
          <w:bCs/>
          <w:color w:val="004080"/>
          <w:sz w:val="20"/>
          <w:szCs w:val="20"/>
          <w:u w:color="000000"/>
        </w:rPr>
        <w:t>EAAPS-UC-07 Receive Action Plan,</w:t>
      </w:r>
      <w:proofErr w:type="gramStart"/>
      <w:r>
        <w:rPr>
          <w:rFonts w:ascii="Times New Roman" w:hAnsi="Times New Roman" w:cs="Times New Roman"/>
          <w:b/>
          <w:bCs/>
          <w:color w:val="004080"/>
          <w:sz w:val="20"/>
          <w:szCs w:val="20"/>
          <w:u w:color="000000"/>
        </w:rPr>
        <w:t xml:space="preserve">  </w:t>
      </w:r>
      <w:r>
        <w:rPr>
          <w:rFonts w:ascii="Times New Roman" w:hAnsi="Times New Roman" w:cs="Times New Roman"/>
          <w:color w:val="000000"/>
          <w:sz w:val="20"/>
          <w:szCs w:val="20"/>
          <w:u w:color="000000"/>
        </w:rPr>
        <w:t>namely</w:t>
      </w:r>
      <w:proofErr w:type="gramEnd"/>
      <w:r>
        <w:rPr>
          <w:rFonts w:ascii="Times New Roman" w:hAnsi="Times New Roman" w:cs="Times New Roman"/>
          <w:color w:val="000000"/>
          <w:sz w:val="20"/>
          <w:szCs w:val="20"/>
          <w:u w:color="000000"/>
        </w:rPr>
        <w:t xml:space="preserve"> that HL7 upload is received by OSCAR.</w:t>
      </w: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Environment:</w:t>
      </w:r>
    </w:p>
    <w:p w:rsidR="002E5E8B" w:rsidRDefault="00510535">
      <w:pPr>
        <w:numPr>
          <w:ilvl w:val="0"/>
          <w:numId w:val="15"/>
        </w:numPr>
        <w:spacing w:before="220"/>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Demographic record must exist on the system</w:t>
      </w:r>
    </w:p>
    <w:p w:rsidR="002E5E8B" w:rsidRDefault="00510535">
      <w:pPr>
        <w:numPr>
          <w:ilvl w:val="0"/>
          <w:numId w:val="15"/>
        </w:numPr>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Demographic record must be added to the study</w:t>
      </w:r>
    </w:p>
    <w:p w:rsidR="002E5E8B" w:rsidRDefault="00510535">
      <w:pPr>
        <w:numPr>
          <w:ilvl w:val="0"/>
          <w:numId w:val="15"/>
        </w:numPr>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Demographic record must contain the hash in the study data (be exported - see EAAPS-TC-03)</w:t>
      </w:r>
    </w:p>
    <w:p w:rsidR="002E5E8B" w:rsidRDefault="00510535">
      <w:pPr>
        <w:numPr>
          <w:ilvl w:val="0"/>
          <w:numId w:val="15"/>
        </w:numPr>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OSCAR should be configured with global encryption key pair (see user manual)</w:t>
      </w:r>
    </w:p>
    <w:p w:rsidR="002E5E8B" w:rsidRDefault="00510535">
      <w:pPr>
        <w:numPr>
          <w:ilvl w:val="0"/>
          <w:numId w:val="15"/>
        </w:numPr>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 xml:space="preserve">OSCAR should be configured with </w:t>
      </w:r>
      <w:proofErr w:type="spellStart"/>
      <w:r>
        <w:rPr>
          <w:rFonts w:ascii="Times New Roman" w:hAnsi="Times New Roman" w:cs="Times New Roman"/>
          <w:color w:val="000000"/>
          <w:sz w:val="20"/>
          <w:szCs w:val="20"/>
          <w:u w:color="000000"/>
        </w:rPr>
        <w:t>eaaps</w:t>
      </w:r>
      <w:proofErr w:type="spellEnd"/>
      <w:r>
        <w:rPr>
          <w:rFonts w:ascii="Times New Roman" w:hAnsi="Times New Roman" w:cs="Times New Roman"/>
          <w:color w:val="000000"/>
          <w:sz w:val="20"/>
          <w:szCs w:val="20"/>
          <w:u w:color="000000"/>
        </w:rPr>
        <w:t>-specific encryption key pair (see user manual)</w:t>
      </w: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Script:</w:t>
      </w:r>
    </w:p>
    <w:p w:rsidR="002E5E8B" w:rsidRDefault="00510535">
      <w:pPr>
        <w:numPr>
          <w:ilvl w:val="0"/>
          <w:numId w:val="16"/>
        </w:numPr>
        <w:spacing w:before="220"/>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 xml:space="preserve">Modify </w:t>
      </w:r>
      <w:proofErr w:type="spellStart"/>
      <w:r>
        <w:rPr>
          <w:rFonts w:ascii="Times New Roman" w:hAnsi="Times New Roman" w:cs="Times New Roman"/>
          <w:color w:val="000000"/>
          <w:sz w:val="20"/>
          <w:szCs w:val="20"/>
          <w:u w:color="000000"/>
        </w:rPr>
        <w:t>EaapsIntegrationTest</w:t>
      </w:r>
      <w:proofErr w:type="spellEnd"/>
      <w:r>
        <w:rPr>
          <w:rFonts w:ascii="Times New Roman" w:hAnsi="Times New Roman" w:cs="Times New Roman"/>
          <w:color w:val="000000"/>
          <w:sz w:val="20"/>
          <w:szCs w:val="20"/>
          <w:u w:color="000000"/>
        </w:rPr>
        <w:t xml:space="preserve"> to include the global OSCAR public and eAAPS-specific public keys</w:t>
      </w:r>
    </w:p>
    <w:p w:rsidR="002E5E8B" w:rsidRDefault="00510535">
      <w:pPr>
        <w:numPr>
          <w:ilvl w:val="0"/>
          <w:numId w:val="16"/>
        </w:numPr>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 xml:space="preserve">Modify the </w:t>
      </w:r>
      <w:proofErr w:type="spellStart"/>
      <w:r>
        <w:rPr>
          <w:rFonts w:ascii="Times New Roman" w:hAnsi="Times New Roman" w:cs="Times New Roman"/>
          <w:color w:val="000000"/>
          <w:sz w:val="20"/>
          <w:szCs w:val="20"/>
          <w:u w:color="000000"/>
        </w:rPr>
        <w:t>EaapsIntegrationTest#test</w:t>
      </w:r>
      <w:proofErr w:type="spellEnd"/>
      <w:r>
        <w:rPr>
          <w:rFonts w:ascii="Times New Roman" w:hAnsi="Times New Roman" w:cs="Times New Roman"/>
          <w:color w:val="000000"/>
          <w:sz w:val="20"/>
          <w:szCs w:val="20"/>
          <w:u w:color="000000"/>
        </w:rPr>
        <w:t>() to contain the URL of the OSCAR instance being tested</w:t>
      </w:r>
    </w:p>
    <w:p w:rsidR="002E5E8B" w:rsidRDefault="00510535">
      <w:pPr>
        <w:numPr>
          <w:ilvl w:val="0"/>
          <w:numId w:val="16"/>
        </w:numPr>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 xml:space="preserve">Invoke the integration test case defined in </w:t>
      </w:r>
      <w:proofErr w:type="spellStart"/>
      <w:r>
        <w:rPr>
          <w:rFonts w:ascii="Times New Roman" w:hAnsi="Times New Roman" w:cs="Times New Roman"/>
          <w:color w:val="000000"/>
          <w:sz w:val="20"/>
          <w:szCs w:val="20"/>
          <w:u w:color="000000"/>
        </w:rPr>
        <w:t>EaapsIntegrationTest#test</w:t>
      </w:r>
      <w:proofErr w:type="spellEnd"/>
      <w:r>
        <w:rPr>
          <w:rFonts w:ascii="Times New Roman" w:hAnsi="Times New Roman" w:cs="Times New Roman"/>
          <w:color w:val="000000"/>
          <w:sz w:val="20"/>
          <w:szCs w:val="20"/>
          <w:u w:color="000000"/>
        </w:rPr>
        <w:t>() class</w:t>
      </w: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Outcomes:</w:t>
      </w:r>
    </w:p>
    <w:p w:rsidR="002E5E8B" w:rsidRDefault="002E5E8B">
      <w:pPr>
        <w:rPr>
          <w:rFonts w:ascii="Times New Roman" w:hAnsi="Times New Roman" w:cs="Times New Roman"/>
          <w:color w:val="000000"/>
          <w:sz w:val="20"/>
          <w:szCs w:val="20"/>
          <w:u w:color="000000"/>
        </w:rPr>
      </w:pPr>
    </w:p>
    <w:p w:rsidR="002E5E8B" w:rsidRDefault="00510535">
      <w:pPr>
        <w:rPr>
          <w:rFonts w:hAnsi="Times New Roman"/>
          <w:color w:val="000000"/>
          <w:sz w:val="20"/>
          <w:szCs w:val="20"/>
          <w:u w:color="000000"/>
        </w:rPr>
      </w:pPr>
      <w:r>
        <w:rPr>
          <w:rFonts w:ascii="Times New Roman" w:hAnsi="Times New Roman" w:cs="Times New Roman"/>
          <w:color w:val="000000"/>
          <w:sz w:val="20"/>
          <w:szCs w:val="20"/>
          <w:u w:color="000000"/>
        </w:rPr>
        <w:t>Successful test case execution</w:t>
      </w:r>
    </w:p>
    <w:p w:rsidR="002E5E8B" w:rsidRDefault="002E5E8B">
      <w:pPr>
        <w:rPr>
          <w:rFonts w:ascii="Times New Roman" w:hAnsi="Times New Roman" w:cs="Times New Roman"/>
          <w:color w:val="000000"/>
          <w:sz w:val="20"/>
          <w:szCs w:val="20"/>
          <w:u w:color="000000"/>
        </w:rPr>
      </w:pPr>
    </w:p>
    <w:p w:rsidR="002E5E8B" w:rsidRDefault="002E5E8B">
      <w:pPr>
        <w:rPr>
          <w:rFonts w:ascii="Times New Roman" w:hAnsi="Times New Roman" w:cs="Times New Roman"/>
          <w:color w:val="000000"/>
          <w:sz w:val="20"/>
          <w:szCs w:val="20"/>
          <w:u w:color="000000"/>
        </w:rPr>
      </w:pP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 xml:space="preserve"> </w:t>
      </w:r>
      <w:bookmarkEnd w:id="13"/>
    </w:p>
    <w:p w:rsidR="002E5E8B" w:rsidRDefault="002E5E8B">
      <w:pPr>
        <w:rPr>
          <w:rFonts w:ascii="Times New Roman" w:hAnsi="Times New Roman" w:cs="Times New Roman"/>
          <w:color w:val="000000"/>
          <w:sz w:val="20"/>
          <w:szCs w:val="20"/>
          <w:u w:color="000000"/>
        </w:rPr>
      </w:pPr>
    </w:p>
    <w:bookmarkStart w:id="14" w:name="BKM_E64F491B_0961_4edc_92BD_0E8155A2424D"/>
    <w:p w:rsidR="002E5E8B" w:rsidRDefault="00510535">
      <w:pPr>
        <w:pStyle w:val="Heading3"/>
        <w:keepNext w:val="0"/>
        <w:jc w:val="left"/>
        <w:rPr>
          <w:rFonts w:ascii="Arial" w:eastAsiaTheme="minorEastAsia" w:cs="Arial"/>
          <w:b/>
          <w:bCs/>
          <w:color w:val="004080"/>
          <w:sz w:val="26"/>
          <w:szCs w:val="26"/>
        </w:rPr>
      </w:pPr>
      <w:r>
        <w:rPr>
          <w:rFonts w:ascii="Arial" w:eastAsiaTheme="minorEastAsia" w:cs="Arial"/>
          <w:color w:val="auto"/>
          <w:sz w:val="22"/>
          <w:szCs w:val="22"/>
        </w:rPr>
        <w:fldChar w:fldCharType="begin" w:fldLock="1"/>
      </w:r>
      <w:r>
        <w:rPr>
          <w:rFonts w:ascii="Arial" w:eastAsiaTheme="minorEastAsia" w:cs="Arial"/>
          <w:color w:val="auto"/>
          <w:sz w:val="22"/>
          <w:szCs w:val="22"/>
        </w:rPr>
        <w:instrText xml:space="preserve">MERGEFIELD </w:instrText>
      </w:r>
      <w:r>
        <w:rPr>
          <w:rFonts w:ascii="Arial" w:eastAsiaTheme="minorEastAsia" w:cs="Arial"/>
          <w:b/>
          <w:bCs/>
          <w:color w:val="004080"/>
          <w:sz w:val="26"/>
          <w:szCs w:val="26"/>
          <w:lang w:val="en-AU"/>
        </w:rPr>
        <w:instrText>Element.Name</w:instrText>
      </w:r>
      <w:r>
        <w:rPr>
          <w:rFonts w:ascii="Arial" w:eastAsiaTheme="minorEastAsia" w:cs="Arial"/>
          <w:color w:val="auto"/>
          <w:sz w:val="22"/>
          <w:szCs w:val="22"/>
        </w:rPr>
        <w:fldChar w:fldCharType="separate"/>
      </w:r>
      <w:r>
        <w:rPr>
          <w:rFonts w:ascii="Arial" w:eastAsiaTheme="minorEastAsia" w:cs="Arial"/>
          <w:b/>
          <w:bCs/>
          <w:color w:val="004080"/>
          <w:sz w:val="26"/>
          <w:szCs w:val="26"/>
          <w:lang w:val="en-AU"/>
        </w:rPr>
        <w:t>EAAPS-TC-09 Review Action Plan Test Case</w:t>
      </w:r>
      <w:r>
        <w:rPr>
          <w:rFonts w:ascii="Arial" w:eastAsiaTheme="minorEastAsia" w:cs="Arial"/>
          <w:color w:val="auto"/>
          <w:sz w:val="22"/>
          <w:szCs w:val="22"/>
        </w:rPr>
        <w:fldChar w:fldCharType="end"/>
      </w:r>
    </w:p>
    <w:p w:rsidR="002E5E8B" w:rsidRDefault="00510535">
      <w:pPr>
        <w:rPr>
          <w:rFonts w:ascii="Times New Roman" w:hAnsi="Times New Roman" w:cs="Times New Roman"/>
          <w:color w:val="000000"/>
          <w:sz w:val="20"/>
          <w:szCs w:val="20"/>
          <w:u w:color="000000"/>
        </w:rPr>
      </w:pPr>
      <w:r>
        <w:rPr>
          <w:rStyle w:val="FieldLabel"/>
        </w:rPr>
        <w:t>Type:</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b/>
          <w:bCs/>
          <w:color w:val="000000"/>
          <w:sz w:val="20"/>
          <w:szCs w:val="20"/>
          <w:u w:val="single" w:color="000000"/>
          <w:lang w:val="en-AU"/>
        </w:rPr>
        <w:instrText>Element.Type</w:instrText>
      </w:r>
      <w:r>
        <w:rPr>
          <w:rFonts w:ascii="Times New Roman" w:hAnsi="Times New Roman" w:cs="Times New Roman"/>
          <w:color w:val="000000"/>
          <w:sz w:val="20"/>
          <w:szCs w:val="20"/>
          <w:u w:color="000000"/>
        </w:rPr>
        <w:fldChar w:fldCharType="separate"/>
      </w:r>
      <w:r>
        <w:rPr>
          <w:rFonts w:ascii="Times New Roman" w:hAnsi="Times New Roman" w:cs="Times New Roman"/>
          <w:b/>
          <w:bCs/>
          <w:color w:val="000000"/>
          <w:sz w:val="20"/>
          <w:szCs w:val="20"/>
          <w:u w:val="single" w:color="000000"/>
          <w:lang w:val="en-AU"/>
        </w:rPr>
        <w:t>Requirement</w:t>
      </w:r>
      <w:r>
        <w:rPr>
          <w:rFonts w:ascii="Times New Roman" w:hAnsi="Times New Roman" w:cs="Times New Roman"/>
          <w:color w:val="000000"/>
          <w:sz w:val="20"/>
          <w:szCs w:val="20"/>
          <w:u w:color="000000"/>
        </w:rPr>
        <w:fldChar w:fldCharType="end"/>
      </w:r>
      <w:r>
        <w:rPr>
          <w:rStyle w:val="Objecttype"/>
          <w:color w:val="000000"/>
          <w:u w:val="none" w:color="000000"/>
        </w:rPr>
        <w:t xml:space="preserve">    </w:t>
      </w:r>
      <w:r>
        <w:rPr>
          <w:rStyle w:val="Objecttype"/>
          <w:color w:val="000000"/>
          <w:u w:val="none" w:color="000000"/>
        </w:rPr>
        <w:fldChar w:fldCharType="begin" w:fldLock="1"/>
      </w:r>
      <w:r>
        <w:rPr>
          <w:rStyle w:val="Objecttype"/>
          <w:color w:val="000000"/>
          <w:u w:val="none" w:color="000000"/>
        </w:rPr>
        <w:instrText xml:space="preserve">MERGEFIELD </w:instrText>
      </w:r>
      <w:r>
        <w:rPr>
          <w:rStyle w:val="Objecttype"/>
          <w:color w:val="000000"/>
          <w:u w:color="000000"/>
          <w:lang w:val="en-AU"/>
        </w:rPr>
        <w:instrText>Element.BaseClasses</w:instrText>
      </w:r>
      <w:r>
        <w:rPr>
          <w:rStyle w:val="Objecttype"/>
          <w:color w:val="000000"/>
          <w:u w:val="none" w:color="000000"/>
        </w:rPr>
        <w:fldChar w:fldCharType="end"/>
      </w:r>
    </w:p>
    <w:p w:rsidR="002E5E8B" w:rsidRDefault="00510535">
      <w:pPr>
        <w:rPr>
          <w:rFonts w:ascii="Times New Roman" w:hAnsi="Times New Roman" w:cs="Times New Roman"/>
          <w:color w:val="000000"/>
          <w:sz w:val="20"/>
          <w:szCs w:val="20"/>
          <w:u w:color="000000"/>
        </w:rPr>
      </w:pPr>
      <w:r>
        <w:rPr>
          <w:rStyle w:val="FieldLabel"/>
        </w:rPr>
        <w:t>Status:</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Element.Status</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Proposed</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  </w:t>
      </w:r>
      <w:proofErr w:type="gramStart"/>
      <w:r>
        <w:rPr>
          <w:rFonts w:ascii="Times New Roman" w:hAnsi="Times New Roman" w:cs="Times New Roman"/>
          <w:color w:val="000000"/>
          <w:sz w:val="20"/>
          <w:szCs w:val="20"/>
          <w:u w:color="000000"/>
        </w:rPr>
        <w:t xml:space="preserve">Version </w:t>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Element.Version</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1.0</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w:t>
      </w:r>
      <w:proofErr w:type="gramEnd"/>
      <w:r>
        <w:rPr>
          <w:rFonts w:ascii="Times New Roman" w:hAnsi="Times New Roman" w:cs="Times New Roman"/>
          <w:color w:val="000000"/>
          <w:sz w:val="20"/>
          <w:szCs w:val="20"/>
          <w:u w:color="000000"/>
        </w:rPr>
        <w:t xml:space="preserve">  </w:t>
      </w:r>
      <w:proofErr w:type="gramStart"/>
      <w:r>
        <w:rPr>
          <w:rFonts w:ascii="Times New Roman" w:hAnsi="Times New Roman" w:cs="Times New Roman"/>
          <w:color w:val="000000"/>
          <w:sz w:val="20"/>
          <w:szCs w:val="20"/>
          <w:u w:color="000000"/>
        </w:rPr>
        <w:t xml:space="preserve">Phase </w:t>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Element.Phase</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1.0</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w:t>
      </w:r>
      <w:proofErr w:type="gramEnd"/>
    </w:p>
    <w:p w:rsidR="002E5E8B" w:rsidRDefault="00510535">
      <w:pPr>
        <w:rPr>
          <w:rFonts w:hAnsi="Times New Roman"/>
          <w:color w:val="000000"/>
          <w:sz w:val="20"/>
          <w:szCs w:val="20"/>
          <w:u w:color="000000"/>
        </w:rPr>
      </w:pPr>
      <w:r>
        <w:rPr>
          <w:rStyle w:val="FieldLabel"/>
        </w:rPr>
        <w:t>Package:</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Element.ParentPackage</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5. Testing</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000000"/>
          <w:sz w:val="20"/>
          <w:szCs w:val="20"/>
          <w:u w:color="000000"/>
        </w:rPr>
        <w:t xml:space="preserve"> </w:t>
      </w:r>
    </w:p>
    <w:p w:rsidR="002E5E8B" w:rsidRDefault="00510535">
      <w:pPr>
        <w:rPr>
          <w:rFonts w:ascii="Times New Roman" w:hAnsi="Times New Roman" w:cs="Times New Roman"/>
          <w:color w:val="000000"/>
          <w:sz w:val="20"/>
          <w:szCs w:val="20"/>
          <w:u w:color="000000"/>
        </w:rPr>
      </w:pPr>
      <w:r>
        <w:rPr>
          <w:rStyle w:val="FieldLabel"/>
        </w:rPr>
        <w:t>Detail:</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i/>
          <w:iCs/>
          <w:color w:val="000000"/>
          <w:sz w:val="20"/>
          <w:szCs w:val="20"/>
          <w:u w:color="000000"/>
        </w:rPr>
        <w:t>Created on</w:t>
      </w:r>
      <w:r>
        <w:rPr>
          <w:rFonts w:ascii="Times New Roman" w:hAnsi="Times New Roman" w:cs="Times New Roman"/>
          <w:color w:val="000000"/>
          <w:sz w:val="20"/>
          <w:szCs w:val="20"/>
          <w:u w:color="000000"/>
        </w:rPr>
        <w:t xml:space="preserve"> </w:t>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i/>
          <w:iCs/>
          <w:color w:val="000000"/>
          <w:sz w:val="20"/>
          <w:szCs w:val="20"/>
          <w:u w:color="000000"/>
          <w:lang w:val="en-AU"/>
        </w:rPr>
        <w:instrText>Element.DateCreatedShort</w:instrText>
      </w:r>
      <w:r>
        <w:rPr>
          <w:rFonts w:ascii="Times New Roman" w:hAnsi="Times New Roman" w:cs="Times New Roman"/>
          <w:color w:val="000000"/>
          <w:sz w:val="20"/>
          <w:szCs w:val="20"/>
          <w:u w:color="000000"/>
        </w:rPr>
        <w:fldChar w:fldCharType="separate"/>
      </w:r>
      <w:r>
        <w:rPr>
          <w:rFonts w:ascii="Times New Roman" w:hAnsi="Times New Roman" w:cs="Times New Roman"/>
          <w:i/>
          <w:iCs/>
          <w:color w:val="000000"/>
          <w:sz w:val="20"/>
          <w:szCs w:val="20"/>
          <w:u w:color="000000"/>
          <w:lang w:val="en-AU"/>
        </w:rPr>
        <w:t>8/20/2013</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  </w:t>
      </w:r>
      <w:proofErr w:type="gramStart"/>
      <w:r>
        <w:rPr>
          <w:rFonts w:ascii="Times New Roman" w:hAnsi="Times New Roman" w:cs="Times New Roman"/>
          <w:i/>
          <w:iCs/>
          <w:color w:val="000000"/>
          <w:sz w:val="20"/>
          <w:szCs w:val="20"/>
          <w:u w:color="000000"/>
        </w:rPr>
        <w:t xml:space="preserve">Last modified on </w:t>
      </w:r>
      <w:r>
        <w:rPr>
          <w:rFonts w:ascii="Times New Roman" w:hAnsi="Times New Roman" w:cs="Times New Roman"/>
          <w:i/>
          <w:iCs/>
          <w:color w:val="000000"/>
          <w:sz w:val="20"/>
          <w:szCs w:val="20"/>
          <w:u w:color="000000"/>
        </w:rPr>
        <w:fldChar w:fldCharType="begin" w:fldLock="1"/>
      </w:r>
      <w:r>
        <w:rPr>
          <w:rFonts w:ascii="Times New Roman" w:hAnsi="Times New Roman" w:cs="Times New Roman"/>
          <w:i/>
          <w:iCs/>
          <w:color w:val="000000"/>
          <w:sz w:val="20"/>
          <w:szCs w:val="20"/>
          <w:u w:color="000000"/>
        </w:rPr>
        <w:instrText xml:space="preserve">MERGEFIELD </w:instrText>
      </w:r>
      <w:r>
        <w:rPr>
          <w:rFonts w:ascii="Times New Roman" w:hAnsi="Times New Roman" w:cs="Times New Roman"/>
          <w:i/>
          <w:iCs/>
          <w:color w:val="000000"/>
          <w:sz w:val="20"/>
          <w:szCs w:val="20"/>
          <w:u w:color="000000"/>
          <w:lang w:val="en-AU"/>
        </w:rPr>
        <w:instrText>Element.DateModifiedShort</w:instrText>
      </w:r>
      <w:r>
        <w:rPr>
          <w:rFonts w:ascii="Times New Roman" w:hAnsi="Times New Roman" w:cs="Times New Roman"/>
          <w:i/>
          <w:iCs/>
          <w:color w:val="000000"/>
          <w:sz w:val="20"/>
          <w:szCs w:val="20"/>
          <w:u w:color="000000"/>
        </w:rPr>
        <w:fldChar w:fldCharType="separate"/>
      </w:r>
      <w:r>
        <w:rPr>
          <w:rFonts w:ascii="Times New Roman" w:hAnsi="Times New Roman" w:cs="Times New Roman"/>
          <w:i/>
          <w:iCs/>
          <w:color w:val="000000"/>
          <w:sz w:val="20"/>
          <w:szCs w:val="20"/>
          <w:u w:color="000000"/>
          <w:lang w:val="en-AU"/>
        </w:rPr>
        <w:t>8/20/2013</w:t>
      </w:r>
      <w:r>
        <w:rPr>
          <w:rFonts w:ascii="Times New Roman" w:hAnsi="Times New Roman" w:cs="Times New Roman"/>
          <w:i/>
          <w:iCs/>
          <w:color w:val="000000"/>
          <w:sz w:val="20"/>
          <w:szCs w:val="20"/>
          <w:u w:color="000000"/>
        </w:rPr>
        <w:fldChar w:fldCharType="end"/>
      </w:r>
      <w:r>
        <w:rPr>
          <w:rFonts w:ascii="Times New Roman" w:hAnsi="Times New Roman" w:cs="Times New Roman"/>
          <w:color w:val="000000"/>
          <w:sz w:val="20"/>
          <w:szCs w:val="20"/>
          <w:u w:color="000000"/>
        </w:rPr>
        <w:t>.</w:t>
      </w:r>
      <w:proofErr w:type="gramEnd"/>
    </w:p>
    <w:p w:rsidR="002E5E8B" w:rsidRDefault="00510535">
      <w:pPr>
        <w:rPr>
          <w:rFonts w:ascii="Times New Roman" w:hAnsi="Times New Roman" w:cs="Times New Roman"/>
          <w:color w:val="000000"/>
          <w:sz w:val="20"/>
          <w:szCs w:val="20"/>
          <w:u w:color="000000"/>
        </w:rPr>
      </w:pPr>
      <w:r>
        <w:rPr>
          <w:rStyle w:val="FieldLabel"/>
        </w:rPr>
        <w:t>GUID:</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Element.GUID</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{E64F491B-0961-4edc-92BD-0E8155A2424D}</w:t>
      </w:r>
      <w:r>
        <w:rPr>
          <w:rFonts w:ascii="Times New Roman" w:hAnsi="Times New Roman" w:cs="Times New Roman"/>
          <w:color w:val="000000"/>
          <w:sz w:val="20"/>
          <w:szCs w:val="20"/>
          <w:u w:color="000000"/>
        </w:rPr>
        <w:fldChar w:fldCharType="end"/>
      </w:r>
    </w:p>
    <w:p w:rsidR="002E5E8B" w:rsidRDefault="002E5E8B">
      <w:pPr>
        <w:rPr>
          <w:rFonts w:ascii="Times New Roman" w:hAnsi="Times New Roman" w:cs="Times New Roman"/>
          <w:color w:val="000000"/>
          <w:sz w:val="20"/>
          <w:szCs w:val="20"/>
          <w:u w:color="000000"/>
        </w:rPr>
      </w:pPr>
    </w:p>
    <w:p w:rsidR="002E5E8B" w:rsidRDefault="00510535">
      <w:pPr>
        <w:rPr>
          <w:rFonts w:hAnsi="Times New Roman"/>
          <w:color w:val="000000"/>
          <w:sz w:val="20"/>
          <w:szCs w:val="20"/>
          <w:u w:color="000000"/>
        </w:rPr>
      </w:pP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Element.Notes</w:instrTex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External to OSCAR - Not tested. </w:t>
      </w:r>
      <w:proofErr w:type="spellStart"/>
      <w:r>
        <w:rPr>
          <w:rFonts w:ascii="Times New Roman" w:hAnsi="Times New Roman" w:cs="Times New Roman"/>
          <w:color w:val="000000"/>
          <w:sz w:val="20"/>
          <w:szCs w:val="20"/>
          <w:u w:color="000000"/>
        </w:rPr>
        <w:t>Functionaity</w:t>
      </w:r>
      <w:proofErr w:type="spellEnd"/>
      <w:r>
        <w:rPr>
          <w:rFonts w:ascii="Times New Roman" w:hAnsi="Times New Roman" w:cs="Times New Roman"/>
          <w:color w:val="000000"/>
          <w:sz w:val="20"/>
          <w:szCs w:val="20"/>
          <w:u w:color="000000"/>
        </w:rPr>
        <w:t xml:space="preserve"> is partially tested in TC-10</w:t>
      </w:r>
    </w:p>
    <w:p w:rsidR="002E5E8B" w:rsidRDefault="002E5E8B">
      <w:pPr>
        <w:rPr>
          <w:rFonts w:ascii="Times New Roman" w:hAnsi="Times New Roman" w:cs="Times New Roman"/>
          <w:color w:val="000000"/>
          <w:sz w:val="20"/>
          <w:szCs w:val="20"/>
          <w:u w:color="000000"/>
        </w:rPr>
      </w:pPr>
    </w:p>
    <w:p w:rsidR="002E5E8B" w:rsidRDefault="002E5E8B">
      <w:pPr>
        <w:rPr>
          <w:rFonts w:ascii="Times New Roman" w:hAnsi="Times New Roman" w:cs="Times New Roman"/>
          <w:color w:val="000000"/>
          <w:sz w:val="20"/>
          <w:szCs w:val="20"/>
          <w:u w:color="000000"/>
        </w:rPr>
      </w:pP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 xml:space="preserve"> </w:t>
      </w:r>
      <w:bookmarkEnd w:id="14"/>
    </w:p>
    <w:p w:rsidR="002E5E8B" w:rsidRDefault="002E5E8B">
      <w:pPr>
        <w:rPr>
          <w:rFonts w:ascii="Times New Roman" w:hAnsi="Times New Roman" w:cs="Times New Roman"/>
          <w:color w:val="000000"/>
          <w:sz w:val="20"/>
          <w:szCs w:val="20"/>
          <w:u w:color="000000"/>
        </w:rPr>
      </w:pPr>
    </w:p>
    <w:bookmarkStart w:id="15" w:name="BKM_F8180849_D826_48d9_A479_38DE0D56C15D"/>
    <w:p w:rsidR="002E5E8B" w:rsidRDefault="00510535">
      <w:pPr>
        <w:pStyle w:val="Heading3"/>
        <w:keepNext w:val="0"/>
        <w:jc w:val="left"/>
        <w:rPr>
          <w:rFonts w:ascii="Arial" w:eastAsiaTheme="minorEastAsia" w:cs="Arial"/>
          <w:b/>
          <w:bCs/>
          <w:color w:val="004080"/>
          <w:sz w:val="26"/>
          <w:szCs w:val="26"/>
        </w:rPr>
      </w:pPr>
      <w:r>
        <w:rPr>
          <w:rFonts w:ascii="Arial" w:eastAsiaTheme="minorEastAsia" w:cs="Arial"/>
          <w:color w:val="auto"/>
          <w:sz w:val="22"/>
          <w:szCs w:val="22"/>
        </w:rPr>
        <w:fldChar w:fldCharType="begin" w:fldLock="1"/>
      </w:r>
      <w:r>
        <w:rPr>
          <w:rFonts w:ascii="Arial" w:eastAsiaTheme="minorEastAsia" w:cs="Arial"/>
          <w:color w:val="auto"/>
          <w:sz w:val="22"/>
          <w:szCs w:val="22"/>
        </w:rPr>
        <w:instrText xml:space="preserve">MERGEFIELD </w:instrText>
      </w:r>
      <w:r>
        <w:rPr>
          <w:rFonts w:ascii="Arial" w:eastAsiaTheme="minorEastAsia" w:cs="Arial"/>
          <w:b/>
          <w:bCs/>
          <w:color w:val="004080"/>
          <w:sz w:val="26"/>
          <w:szCs w:val="26"/>
          <w:lang w:val="en-AU"/>
        </w:rPr>
        <w:instrText>Element.Name</w:instrText>
      </w:r>
      <w:r>
        <w:rPr>
          <w:rFonts w:ascii="Arial" w:eastAsiaTheme="minorEastAsia" w:cs="Arial"/>
          <w:color w:val="auto"/>
          <w:sz w:val="22"/>
          <w:szCs w:val="22"/>
        </w:rPr>
        <w:fldChar w:fldCharType="separate"/>
      </w:r>
      <w:r>
        <w:rPr>
          <w:rFonts w:ascii="Arial" w:eastAsiaTheme="minorEastAsia" w:cs="Arial"/>
          <w:b/>
          <w:bCs/>
          <w:color w:val="004080"/>
          <w:sz w:val="26"/>
          <w:szCs w:val="26"/>
          <w:lang w:val="en-AU"/>
        </w:rPr>
        <w:t>EAAPS-TC-10 Notify Provider</w:t>
      </w:r>
      <w:r>
        <w:rPr>
          <w:rFonts w:ascii="Arial" w:eastAsiaTheme="minorEastAsia" w:cs="Arial"/>
          <w:color w:val="auto"/>
          <w:sz w:val="22"/>
          <w:szCs w:val="22"/>
        </w:rPr>
        <w:fldChar w:fldCharType="end"/>
      </w:r>
    </w:p>
    <w:p w:rsidR="002E5E8B" w:rsidRDefault="00510535">
      <w:pPr>
        <w:rPr>
          <w:rFonts w:ascii="Times New Roman" w:hAnsi="Times New Roman" w:cs="Times New Roman"/>
          <w:color w:val="000000"/>
          <w:sz w:val="20"/>
          <w:szCs w:val="20"/>
          <w:u w:color="000000"/>
        </w:rPr>
      </w:pPr>
      <w:r>
        <w:rPr>
          <w:rStyle w:val="FieldLabel"/>
        </w:rPr>
        <w:t>Type:</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b/>
          <w:bCs/>
          <w:color w:val="000000"/>
          <w:sz w:val="20"/>
          <w:szCs w:val="20"/>
          <w:u w:val="single" w:color="000000"/>
          <w:lang w:val="en-AU"/>
        </w:rPr>
        <w:instrText>Element.Type</w:instrText>
      </w:r>
      <w:r>
        <w:rPr>
          <w:rFonts w:ascii="Times New Roman" w:hAnsi="Times New Roman" w:cs="Times New Roman"/>
          <w:color w:val="000000"/>
          <w:sz w:val="20"/>
          <w:szCs w:val="20"/>
          <w:u w:color="000000"/>
        </w:rPr>
        <w:fldChar w:fldCharType="separate"/>
      </w:r>
      <w:r>
        <w:rPr>
          <w:rFonts w:ascii="Times New Roman" w:hAnsi="Times New Roman" w:cs="Times New Roman"/>
          <w:b/>
          <w:bCs/>
          <w:color w:val="000000"/>
          <w:sz w:val="20"/>
          <w:szCs w:val="20"/>
          <w:u w:val="single" w:color="000000"/>
          <w:lang w:val="en-AU"/>
        </w:rPr>
        <w:t>Requirement</w:t>
      </w:r>
      <w:r>
        <w:rPr>
          <w:rFonts w:ascii="Times New Roman" w:hAnsi="Times New Roman" w:cs="Times New Roman"/>
          <w:color w:val="000000"/>
          <w:sz w:val="20"/>
          <w:szCs w:val="20"/>
          <w:u w:color="000000"/>
        </w:rPr>
        <w:fldChar w:fldCharType="end"/>
      </w:r>
      <w:r>
        <w:rPr>
          <w:rStyle w:val="Objecttype"/>
          <w:color w:val="000000"/>
          <w:u w:val="none" w:color="000000"/>
        </w:rPr>
        <w:t xml:space="preserve">    </w:t>
      </w:r>
      <w:r>
        <w:rPr>
          <w:rStyle w:val="Objecttype"/>
          <w:color w:val="000000"/>
          <w:u w:val="none" w:color="000000"/>
        </w:rPr>
        <w:fldChar w:fldCharType="begin" w:fldLock="1"/>
      </w:r>
      <w:r>
        <w:rPr>
          <w:rStyle w:val="Objecttype"/>
          <w:color w:val="000000"/>
          <w:u w:val="none" w:color="000000"/>
        </w:rPr>
        <w:instrText xml:space="preserve">MERGEFIELD </w:instrText>
      </w:r>
      <w:r>
        <w:rPr>
          <w:rStyle w:val="Objecttype"/>
          <w:color w:val="000000"/>
          <w:u w:color="000000"/>
          <w:lang w:val="en-AU"/>
        </w:rPr>
        <w:instrText>Element.BaseClasses</w:instrText>
      </w:r>
      <w:r>
        <w:rPr>
          <w:rStyle w:val="Objecttype"/>
          <w:color w:val="000000"/>
          <w:u w:val="none" w:color="000000"/>
        </w:rPr>
        <w:fldChar w:fldCharType="end"/>
      </w:r>
    </w:p>
    <w:p w:rsidR="002E5E8B" w:rsidRDefault="00510535">
      <w:pPr>
        <w:rPr>
          <w:rFonts w:ascii="Times New Roman" w:hAnsi="Times New Roman" w:cs="Times New Roman"/>
          <w:color w:val="000000"/>
          <w:sz w:val="20"/>
          <w:szCs w:val="20"/>
          <w:u w:color="000000"/>
        </w:rPr>
      </w:pPr>
      <w:r>
        <w:rPr>
          <w:rStyle w:val="FieldLabel"/>
        </w:rPr>
        <w:t>Status:</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Element.Status</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Proposed</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  </w:t>
      </w:r>
      <w:proofErr w:type="gramStart"/>
      <w:r>
        <w:rPr>
          <w:rFonts w:ascii="Times New Roman" w:hAnsi="Times New Roman" w:cs="Times New Roman"/>
          <w:color w:val="000000"/>
          <w:sz w:val="20"/>
          <w:szCs w:val="20"/>
          <w:u w:color="000000"/>
        </w:rPr>
        <w:t xml:space="preserve">Version </w:t>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Element.Version</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1.0</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w:t>
      </w:r>
      <w:proofErr w:type="gramEnd"/>
      <w:r>
        <w:rPr>
          <w:rFonts w:ascii="Times New Roman" w:hAnsi="Times New Roman" w:cs="Times New Roman"/>
          <w:color w:val="000000"/>
          <w:sz w:val="20"/>
          <w:szCs w:val="20"/>
          <w:u w:color="000000"/>
        </w:rPr>
        <w:t xml:space="preserve">  </w:t>
      </w:r>
      <w:proofErr w:type="gramStart"/>
      <w:r>
        <w:rPr>
          <w:rFonts w:ascii="Times New Roman" w:hAnsi="Times New Roman" w:cs="Times New Roman"/>
          <w:color w:val="000000"/>
          <w:sz w:val="20"/>
          <w:szCs w:val="20"/>
          <w:u w:color="000000"/>
        </w:rPr>
        <w:t xml:space="preserve">Phase </w:t>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Element.Phase</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1.0</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w:t>
      </w:r>
      <w:proofErr w:type="gramEnd"/>
    </w:p>
    <w:p w:rsidR="002E5E8B" w:rsidRDefault="00510535">
      <w:pPr>
        <w:rPr>
          <w:rFonts w:hAnsi="Times New Roman"/>
          <w:color w:val="000000"/>
          <w:sz w:val="20"/>
          <w:szCs w:val="20"/>
          <w:u w:color="000000"/>
        </w:rPr>
      </w:pPr>
      <w:r>
        <w:rPr>
          <w:rStyle w:val="FieldLabel"/>
        </w:rPr>
        <w:t>Package:</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Element.ParentPackage</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5. Testing</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000000"/>
          <w:sz w:val="20"/>
          <w:szCs w:val="20"/>
          <w:u w:color="000000"/>
        </w:rPr>
        <w:t xml:space="preserve"> </w:t>
      </w:r>
    </w:p>
    <w:p w:rsidR="002E5E8B" w:rsidRDefault="00510535">
      <w:pPr>
        <w:rPr>
          <w:rFonts w:ascii="Times New Roman" w:hAnsi="Times New Roman" w:cs="Times New Roman"/>
          <w:color w:val="000000"/>
          <w:sz w:val="20"/>
          <w:szCs w:val="20"/>
          <w:u w:color="000000"/>
        </w:rPr>
      </w:pPr>
      <w:r>
        <w:rPr>
          <w:rStyle w:val="FieldLabel"/>
        </w:rPr>
        <w:t>Detail:</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i/>
          <w:iCs/>
          <w:color w:val="000000"/>
          <w:sz w:val="20"/>
          <w:szCs w:val="20"/>
          <w:u w:color="000000"/>
        </w:rPr>
        <w:t>Created on</w:t>
      </w:r>
      <w:r>
        <w:rPr>
          <w:rFonts w:ascii="Times New Roman" w:hAnsi="Times New Roman" w:cs="Times New Roman"/>
          <w:color w:val="000000"/>
          <w:sz w:val="20"/>
          <w:szCs w:val="20"/>
          <w:u w:color="000000"/>
        </w:rPr>
        <w:t xml:space="preserve"> </w:t>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i/>
          <w:iCs/>
          <w:color w:val="000000"/>
          <w:sz w:val="20"/>
          <w:szCs w:val="20"/>
          <w:u w:color="000000"/>
          <w:lang w:val="en-AU"/>
        </w:rPr>
        <w:instrText>Element.DateCreatedShort</w:instrText>
      </w:r>
      <w:r>
        <w:rPr>
          <w:rFonts w:ascii="Times New Roman" w:hAnsi="Times New Roman" w:cs="Times New Roman"/>
          <w:color w:val="000000"/>
          <w:sz w:val="20"/>
          <w:szCs w:val="20"/>
          <w:u w:color="000000"/>
        </w:rPr>
        <w:fldChar w:fldCharType="separate"/>
      </w:r>
      <w:r>
        <w:rPr>
          <w:rFonts w:ascii="Times New Roman" w:hAnsi="Times New Roman" w:cs="Times New Roman"/>
          <w:i/>
          <w:iCs/>
          <w:color w:val="000000"/>
          <w:sz w:val="20"/>
          <w:szCs w:val="20"/>
          <w:u w:color="000000"/>
          <w:lang w:val="en-AU"/>
        </w:rPr>
        <w:t>8/20/2013</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  </w:t>
      </w:r>
      <w:proofErr w:type="gramStart"/>
      <w:r>
        <w:rPr>
          <w:rFonts w:ascii="Times New Roman" w:hAnsi="Times New Roman" w:cs="Times New Roman"/>
          <w:i/>
          <w:iCs/>
          <w:color w:val="000000"/>
          <w:sz w:val="20"/>
          <w:szCs w:val="20"/>
          <w:u w:color="000000"/>
        </w:rPr>
        <w:t xml:space="preserve">Last modified on </w:t>
      </w:r>
      <w:r>
        <w:rPr>
          <w:rFonts w:ascii="Times New Roman" w:hAnsi="Times New Roman" w:cs="Times New Roman"/>
          <w:i/>
          <w:iCs/>
          <w:color w:val="000000"/>
          <w:sz w:val="20"/>
          <w:szCs w:val="20"/>
          <w:u w:color="000000"/>
        </w:rPr>
        <w:fldChar w:fldCharType="begin" w:fldLock="1"/>
      </w:r>
      <w:r>
        <w:rPr>
          <w:rFonts w:ascii="Times New Roman" w:hAnsi="Times New Roman" w:cs="Times New Roman"/>
          <w:i/>
          <w:iCs/>
          <w:color w:val="000000"/>
          <w:sz w:val="20"/>
          <w:szCs w:val="20"/>
          <w:u w:color="000000"/>
        </w:rPr>
        <w:instrText xml:space="preserve">MERGEFIELD </w:instrText>
      </w:r>
      <w:r>
        <w:rPr>
          <w:rFonts w:ascii="Times New Roman" w:hAnsi="Times New Roman" w:cs="Times New Roman"/>
          <w:i/>
          <w:iCs/>
          <w:color w:val="000000"/>
          <w:sz w:val="20"/>
          <w:szCs w:val="20"/>
          <w:u w:color="000000"/>
          <w:lang w:val="en-AU"/>
        </w:rPr>
        <w:instrText>Element.DateModifiedShort</w:instrText>
      </w:r>
      <w:r>
        <w:rPr>
          <w:rFonts w:ascii="Times New Roman" w:hAnsi="Times New Roman" w:cs="Times New Roman"/>
          <w:i/>
          <w:iCs/>
          <w:color w:val="000000"/>
          <w:sz w:val="20"/>
          <w:szCs w:val="20"/>
          <w:u w:color="000000"/>
        </w:rPr>
        <w:fldChar w:fldCharType="separate"/>
      </w:r>
      <w:r>
        <w:rPr>
          <w:rFonts w:ascii="Times New Roman" w:hAnsi="Times New Roman" w:cs="Times New Roman"/>
          <w:i/>
          <w:iCs/>
          <w:color w:val="000000"/>
          <w:sz w:val="20"/>
          <w:szCs w:val="20"/>
          <w:u w:color="000000"/>
          <w:lang w:val="en-AU"/>
        </w:rPr>
        <w:t>9/3/2013</w:t>
      </w:r>
      <w:r>
        <w:rPr>
          <w:rFonts w:ascii="Times New Roman" w:hAnsi="Times New Roman" w:cs="Times New Roman"/>
          <w:i/>
          <w:iCs/>
          <w:color w:val="000000"/>
          <w:sz w:val="20"/>
          <w:szCs w:val="20"/>
          <w:u w:color="000000"/>
        </w:rPr>
        <w:fldChar w:fldCharType="end"/>
      </w:r>
      <w:r>
        <w:rPr>
          <w:rFonts w:ascii="Times New Roman" w:hAnsi="Times New Roman" w:cs="Times New Roman"/>
          <w:color w:val="000000"/>
          <w:sz w:val="20"/>
          <w:szCs w:val="20"/>
          <w:u w:color="000000"/>
        </w:rPr>
        <w:t>.</w:t>
      </w:r>
      <w:proofErr w:type="gramEnd"/>
    </w:p>
    <w:p w:rsidR="002E5E8B" w:rsidRDefault="00510535">
      <w:pPr>
        <w:rPr>
          <w:rFonts w:ascii="Times New Roman" w:hAnsi="Times New Roman" w:cs="Times New Roman"/>
          <w:color w:val="000000"/>
          <w:sz w:val="20"/>
          <w:szCs w:val="20"/>
          <w:u w:color="000000"/>
        </w:rPr>
      </w:pPr>
      <w:r>
        <w:rPr>
          <w:rStyle w:val="FieldLabel"/>
        </w:rPr>
        <w:t>GUID:</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Element.GUID</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{F8180849-D826-48d9-A479-38DE0D56C15D}</w:t>
      </w:r>
      <w:r>
        <w:rPr>
          <w:rFonts w:ascii="Times New Roman" w:hAnsi="Times New Roman" w:cs="Times New Roman"/>
          <w:color w:val="000000"/>
          <w:sz w:val="20"/>
          <w:szCs w:val="20"/>
          <w:u w:color="000000"/>
        </w:rPr>
        <w:fldChar w:fldCharType="end"/>
      </w: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Element.Notes</w:instrText>
      </w:r>
      <w:r>
        <w:rPr>
          <w:rFonts w:ascii="Times New Roman" w:hAnsi="Times New Roman" w:cs="Times New Roman"/>
          <w:color w:val="000000"/>
          <w:sz w:val="20"/>
          <w:szCs w:val="20"/>
          <w:u w:color="000000"/>
        </w:rPr>
        <w:fldChar w:fldCharType="end"/>
      </w: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Objectives:</w:t>
      </w: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proofErr w:type="gramStart"/>
      <w:r>
        <w:rPr>
          <w:rFonts w:ascii="Times New Roman" w:hAnsi="Times New Roman" w:cs="Times New Roman"/>
          <w:color w:val="000000"/>
          <w:sz w:val="20"/>
          <w:szCs w:val="20"/>
          <w:u w:color="000000"/>
        </w:rPr>
        <w:t xml:space="preserve">Tests </w:t>
      </w:r>
      <w:r>
        <w:rPr>
          <w:rFonts w:ascii="Times New Roman" w:hAnsi="Times New Roman" w:cs="Times New Roman"/>
          <w:b/>
          <w:bCs/>
          <w:color w:val="004080"/>
          <w:sz w:val="20"/>
          <w:szCs w:val="20"/>
          <w:u w:color="000000"/>
        </w:rPr>
        <w:t xml:space="preserve">EAAPS-UC-10 Notify Provider </w:t>
      </w:r>
      <w:r>
        <w:rPr>
          <w:rFonts w:ascii="Times New Roman" w:hAnsi="Times New Roman" w:cs="Times New Roman"/>
          <w:color w:val="000000"/>
          <w:sz w:val="20"/>
          <w:szCs w:val="20"/>
          <w:u w:color="000000"/>
        </w:rPr>
        <w:t>use case.</w:t>
      </w:r>
      <w:proofErr w:type="gramEnd"/>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Environment:</w:t>
      </w:r>
    </w:p>
    <w:p w:rsidR="002E5E8B" w:rsidRDefault="00510535">
      <w:pPr>
        <w:numPr>
          <w:ilvl w:val="0"/>
          <w:numId w:val="17"/>
        </w:numPr>
        <w:spacing w:before="220"/>
        <w:ind w:left="600" w:hanging="375"/>
        <w:rPr>
          <w:rFonts w:ascii="Times New Roman" w:hAnsi="Times New Roman" w:cs="Times New Roman"/>
          <w:color w:val="000000"/>
          <w:sz w:val="20"/>
          <w:szCs w:val="20"/>
          <w:u w:color="000000"/>
        </w:rPr>
      </w:pPr>
      <w:proofErr w:type="gramStart"/>
      <w:r>
        <w:rPr>
          <w:rFonts w:ascii="Times New Roman" w:hAnsi="Times New Roman" w:cs="Times New Roman"/>
          <w:color w:val="000000"/>
          <w:sz w:val="20"/>
          <w:szCs w:val="20"/>
          <w:u w:color="000000"/>
        </w:rPr>
        <w:lastRenderedPageBreak/>
        <w:t>eAAPS</w:t>
      </w:r>
      <w:proofErr w:type="gramEnd"/>
      <w:r>
        <w:rPr>
          <w:rFonts w:ascii="Times New Roman" w:hAnsi="Times New Roman" w:cs="Times New Roman"/>
          <w:color w:val="000000"/>
          <w:sz w:val="20"/>
          <w:szCs w:val="20"/>
          <w:u w:color="000000"/>
        </w:rPr>
        <w:t xml:space="preserve"> URL should point to a URL where dummy REST document containing status can be found by hash. This can be accomplished by pointing an HTTP server to a directory containing sample REST files.</w:t>
      </w:r>
    </w:p>
    <w:p w:rsidR="002E5E8B" w:rsidRDefault="00510535">
      <w:pPr>
        <w:numPr>
          <w:ilvl w:val="0"/>
          <w:numId w:val="17"/>
        </w:numPr>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EAAPS-TC-03 must be completed</w:t>
      </w: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Script:</w:t>
      </w:r>
    </w:p>
    <w:p w:rsidR="002E5E8B" w:rsidRDefault="00510535">
      <w:pPr>
        <w:numPr>
          <w:ilvl w:val="0"/>
          <w:numId w:val="18"/>
        </w:numPr>
        <w:spacing w:before="220"/>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Open demographic record for the test patient</w:t>
      </w:r>
    </w:p>
    <w:p w:rsidR="002E5E8B" w:rsidRDefault="00510535">
      <w:pPr>
        <w:numPr>
          <w:ilvl w:val="0"/>
          <w:numId w:val="18"/>
        </w:numPr>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Observe notification popup. It should disappear in approximately 10 seconds.</w:t>
      </w:r>
    </w:p>
    <w:p w:rsidR="002E5E8B" w:rsidRDefault="00510535">
      <w:pPr>
        <w:numPr>
          <w:ilvl w:val="0"/>
          <w:numId w:val="18"/>
        </w:numPr>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Change REST file containing the status to contain different values for the status (ready / not ready / questionnaire completed / etc.), observe the change on the widget / notification popup</w:t>
      </w:r>
    </w:p>
    <w:p w:rsidR="002E5E8B" w:rsidRDefault="00510535">
      <w:pPr>
        <w:numPr>
          <w:ilvl w:val="0"/>
          <w:numId w:val="18"/>
        </w:numPr>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Verify that snooze button removes the notification.</w:t>
      </w:r>
    </w:p>
    <w:p w:rsidR="002E5E8B" w:rsidRDefault="00510535">
      <w:pPr>
        <w:numPr>
          <w:ilvl w:val="0"/>
          <w:numId w:val="18"/>
        </w:numPr>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Verify that dismiss button removes all further notifications</w:t>
      </w: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Outcomes:</w:t>
      </w:r>
    </w:p>
    <w:p w:rsidR="002E5E8B" w:rsidRDefault="00510535">
      <w:pPr>
        <w:numPr>
          <w:ilvl w:val="0"/>
          <w:numId w:val="19"/>
        </w:numPr>
        <w:spacing w:before="220"/>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 xml:space="preserve">Notification </w:t>
      </w:r>
      <w:proofErr w:type="spellStart"/>
      <w:r>
        <w:rPr>
          <w:rFonts w:ascii="Times New Roman" w:hAnsi="Times New Roman" w:cs="Times New Roman"/>
          <w:color w:val="000000"/>
          <w:sz w:val="20"/>
          <w:szCs w:val="20"/>
          <w:u w:color="000000"/>
        </w:rPr>
        <w:t>shoud</w:t>
      </w:r>
      <w:proofErr w:type="spellEnd"/>
      <w:r>
        <w:rPr>
          <w:rFonts w:ascii="Times New Roman" w:hAnsi="Times New Roman" w:cs="Times New Roman"/>
          <w:color w:val="000000"/>
          <w:sz w:val="20"/>
          <w:szCs w:val="20"/>
          <w:u w:color="000000"/>
        </w:rPr>
        <w:t xml:space="preserve"> be displayed in the eAAPS widget and the popup</w:t>
      </w:r>
    </w:p>
    <w:p w:rsidR="002E5E8B" w:rsidRDefault="00510535">
      <w:pPr>
        <w:numPr>
          <w:ilvl w:val="0"/>
          <w:numId w:val="19"/>
        </w:numPr>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Dismissal should remove notification popup</w:t>
      </w:r>
    </w:p>
    <w:p w:rsidR="002E5E8B" w:rsidRDefault="002E5E8B">
      <w:pPr>
        <w:rPr>
          <w:color w:val="000000"/>
          <w:sz w:val="20"/>
          <w:szCs w:val="20"/>
          <w:u w:color="000000"/>
        </w:rPr>
      </w:pPr>
    </w:p>
    <w:p w:rsidR="002E5E8B" w:rsidRDefault="002E5E8B">
      <w:pPr>
        <w:rPr>
          <w:rFonts w:ascii="Times New Roman" w:hAnsi="Times New Roman" w:cs="Times New Roman"/>
          <w:color w:val="000000"/>
          <w:sz w:val="20"/>
          <w:szCs w:val="20"/>
          <w:u w:color="000000"/>
        </w:rPr>
      </w:pPr>
    </w:p>
    <w:p w:rsidR="002E5E8B" w:rsidRDefault="002E5E8B">
      <w:pPr>
        <w:rPr>
          <w:rFonts w:ascii="Times New Roman" w:hAnsi="Times New Roman" w:cs="Times New Roman"/>
          <w:color w:val="000000"/>
          <w:sz w:val="20"/>
          <w:szCs w:val="20"/>
          <w:u w:color="000000"/>
        </w:rPr>
      </w:pP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 xml:space="preserve"> </w:t>
      </w:r>
      <w:bookmarkEnd w:id="15"/>
    </w:p>
    <w:p w:rsidR="002E5E8B" w:rsidRDefault="002E5E8B">
      <w:pPr>
        <w:rPr>
          <w:rFonts w:ascii="Times New Roman" w:hAnsi="Times New Roman" w:cs="Times New Roman"/>
          <w:color w:val="000000"/>
          <w:sz w:val="20"/>
          <w:szCs w:val="20"/>
          <w:u w:color="000000"/>
        </w:rPr>
      </w:pPr>
    </w:p>
    <w:bookmarkStart w:id="16" w:name="BKM_5D91A92C_9A53_4733_8D2F_98B66633D10D"/>
    <w:p w:rsidR="002E5E8B" w:rsidRDefault="00510535">
      <w:pPr>
        <w:pStyle w:val="Heading3"/>
        <w:keepNext w:val="0"/>
        <w:jc w:val="left"/>
        <w:rPr>
          <w:rFonts w:ascii="Arial" w:eastAsiaTheme="minorEastAsia" w:cs="Arial"/>
          <w:b/>
          <w:bCs/>
          <w:color w:val="004080"/>
          <w:sz w:val="26"/>
          <w:szCs w:val="26"/>
        </w:rPr>
      </w:pPr>
      <w:r>
        <w:rPr>
          <w:rFonts w:ascii="Arial" w:eastAsiaTheme="minorEastAsia" w:cs="Arial"/>
          <w:color w:val="auto"/>
          <w:sz w:val="22"/>
          <w:szCs w:val="22"/>
        </w:rPr>
        <w:fldChar w:fldCharType="begin" w:fldLock="1"/>
      </w:r>
      <w:r>
        <w:rPr>
          <w:rFonts w:ascii="Arial" w:eastAsiaTheme="minorEastAsia" w:cs="Arial"/>
          <w:color w:val="auto"/>
          <w:sz w:val="22"/>
          <w:szCs w:val="22"/>
        </w:rPr>
        <w:instrText xml:space="preserve">MERGEFIELD </w:instrText>
      </w:r>
      <w:r>
        <w:rPr>
          <w:rFonts w:ascii="Arial" w:eastAsiaTheme="minorEastAsia" w:cs="Arial"/>
          <w:b/>
          <w:bCs/>
          <w:color w:val="004080"/>
          <w:sz w:val="26"/>
          <w:szCs w:val="26"/>
          <w:lang w:val="en-AU"/>
        </w:rPr>
        <w:instrText>Element.Name</w:instrText>
      </w:r>
      <w:r>
        <w:rPr>
          <w:rFonts w:ascii="Arial" w:eastAsiaTheme="minorEastAsia" w:cs="Arial"/>
          <w:color w:val="auto"/>
          <w:sz w:val="22"/>
          <w:szCs w:val="22"/>
        </w:rPr>
        <w:fldChar w:fldCharType="separate"/>
      </w:r>
      <w:r>
        <w:rPr>
          <w:rFonts w:ascii="Arial" w:eastAsiaTheme="minorEastAsia" w:cs="Arial"/>
          <w:b/>
          <w:bCs/>
          <w:color w:val="004080"/>
          <w:sz w:val="26"/>
          <w:szCs w:val="26"/>
          <w:lang w:val="en-AU"/>
        </w:rPr>
        <w:t>EAAPS-TC-11 Remove From Study</w:t>
      </w:r>
      <w:r>
        <w:rPr>
          <w:rFonts w:ascii="Arial" w:eastAsiaTheme="minorEastAsia" w:cs="Arial"/>
          <w:color w:val="auto"/>
          <w:sz w:val="22"/>
          <w:szCs w:val="22"/>
        </w:rPr>
        <w:fldChar w:fldCharType="end"/>
      </w:r>
    </w:p>
    <w:p w:rsidR="002E5E8B" w:rsidRDefault="00510535">
      <w:pPr>
        <w:rPr>
          <w:rFonts w:ascii="Times New Roman" w:hAnsi="Times New Roman" w:cs="Times New Roman"/>
          <w:color w:val="000000"/>
          <w:sz w:val="20"/>
          <w:szCs w:val="20"/>
          <w:u w:color="000000"/>
        </w:rPr>
      </w:pPr>
      <w:r>
        <w:rPr>
          <w:rStyle w:val="FieldLabel"/>
        </w:rPr>
        <w:t>Type:</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b/>
          <w:bCs/>
          <w:color w:val="000000"/>
          <w:sz w:val="20"/>
          <w:szCs w:val="20"/>
          <w:u w:val="single" w:color="000000"/>
          <w:lang w:val="en-AU"/>
        </w:rPr>
        <w:instrText>Element.Type</w:instrText>
      </w:r>
      <w:r>
        <w:rPr>
          <w:rFonts w:ascii="Times New Roman" w:hAnsi="Times New Roman" w:cs="Times New Roman"/>
          <w:color w:val="000000"/>
          <w:sz w:val="20"/>
          <w:szCs w:val="20"/>
          <w:u w:color="000000"/>
        </w:rPr>
        <w:fldChar w:fldCharType="separate"/>
      </w:r>
      <w:r>
        <w:rPr>
          <w:rFonts w:ascii="Times New Roman" w:hAnsi="Times New Roman" w:cs="Times New Roman"/>
          <w:b/>
          <w:bCs/>
          <w:color w:val="000000"/>
          <w:sz w:val="20"/>
          <w:szCs w:val="20"/>
          <w:u w:val="single" w:color="000000"/>
          <w:lang w:val="en-AU"/>
        </w:rPr>
        <w:t>Requirement</w:t>
      </w:r>
      <w:r>
        <w:rPr>
          <w:rFonts w:ascii="Times New Roman" w:hAnsi="Times New Roman" w:cs="Times New Roman"/>
          <w:color w:val="000000"/>
          <w:sz w:val="20"/>
          <w:szCs w:val="20"/>
          <w:u w:color="000000"/>
        </w:rPr>
        <w:fldChar w:fldCharType="end"/>
      </w:r>
      <w:r>
        <w:rPr>
          <w:rStyle w:val="Objecttype"/>
          <w:color w:val="000000"/>
          <w:u w:val="none" w:color="000000"/>
        </w:rPr>
        <w:t xml:space="preserve">    </w:t>
      </w:r>
      <w:r>
        <w:rPr>
          <w:rStyle w:val="Objecttype"/>
          <w:color w:val="000000"/>
          <w:u w:val="none" w:color="000000"/>
        </w:rPr>
        <w:fldChar w:fldCharType="begin" w:fldLock="1"/>
      </w:r>
      <w:r>
        <w:rPr>
          <w:rStyle w:val="Objecttype"/>
          <w:color w:val="000000"/>
          <w:u w:val="none" w:color="000000"/>
        </w:rPr>
        <w:instrText xml:space="preserve">MERGEFIELD </w:instrText>
      </w:r>
      <w:r>
        <w:rPr>
          <w:rStyle w:val="Objecttype"/>
          <w:color w:val="000000"/>
          <w:u w:color="000000"/>
          <w:lang w:val="en-AU"/>
        </w:rPr>
        <w:instrText>Element.BaseClasses</w:instrText>
      </w:r>
      <w:r>
        <w:rPr>
          <w:rStyle w:val="Objecttype"/>
          <w:color w:val="000000"/>
          <w:u w:val="none" w:color="000000"/>
        </w:rPr>
        <w:fldChar w:fldCharType="end"/>
      </w:r>
    </w:p>
    <w:p w:rsidR="002E5E8B" w:rsidRDefault="00510535">
      <w:pPr>
        <w:rPr>
          <w:rFonts w:ascii="Times New Roman" w:hAnsi="Times New Roman" w:cs="Times New Roman"/>
          <w:color w:val="000000"/>
          <w:sz w:val="20"/>
          <w:szCs w:val="20"/>
          <w:u w:color="000000"/>
        </w:rPr>
      </w:pPr>
      <w:r>
        <w:rPr>
          <w:rStyle w:val="FieldLabel"/>
        </w:rPr>
        <w:t>Status:</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Element.Status</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Proposed</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  </w:t>
      </w:r>
      <w:proofErr w:type="gramStart"/>
      <w:r>
        <w:rPr>
          <w:rFonts w:ascii="Times New Roman" w:hAnsi="Times New Roman" w:cs="Times New Roman"/>
          <w:color w:val="000000"/>
          <w:sz w:val="20"/>
          <w:szCs w:val="20"/>
          <w:u w:color="000000"/>
        </w:rPr>
        <w:t xml:space="preserve">Version </w:t>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Element.Version</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1.0</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w:t>
      </w:r>
      <w:proofErr w:type="gramEnd"/>
      <w:r>
        <w:rPr>
          <w:rFonts w:ascii="Times New Roman" w:hAnsi="Times New Roman" w:cs="Times New Roman"/>
          <w:color w:val="000000"/>
          <w:sz w:val="20"/>
          <w:szCs w:val="20"/>
          <w:u w:color="000000"/>
        </w:rPr>
        <w:t xml:space="preserve">  </w:t>
      </w:r>
      <w:proofErr w:type="gramStart"/>
      <w:r>
        <w:rPr>
          <w:rFonts w:ascii="Times New Roman" w:hAnsi="Times New Roman" w:cs="Times New Roman"/>
          <w:color w:val="000000"/>
          <w:sz w:val="20"/>
          <w:szCs w:val="20"/>
          <w:u w:color="000000"/>
        </w:rPr>
        <w:t xml:space="preserve">Phase </w:t>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Element.Phase</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1.0</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w:t>
      </w:r>
      <w:proofErr w:type="gramEnd"/>
    </w:p>
    <w:p w:rsidR="002E5E8B" w:rsidRDefault="00510535">
      <w:pPr>
        <w:rPr>
          <w:rFonts w:hAnsi="Times New Roman"/>
          <w:color w:val="000000"/>
          <w:sz w:val="20"/>
          <w:szCs w:val="20"/>
          <w:u w:color="000000"/>
        </w:rPr>
      </w:pPr>
      <w:r>
        <w:rPr>
          <w:rStyle w:val="FieldLabel"/>
        </w:rPr>
        <w:t>Package:</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Element.ParentPackage</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5. Testing</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     </w:t>
      </w:r>
      <w:r>
        <w:rPr>
          <w:rStyle w:val="FieldLabel"/>
        </w:rPr>
        <w:t xml:space="preserve">Keywords:  </w:t>
      </w:r>
      <w:r>
        <w:rPr>
          <w:rStyle w:val="FieldLabel"/>
        </w:rPr>
        <w:fldChar w:fldCharType="begin" w:fldLock="1"/>
      </w:r>
      <w:r>
        <w:rPr>
          <w:rStyle w:val="FieldLabel"/>
        </w:rPr>
        <w:instrText xml:space="preserve">MERGEFIELD </w:instrText>
      </w:r>
      <w:r>
        <w:rPr>
          <w:rStyle w:val="FieldLabel"/>
          <w:i w:val="0"/>
          <w:iCs w:val="0"/>
          <w:color w:val="0F0F0F"/>
          <w:lang w:val="en-AU"/>
        </w:rPr>
        <w:instrText>Element.Tag</w:instrText>
      </w:r>
      <w:r>
        <w:rPr>
          <w:rStyle w:val="FieldLabel"/>
        </w:rPr>
        <w:fldChar w:fldCharType="end"/>
      </w:r>
      <w:r>
        <w:rPr>
          <w:rFonts w:ascii="Times New Roman" w:hAnsi="Times New Roman" w:cs="Times New Roman"/>
          <w:color w:val="000000"/>
          <w:sz w:val="20"/>
          <w:szCs w:val="20"/>
          <w:u w:color="000000"/>
        </w:rPr>
        <w:t xml:space="preserve"> </w:t>
      </w:r>
    </w:p>
    <w:p w:rsidR="002E5E8B" w:rsidRDefault="00510535">
      <w:pPr>
        <w:rPr>
          <w:rFonts w:ascii="Times New Roman" w:hAnsi="Times New Roman" w:cs="Times New Roman"/>
          <w:color w:val="000000"/>
          <w:sz w:val="20"/>
          <w:szCs w:val="20"/>
          <w:u w:color="000000"/>
        </w:rPr>
      </w:pPr>
      <w:r>
        <w:rPr>
          <w:rStyle w:val="FieldLabel"/>
        </w:rPr>
        <w:t>Detail:</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i/>
          <w:iCs/>
          <w:color w:val="000000"/>
          <w:sz w:val="20"/>
          <w:szCs w:val="20"/>
          <w:u w:color="000000"/>
        </w:rPr>
        <w:t>Created on</w:t>
      </w:r>
      <w:r>
        <w:rPr>
          <w:rFonts w:ascii="Times New Roman" w:hAnsi="Times New Roman" w:cs="Times New Roman"/>
          <w:color w:val="000000"/>
          <w:sz w:val="20"/>
          <w:szCs w:val="20"/>
          <w:u w:color="000000"/>
        </w:rPr>
        <w:t xml:space="preserve"> </w:t>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i/>
          <w:iCs/>
          <w:color w:val="000000"/>
          <w:sz w:val="20"/>
          <w:szCs w:val="20"/>
          <w:u w:color="000000"/>
          <w:lang w:val="en-AU"/>
        </w:rPr>
        <w:instrText>Element.DateCreatedShort</w:instrText>
      </w:r>
      <w:r>
        <w:rPr>
          <w:rFonts w:ascii="Times New Roman" w:hAnsi="Times New Roman" w:cs="Times New Roman"/>
          <w:color w:val="000000"/>
          <w:sz w:val="20"/>
          <w:szCs w:val="20"/>
          <w:u w:color="000000"/>
        </w:rPr>
        <w:fldChar w:fldCharType="separate"/>
      </w:r>
      <w:r>
        <w:rPr>
          <w:rFonts w:ascii="Times New Roman" w:hAnsi="Times New Roman" w:cs="Times New Roman"/>
          <w:i/>
          <w:iCs/>
          <w:color w:val="000000"/>
          <w:sz w:val="20"/>
          <w:szCs w:val="20"/>
          <w:u w:color="000000"/>
          <w:lang w:val="en-AU"/>
        </w:rPr>
        <w:t>8/20/2013</w: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 xml:space="preserve">.  </w:t>
      </w:r>
      <w:proofErr w:type="gramStart"/>
      <w:r>
        <w:rPr>
          <w:rFonts w:ascii="Times New Roman" w:hAnsi="Times New Roman" w:cs="Times New Roman"/>
          <w:i/>
          <w:iCs/>
          <w:color w:val="000000"/>
          <w:sz w:val="20"/>
          <w:szCs w:val="20"/>
          <w:u w:color="000000"/>
        </w:rPr>
        <w:t xml:space="preserve">Last modified on </w:t>
      </w:r>
      <w:r>
        <w:rPr>
          <w:rFonts w:ascii="Times New Roman" w:hAnsi="Times New Roman" w:cs="Times New Roman"/>
          <w:i/>
          <w:iCs/>
          <w:color w:val="000000"/>
          <w:sz w:val="20"/>
          <w:szCs w:val="20"/>
          <w:u w:color="000000"/>
        </w:rPr>
        <w:fldChar w:fldCharType="begin" w:fldLock="1"/>
      </w:r>
      <w:r>
        <w:rPr>
          <w:rFonts w:ascii="Times New Roman" w:hAnsi="Times New Roman" w:cs="Times New Roman"/>
          <w:i/>
          <w:iCs/>
          <w:color w:val="000000"/>
          <w:sz w:val="20"/>
          <w:szCs w:val="20"/>
          <w:u w:color="000000"/>
        </w:rPr>
        <w:instrText xml:space="preserve">MERGEFIELD </w:instrText>
      </w:r>
      <w:r>
        <w:rPr>
          <w:rFonts w:ascii="Times New Roman" w:hAnsi="Times New Roman" w:cs="Times New Roman"/>
          <w:i/>
          <w:iCs/>
          <w:color w:val="000000"/>
          <w:sz w:val="20"/>
          <w:szCs w:val="20"/>
          <w:u w:color="000000"/>
          <w:lang w:val="en-AU"/>
        </w:rPr>
        <w:instrText>Element.DateModifiedShort</w:instrText>
      </w:r>
      <w:r>
        <w:rPr>
          <w:rFonts w:ascii="Times New Roman" w:hAnsi="Times New Roman" w:cs="Times New Roman"/>
          <w:i/>
          <w:iCs/>
          <w:color w:val="000000"/>
          <w:sz w:val="20"/>
          <w:szCs w:val="20"/>
          <w:u w:color="000000"/>
        </w:rPr>
        <w:fldChar w:fldCharType="separate"/>
      </w:r>
      <w:r>
        <w:rPr>
          <w:rFonts w:ascii="Times New Roman" w:hAnsi="Times New Roman" w:cs="Times New Roman"/>
          <w:i/>
          <w:iCs/>
          <w:color w:val="000000"/>
          <w:sz w:val="20"/>
          <w:szCs w:val="20"/>
          <w:u w:color="000000"/>
          <w:lang w:val="en-AU"/>
        </w:rPr>
        <w:t>8/20/2013</w:t>
      </w:r>
      <w:r>
        <w:rPr>
          <w:rFonts w:ascii="Times New Roman" w:hAnsi="Times New Roman" w:cs="Times New Roman"/>
          <w:i/>
          <w:iCs/>
          <w:color w:val="000000"/>
          <w:sz w:val="20"/>
          <w:szCs w:val="20"/>
          <w:u w:color="000000"/>
        </w:rPr>
        <w:fldChar w:fldCharType="end"/>
      </w:r>
      <w:r>
        <w:rPr>
          <w:rFonts w:ascii="Times New Roman" w:hAnsi="Times New Roman" w:cs="Times New Roman"/>
          <w:color w:val="000000"/>
          <w:sz w:val="20"/>
          <w:szCs w:val="20"/>
          <w:u w:color="000000"/>
        </w:rPr>
        <w:t>.</w:t>
      </w:r>
      <w:proofErr w:type="gramEnd"/>
    </w:p>
    <w:p w:rsidR="002E5E8B" w:rsidRDefault="00510535">
      <w:pPr>
        <w:rPr>
          <w:rFonts w:ascii="Times New Roman" w:hAnsi="Times New Roman" w:cs="Times New Roman"/>
          <w:color w:val="000000"/>
          <w:sz w:val="20"/>
          <w:szCs w:val="20"/>
          <w:u w:color="000000"/>
        </w:rPr>
      </w:pPr>
      <w:r>
        <w:rPr>
          <w:rStyle w:val="FieldLabel"/>
        </w:rPr>
        <w:t>GUID:</w:t>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tab/>
      </w: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Element.GUID</w:instrText>
      </w:r>
      <w:r>
        <w:rPr>
          <w:rFonts w:ascii="Times New Roman" w:hAnsi="Times New Roman" w:cs="Times New Roman"/>
          <w:color w:val="000000"/>
          <w:sz w:val="20"/>
          <w:szCs w:val="20"/>
          <w:u w:color="000000"/>
        </w:rPr>
        <w:fldChar w:fldCharType="separate"/>
      </w:r>
      <w:r>
        <w:rPr>
          <w:rFonts w:ascii="Times New Roman" w:hAnsi="Times New Roman" w:cs="Times New Roman"/>
          <w:color w:val="000000"/>
          <w:sz w:val="20"/>
          <w:szCs w:val="20"/>
          <w:u w:color="000000"/>
          <w:lang w:val="en-AU"/>
        </w:rPr>
        <w:t>{5D91A92C-9A53-4733-8D2F-98B66633D10D}</w:t>
      </w:r>
      <w:r>
        <w:rPr>
          <w:rFonts w:ascii="Times New Roman" w:hAnsi="Times New Roman" w:cs="Times New Roman"/>
          <w:color w:val="000000"/>
          <w:sz w:val="20"/>
          <w:szCs w:val="20"/>
          <w:u w:color="000000"/>
        </w:rPr>
        <w:fldChar w:fldCharType="end"/>
      </w: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fldChar w:fldCharType="begin" w:fldLock="1"/>
      </w:r>
      <w:r>
        <w:rPr>
          <w:rFonts w:ascii="Times New Roman" w:hAnsi="Times New Roman" w:cs="Times New Roman"/>
          <w:color w:val="000000"/>
          <w:sz w:val="20"/>
          <w:szCs w:val="20"/>
          <w:u w:color="000000"/>
        </w:rPr>
        <w:instrText xml:space="preserve">MERGEFIELD </w:instrText>
      </w:r>
      <w:r>
        <w:rPr>
          <w:rFonts w:ascii="Times New Roman" w:hAnsi="Times New Roman" w:cs="Times New Roman"/>
          <w:color w:val="000000"/>
          <w:sz w:val="20"/>
          <w:szCs w:val="20"/>
          <w:u w:color="000000"/>
          <w:lang w:val="en-AU"/>
        </w:rPr>
        <w:instrText>Element.Notes</w:instrText>
      </w:r>
      <w:r>
        <w:rPr>
          <w:rFonts w:ascii="Times New Roman" w:hAnsi="Times New Roman" w:cs="Times New Roman"/>
          <w:color w:val="000000"/>
          <w:sz w:val="20"/>
          <w:szCs w:val="20"/>
          <w:u w:color="000000"/>
        </w:rPr>
        <w:fldChar w:fldCharType="end"/>
      </w:r>
      <w:r>
        <w:rPr>
          <w:rFonts w:ascii="Times New Roman" w:hAnsi="Times New Roman" w:cs="Times New Roman"/>
          <w:color w:val="000000"/>
          <w:sz w:val="20"/>
          <w:szCs w:val="20"/>
          <w:u w:color="000000"/>
        </w:rPr>
        <w:t>Objectives:</w:t>
      </w: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 xml:space="preserve">Tests </w:t>
      </w:r>
      <w:r>
        <w:rPr>
          <w:rFonts w:ascii="Times New Roman" w:hAnsi="Times New Roman" w:cs="Times New Roman"/>
          <w:b/>
          <w:bCs/>
          <w:color w:val="004080"/>
          <w:sz w:val="20"/>
          <w:szCs w:val="20"/>
          <w:u w:color="000000"/>
        </w:rPr>
        <w:t xml:space="preserve">EAAPS-UC-11 Remove </w:t>
      </w:r>
      <w:proofErr w:type="gramStart"/>
      <w:r>
        <w:rPr>
          <w:rFonts w:ascii="Times New Roman" w:hAnsi="Times New Roman" w:cs="Times New Roman"/>
          <w:b/>
          <w:bCs/>
          <w:color w:val="004080"/>
          <w:sz w:val="20"/>
          <w:szCs w:val="20"/>
          <w:u w:color="000000"/>
        </w:rPr>
        <w:t>From</w:t>
      </w:r>
      <w:proofErr w:type="gramEnd"/>
      <w:r>
        <w:rPr>
          <w:rFonts w:ascii="Times New Roman" w:hAnsi="Times New Roman" w:cs="Times New Roman"/>
          <w:b/>
          <w:bCs/>
          <w:color w:val="004080"/>
          <w:sz w:val="20"/>
          <w:szCs w:val="20"/>
          <w:u w:color="000000"/>
        </w:rPr>
        <w:t xml:space="preserve"> Study </w:t>
      </w:r>
      <w:r>
        <w:rPr>
          <w:rFonts w:ascii="Times New Roman" w:hAnsi="Times New Roman" w:cs="Times New Roman"/>
          <w:color w:val="000000"/>
          <w:sz w:val="20"/>
          <w:szCs w:val="20"/>
          <w:u w:color="000000"/>
        </w:rPr>
        <w:t>use case.</w:t>
      </w: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Environment</w:t>
      </w:r>
    </w:p>
    <w:p w:rsidR="002E5E8B" w:rsidRDefault="00510535">
      <w:pPr>
        <w:numPr>
          <w:ilvl w:val="0"/>
          <w:numId w:val="20"/>
        </w:numPr>
        <w:spacing w:before="220"/>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EAAPS-TC-03 must be completed</w:t>
      </w: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Script:</w:t>
      </w:r>
    </w:p>
    <w:p w:rsidR="002E5E8B" w:rsidRDefault="002E5E8B">
      <w:pPr>
        <w:rPr>
          <w:rFonts w:ascii="Times New Roman" w:hAnsi="Times New Roman" w:cs="Times New Roman"/>
          <w:color w:val="000000"/>
          <w:sz w:val="20"/>
          <w:szCs w:val="20"/>
          <w:u w:color="000000"/>
        </w:rPr>
      </w:pPr>
    </w:p>
    <w:p w:rsidR="002E5E8B" w:rsidRDefault="00510535">
      <w:pPr>
        <w:numPr>
          <w:ilvl w:val="0"/>
          <w:numId w:val="21"/>
        </w:numPr>
        <w:spacing w:before="220"/>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Remove an exported demographic record from the study via "Admin" &gt; "Demographic Study" &gt; "Remove Demographic"</w:t>
      </w:r>
    </w:p>
    <w:p w:rsidR="002E5E8B" w:rsidRDefault="00510535">
      <w:pPr>
        <w:numPr>
          <w:ilvl w:val="0"/>
          <w:numId w:val="21"/>
        </w:numPr>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Export the study and observe that the record is not exported</w:t>
      </w:r>
    </w:p>
    <w:p w:rsidR="002E5E8B" w:rsidRDefault="00510535">
      <w:pPr>
        <w:numPr>
          <w:ilvl w:val="0"/>
          <w:numId w:val="21"/>
        </w:numPr>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Open the chart, observe that eAAPS widget is not rendered on the encounter chart</w:t>
      </w: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Outcomes:</w:t>
      </w:r>
    </w:p>
    <w:p w:rsidR="002E5E8B" w:rsidRDefault="002E5E8B">
      <w:pPr>
        <w:rPr>
          <w:rFonts w:ascii="Times New Roman" w:hAnsi="Times New Roman" w:cs="Times New Roman"/>
          <w:color w:val="000000"/>
          <w:sz w:val="20"/>
          <w:szCs w:val="20"/>
          <w:u w:color="000000"/>
        </w:rPr>
      </w:pPr>
    </w:p>
    <w:p w:rsidR="002E5E8B" w:rsidRDefault="00510535">
      <w:pPr>
        <w:numPr>
          <w:ilvl w:val="0"/>
          <w:numId w:val="22"/>
        </w:numPr>
        <w:spacing w:before="220"/>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Study must not contain the demographic, study and the demographic must be visible in the list of demographics for this study</w:t>
      </w:r>
    </w:p>
    <w:p w:rsidR="002E5E8B" w:rsidRDefault="00510535">
      <w:pPr>
        <w:numPr>
          <w:ilvl w:val="0"/>
          <w:numId w:val="22"/>
        </w:numPr>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 xml:space="preserve">System must not export the medication data for the </w:t>
      </w:r>
      <w:proofErr w:type="spellStart"/>
      <w:r>
        <w:rPr>
          <w:rFonts w:ascii="Times New Roman" w:hAnsi="Times New Roman" w:cs="Times New Roman"/>
          <w:color w:val="000000"/>
          <w:sz w:val="20"/>
          <w:szCs w:val="20"/>
          <w:u w:color="000000"/>
        </w:rPr>
        <w:t>recor</w:t>
      </w:r>
      <w:proofErr w:type="spellEnd"/>
    </w:p>
    <w:p w:rsidR="002E5E8B" w:rsidRDefault="00510535">
      <w:pPr>
        <w:numPr>
          <w:ilvl w:val="0"/>
          <w:numId w:val="22"/>
        </w:numPr>
        <w:ind w:left="600" w:hanging="375"/>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eAAPS widget must not be shown on the encounter chart</w:t>
      </w:r>
    </w:p>
    <w:p w:rsidR="002E5E8B" w:rsidRDefault="002E5E8B">
      <w:pPr>
        <w:rPr>
          <w:color w:val="000000"/>
          <w:sz w:val="20"/>
          <w:szCs w:val="20"/>
          <w:u w:color="000000"/>
        </w:rPr>
      </w:pPr>
    </w:p>
    <w:p w:rsidR="002E5E8B" w:rsidRDefault="002E5E8B">
      <w:pPr>
        <w:rPr>
          <w:rFonts w:ascii="Times New Roman" w:hAnsi="Times New Roman" w:cs="Times New Roman"/>
          <w:color w:val="000000"/>
          <w:sz w:val="20"/>
          <w:szCs w:val="20"/>
          <w:u w:color="000000"/>
        </w:rPr>
      </w:pPr>
    </w:p>
    <w:p w:rsidR="002E5E8B" w:rsidRDefault="002E5E8B">
      <w:pPr>
        <w:rPr>
          <w:rFonts w:ascii="Times New Roman" w:hAnsi="Times New Roman" w:cs="Times New Roman"/>
          <w:color w:val="000000"/>
          <w:sz w:val="20"/>
          <w:szCs w:val="20"/>
          <w:u w:color="000000"/>
        </w:rPr>
      </w:pPr>
    </w:p>
    <w:p w:rsidR="002E5E8B" w:rsidRDefault="002E5E8B">
      <w:pPr>
        <w:rPr>
          <w:rFonts w:ascii="Times New Roman" w:hAnsi="Times New Roman" w:cs="Times New Roman"/>
          <w:color w:val="000000"/>
          <w:sz w:val="20"/>
          <w:szCs w:val="20"/>
          <w:u w:color="000000"/>
        </w:rPr>
      </w:pPr>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 xml:space="preserve"> </w:t>
      </w:r>
      <w:bookmarkEnd w:id="16"/>
    </w:p>
    <w:p w:rsidR="002E5E8B" w:rsidRDefault="00510535">
      <w:pPr>
        <w:rPr>
          <w:rFonts w:ascii="Times New Roman" w:hAnsi="Times New Roman" w:cs="Times New Roman"/>
          <w:color w:val="000000"/>
          <w:sz w:val="20"/>
          <w:szCs w:val="20"/>
          <w:u w:color="000000"/>
        </w:rPr>
      </w:pPr>
      <w:r>
        <w:rPr>
          <w:rFonts w:ascii="Times New Roman" w:hAnsi="Times New Roman" w:cs="Times New Roman"/>
          <w:color w:val="000000"/>
          <w:sz w:val="20"/>
          <w:szCs w:val="20"/>
          <w:u w:color="000000"/>
        </w:rPr>
        <w:t xml:space="preserve">  </w:t>
      </w:r>
      <w:bookmarkEnd w:id="0"/>
    </w:p>
    <w:p w:rsidR="002E5E8B" w:rsidRDefault="002E5E8B">
      <w:pPr>
        <w:rPr>
          <w:rFonts w:ascii="Times New Roman" w:hAnsi="Times New Roman" w:cs="Times New Roman"/>
          <w:color w:val="000000"/>
          <w:sz w:val="20"/>
          <w:szCs w:val="20"/>
          <w:u w:color="000000"/>
        </w:rPr>
      </w:pPr>
    </w:p>
    <w:p w:rsidR="00510535" w:rsidRDefault="00510535">
      <w:pPr>
        <w:rPr>
          <w:rFonts w:ascii="Times New Roman" w:hAnsi="Times New Roman" w:cs="Times New Roman"/>
          <w:sz w:val="20"/>
          <w:szCs w:val="20"/>
        </w:rPr>
      </w:pPr>
    </w:p>
    <w:sectPr w:rsidR="00510535">
      <w:headerReference w:type="default" r:id="rId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B11" w:rsidRDefault="00BD2B11">
      <w:r>
        <w:separator/>
      </w:r>
    </w:p>
  </w:endnote>
  <w:endnote w:type="continuationSeparator" w:id="0">
    <w:p w:rsidR="00BD2B11" w:rsidRDefault="00BD2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l?r ??’c">
    <w:panose1 w:val="00000000000000000000"/>
    <w:charset w:val="80"/>
    <w:family w:val="modern"/>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onospace">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B11" w:rsidRDefault="00BD2B11">
      <w:r>
        <w:separator/>
      </w:r>
    </w:p>
  </w:footnote>
  <w:footnote w:type="continuationSeparator" w:id="0">
    <w:p w:rsidR="00BD2B11" w:rsidRDefault="00BD2B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E8B" w:rsidRDefault="002E5E8B">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0329C00"/>
    <w:lvl w:ilvl="0">
      <w:start w:val="1"/>
      <w:numFmt w:val="decimal"/>
      <w:lvlText w:val="%1."/>
      <w:lvlJc w:val="left"/>
    </w:lvl>
  </w:abstractNum>
  <w:abstractNum w:abstractNumId="1">
    <w:nsid w:val="FFFFFF7D"/>
    <w:multiLevelType w:val="singleLevel"/>
    <w:tmpl w:val="5ACE200E"/>
    <w:lvl w:ilvl="0">
      <w:start w:val="1"/>
      <w:numFmt w:val="decimal"/>
      <w:lvlText w:val="%1."/>
      <w:lvlJc w:val="left"/>
    </w:lvl>
  </w:abstractNum>
  <w:abstractNum w:abstractNumId="2">
    <w:nsid w:val="FFFFFF7E"/>
    <w:multiLevelType w:val="singleLevel"/>
    <w:tmpl w:val="EAE611BC"/>
    <w:lvl w:ilvl="0">
      <w:start w:val="1"/>
      <w:numFmt w:val="decimal"/>
      <w:lvlText w:val="%1."/>
      <w:lvlJc w:val="left"/>
    </w:lvl>
  </w:abstractNum>
  <w:abstractNum w:abstractNumId="3">
    <w:nsid w:val="FFFFFF7F"/>
    <w:multiLevelType w:val="singleLevel"/>
    <w:tmpl w:val="315AD142"/>
    <w:lvl w:ilvl="0">
      <w:start w:val="1"/>
      <w:numFmt w:val="decimal"/>
      <w:lvlText w:val="%1."/>
      <w:lvlJc w:val="left"/>
    </w:lvl>
  </w:abstractNum>
  <w:abstractNum w:abstractNumId="4">
    <w:nsid w:val="FFFFFF80"/>
    <w:multiLevelType w:val="singleLevel"/>
    <w:tmpl w:val="3E3007C4"/>
    <w:lvl w:ilvl="0">
      <w:start w:val="1"/>
      <w:numFmt w:val="bullet"/>
      <w:lvlText w:val="·"/>
      <w:lvlJc w:val="left"/>
      <w:rPr>
        <w:rFonts w:ascii="Symbol" w:hAnsi="Symbol" w:cs="Symbol"/>
        <w:sz w:val="24"/>
        <w:szCs w:val="24"/>
      </w:rPr>
    </w:lvl>
  </w:abstractNum>
  <w:abstractNum w:abstractNumId="5">
    <w:nsid w:val="FFFFFF81"/>
    <w:multiLevelType w:val="singleLevel"/>
    <w:tmpl w:val="6BE0CC90"/>
    <w:lvl w:ilvl="0">
      <w:start w:val="1"/>
      <w:numFmt w:val="bullet"/>
      <w:lvlText w:val="·"/>
      <w:lvlJc w:val="left"/>
      <w:rPr>
        <w:rFonts w:ascii="Symbol" w:hAnsi="Symbol" w:cs="Symbol"/>
        <w:sz w:val="24"/>
        <w:szCs w:val="24"/>
      </w:rPr>
    </w:lvl>
  </w:abstractNum>
  <w:abstractNum w:abstractNumId="6">
    <w:nsid w:val="FFFFFF82"/>
    <w:multiLevelType w:val="singleLevel"/>
    <w:tmpl w:val="5F7EF402"/>
    <w:lvl w:ilvl="0">
      <w:start w:val="1"/>
      <w:numFmt w:val="bullet"/>
      <w:lvlText w:val="·"/>
      <w:lvlJc w:val="left"/>
      <w:rPr>
        <w:rFonts w:ascii="Symbol" w:hAnsi="Symbol" w:cs="Symbol"/>
        <w:sz w:val="24"/>
        <w:szCs w:val="24"/>
      </w:rPr>
    </w:lvl>
  </w:abstractNum>
  <w:abstractNum w:abstractNumId="7">
    <w:nsid w:val="FFFFFF83"/>
    <w:multiLevelType w:val="singleLevel"/>
    <w:tmpl w:val="87484996"/>
    <w:lvl w:ilvl="0">
      <w:start w:val="1"/>
      <w:numFmt w:val="bullet"/>
      <w:lvlText w:val="·"/>
      <w:lvlJc w:val="left"/>
      <w:rPr>
        <w:rFonts w:ascii="Symbol" w:hAnsi="Symbol" w:cs="Symbol"/>
        <w:sz w:val="24"/>
        <w:szCs w:val="24"/>
      </w:rPr>
    </w:lvl>
  </w:abstractNum>
  <w:abstractNum w:abstractNumId="8">
    <w:nsid w:val="FFFFFF88"/>
    <w:multiLevelType w:val="singleLevel"/>
    <w:tmpl w:val="8BF23FA6"/>
    <w:lvl w:ilvl="0">
      <w:start w:val="1"/>
      <w:numFmt w:val="decimal"/>
      <w:lvlText w:val="%1."/>
      <w:lvlJc w:val="left"/>
    </w:lvl>
  </w:abstractNum>
  <w:abstractNum w:abstractNumId="9">
    <w:nsid w:val="FFFFFF89"/>
    <w:multiLevelType w:val="singleLevel"/>
    <w:tmpl w:val="7E4811FA"/>
    <w:lvl w:ilvl="0">
      <w:start w:val="1"/>
      <w:numFmt w:val="bullet"/>
      <w:lvlText w:val="·"/>
      <w:lvlJc w:val="left"/>
      <w:rPr>
        <w:rFonts w:ascii="Symbol" w:hAnsi="Symbol" w:cs="Symbol"/>
        <w:sz w:val="24"/>
        <w:szCs w:val="24"/>
      </w:rPr>
    </w:lvl>
  </w:abstractNum>
  <w:abstractNum w:abstractNumId="10">
    <w:nsid w:val="00000001"/>
    <w:multiLevelType w:val="multilevel"/>
    <w:tmpl w:val="00000001"/>
    <w:name w:val="List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00000002"/>
    <w:multiLevelType w:val="multilevel"/>
    <w:tmpl w:val="00000002"/>
    <w:name w:val="List2"/>
    <w:lvl w:ilvl="0">
      <w:start w:val="1"/>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00000003"/>
    <w:multiLevelType w:val="multilevel"/>
    <w:tmpl w:val="00000003"/>
    <w:name w:val="List3"/>
    <w:lvl w:ilvl="0">
      <w:start w:val="1"/>
      <w:numFmt w:val="bullet"/>
      <w:lvlText w:val="·"/>
      <w:lvlJc w:val="left"/>
      <w:rPr>
        <w:rFonts w:ascii="Times New Roman" w:hAnsi="Times New Roman" w:cs="Times New Roman"/>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00000004"/>
    <w:multiLevelType w:val="multilevel"/>
    <w:tmpl w:val="00000004"/>
    <w:name w:val="List4"/>
    <w:lvl w:ilvl="0">
      <w:start w:val="1"/>
      <w:numFmt w:val="bullet"/>
      <w:lvlText w:val="·"/>
      <w:lvlJc w:val="left"/>
      <w:rPr>
        <w:rFonts w:ascii="Times New Roman" w:hAnsi="Times New Roman" w:cs="Times New Roman"/>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00000005"/>
    <w:multiLevelType w:val="multilevel"/>
    <w:tmpl w:val="00000005"/>
    <w:name w:val="List5"/>
    <w:lvl w:ilvl="0">
      <w:start w:val="1"/>
      <w:numFmt w:val="bullet"/>
      <w:lvlText w:val="·"/>
      <w:lvlJc w:val="left"/>
      <w:rPr>
        <w:rFonts w:ascii="Symbol" w:hAnsi="Symbol" w:cs="Symbol"/>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nsid w:val="00000006"/>
    <w:multiLevelType w:val="multilevel"/>
    <w:tmpl w:val="00000006"/>
    <w:name w:val="List6"/>
    <w:lvl w:ilvl="0">
      <w:start w:val="1"/>
      <w:numFmt w:val="bullet"/>
      <w:lvlText w:val="·"/>
      <w:lvlJc w:val="left"/>
      <w:rPr>
        <w:rFonts w:ascii="Symbol" w:hAnsi="Symbol" w:cs="Symbol"/>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nsid w:val="00000007"/>
    <w:multiLevelType w:val="multilevel"/>
    <w:tmpl w:val="00000007"/>
    <w:name w:val="List7"/>
    <w:lvl w:ilvl="0">
      <w:start w:val="1"/>
      <w:numFmt w:val="decimal"/>
      <w:lvlText w:val="%1."/>
      <w:lvlJc w:val="left"/>
      <w:rPr>
        <w:rFonts w:ascii="Times New Roman" w:hAnsi="Times New Roman" w:cs="Times New Roman"/>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nsid w:val="00000008"/>
    <w:multiLevelType w:val="multilevel"/>
    <w:tmpl w:val="00000008"/>
    <w:name w:val="List8"/>
    <w:lvl w:ilvl="0">
      <w:start w:val="1"/>
      <w:numFmt w:val="bullet"/>
      <w:lvlText w:val="·"/>
      <w:lvlJc w:val="left"/>
      <w:rPr>
        <w:rFonts w:ascii="Symbol" w:hAnsi="Symbol" w:cs="Symbol"/>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nsid w:val="00000009"/>
    <w:multiLevelType w:val="multilevel"/>
    <w:tmpl w:val="00000009"/>
    <w:name w:val="List9"/>
    <w:lvl w:ilvl="0">
      <w:start w:val="1"/>
      <w:numFmt w:val="bullet"/>
      <w:lvlText w:val="·"/>
      <w:lvlJc w:val="left"/>
      <w:rPr>
        <w:rFonts w:ascii="Symbol" w:hAnsi="Symbol" w:cs="Symbol"/>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nsid w:val="0000000A"/>
    <w:multiLevelType w:val="multilevel"/>
    <w:tmpl w:val="0000000A"/>
    <w:name w:val="List10"/>
    <w:lvl w:ilvl="0">
      <w:start w:val="1"/>
      <w:numFmt w:val="bullet"/>
      <w:lvlText w:val="·"/>
      <w:lvlJc w:val="left"/>
      <w:rPr>
        <w:rFonts w:ascii="Symbol" w:hAnsi="Symbol" w:cs="Symbol"/>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nsid w:val="0000000B"/>
    <w:multiLevelType w:val="multilevel"/>
    <w:tmpl w:val="0000000B"/>
    <w:name w:val="List11"/>
    <w:lvl w:ilvl="0">
      <w:start w:val="1"/>
      <w:numFmt w:val="bullet"/>
      <w:lvlText w:val="·"/>
      <w:lvlJc w:val="left"/>
      <w:rPr>
        <w:rFonts w:ascii="Symbol" w:hAnsi="Symbol" w:cs="Symbol"/>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nsid w:val="00D749FE"/>
    <w:multiLevelType w:val="multilevel"/>
    <w:tmpl w:val="00000001"/>
    <w:name w:val="HTML-List1"/>
    <w:lvl w:ilvl="0">
      <w:start w:val="1"/>
      <w:numFmt w:val="bullet"/>
      <w:lvlText w:val="·"/>
      <w:lvlJc w:val="left"/>
      <w:rPr>
        <w:rFonts w:ascii="Symbol" w:hAnsi="Symbol" w:cs="Symbol"/>
        <w:sz w:val="22"/>
        <w:szCs w:val="22"/>
      </w:rPr>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22">
    <w:nsid w:val="00D74A0E"/>
    <w:multiLevelType w:val="multilevel"/>
    <w:tmpl w:val="00000002"/>
    <w:name w:val="HTML-List2"/>
    <w:lvl w:ilvl="0">
      <w:start w:val="1"/>
      <w:numFmt w:val="bullet"/>
      <w:lvlText w:val="·"/>
      <w:lvlJc w:val="left"/>
      <w:rPr>
        <w:rFonts w:ascii="Symbol" w:hAnsi="Symbol" w:cs="Symbol"/>
        <w:sz w:val="22"/>
        <w:szCs w:val="22"/>
      </w:rPr>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23">
    <w:nsid w:val="00D74A7B"/>
    <w:multiLevelType w:val="multilevel"/>
    <w:tmpl w:val="00000001"/>
    <w:name w:val="HTML-List1"/>
    <w:lvl w:ilvl="0">
      <w:start w:val="1"/>
      <w:numFmt w:val="bullet"/>
      <w:lvlText w:val="·"/>
      <w:lvlJc w:val="left"/>
      <w:rPr>
        <w:rFonts w:ascii="Symbol" w:hAnsi="Symbol" w:cs="Symbol"/>
        <w:sz w:val="22"/>
        <w:szCs w:val="22"/>
      </w:rPr>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24">
    <w:nsid w:val="00D74A7C"/>
    <w:multiLevelType w:val="multilevel"/>
    <w:tmpl w:val="00000002"/>
    <w:name w:val="HTML-List2"/>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25">
    <w:nsid w:val="00D74A7D"/>
    <w:multiLevelType w:val="multilevel"/>
    <w:tmpl w:val="00000003"/>
    <w:name w:val="HTML-List3"/>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26">
    <w:nsid w:val="00D74AD9"/>
    <w:multiLevelType w:val="multilevel"/>
    <w:tmpl w:val="00000001"/>
    <w:name w:val="HTML-List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27">
    <w:nsid w:val="00D74ADA"/>
    <w:multiLevelType w:val="multilevel"/>
    <w:tmpl w:val="00000002"/>
    <w:name w:val="HTML-List2"/>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28">
    <w:nsid w:val="00D74B27"/>
    <w:multiLevelType w:val="multilevel"/>
    <w:tmpl w:val="00000001"/>
    <w:name w:val="HTML-List1"/>
    <w:lvl w:ilvl="0">
      <w:start w:val="1"/>
      <w:numFmt w:val="bullet"/>
      <w:lvlText w:val="·"/>
      <w:lvlJc w:val="left"/>
      <w:rPr>
        <w:rFonts w:ascii="Symbol" w:hAnsi="Symbol" w:cs="Symbol"/>
        <w:sz w:val="22"/>
        <w:szCs w:val="22"/>
      </w:rPr>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29">
    <w:nsid w:val="00D74B28"/>
    <w:multiLevelType w:val="multilevel"/>
    <w:tmpl w:val="00000002"/>
    <w:name w:val="HTML-List2"/>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30">
    <w:nsid w:val="00D74B29"/>
    <w:multiLevelType w:val="multilevel"/>
    <w:tmpl w:val="00000003"/>
    <w:name w:val="HTML-List3"/>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31">
    <w:nsid w:val="00D74B84"/>
    <w:multiLevelType w:val="multilevel"/>
    <w:tmpl w:val="00000001"/>
    <w:name w:val="HTML-List1"/>
    <w:lvl w:ilvl="0">
      <w:start w:val="1"/>
      <w:numFmt w:val="bullet"/>
      <w:lvlText w:val="·"/>
      <w:lvlJc w:val="left"/>
      <w:rPr>
        <w:rFonts w:ascii="Symbol" w:hAnsi="Symbol" w:cs="Symbol"/>
        <w:sz w:val="22"/>
        <w:szCs w:val="22"/>
      </w:rPr>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32">
    <w:nsid w:val="00D74B85"/>
    <w:multiLevelType w:val="multilevel"/>
    <w:tmpl w:val="00000002"/>
    <w:name w:val="HTML-List2"/>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33">
    <w:nsid w:val="00D74B86"/>
    <w:multiLevelType w:val="multilevel"/>
    <w:tmpl w:val="00000003"/>
    <w:name w:val="HTML-List3"/>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34">
    <w:nsid w:val="00D74D1A"/>
    <w:multiLevelType w:val="multilevel"/>
    <w:tmpl w:val="00000001"/>
    <w:name w:val="HTML-List1"/>
    <w:lvl w:ilvl="0">
      <w:start w:val="1"/>
      <w:numFmt w:val="bullet"/>
      <w:lvlText w:val="·"/>
      <w:lvlJc w:val="left"/>
      <w:rPr>
        <w:rFonts w:ascii="Symbol" w:hAnsi="Symbol" w:cs="Symbol"/>
        <w:sz w:val="22"/>
        <w:szCs w:val="22"/>
      </w:rPr>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35">
    <w:nsid w:val="00D74D68"/>
    <w:multiLevelType w:val="multilevel"/>
    <w:tmpl w:val="00000001"/>
    <w:name w:val="HTML-List1"/>
    <w:lvl w:ilvl="0">
      <w:start w:val="1"/>
      <w:numFmt w:val="bullet"/>
      <w:lvlText w:val="·"/>
      <w:lvlJc w:val="left"/>
      <w:rPr>
        <w:rFonts w:ascii="Symbol" w:hAnsi="Symbol" w:cs="Symbol"/>
        <w:sz w:val="22"/>
        <w:szCs w:val="22"/>
      </w:rPr>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36">
    <w:nsid w:val="00D74D69"/>
    <w:multiLevelType w:val="multilevel"/>
    <w:tmpl w:val="00000002"/>
    <w:name w:val="HTML-List2"/>
    <w:lvl w:ilvl="0">
      <w:start w:val="1"/>
      <w:numFmt w:val="bullet"/>
      <w:lvlText w:val="·"/>
      <w:lvlJc w:val="left"/>
      <w:rPr>
        <w:rFonts w:ascii="Symbol" w:hAnsi="Symbol" w:cs="Symbol"/>
        <w:sz w:val="22"/>
        <w:szCs w:val="22"/>
      </w:rPr>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37">
    <w:nsid w:val="00D74E04"/>
    <w:multiLevelType w:val="multilevel"/>
    <w:tmpl w:val="00000001"/>
    <w:name w:val="HTML-List1"/>
    <w:lvl w:ilvl="0">
      <w:start w:val="1"/>
      <w:numFmt w:val="bullet"/>
      <w:lvlText w:val="·"/>
      <w:lvlJc w:val="left"/>
      <w:rPr>
        <w:rFonts w:ascii="Symbol" w:hAnsi="Symbol" w:cs="Symbol"/>
        <w:sz w:val="22"/>
        <w:szCs w:val="22"/>
      </w:rPr>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38">
    <w:nsid w:val="00D74E05"/>
    <w:multiLevelType w:val="multilevel"/>
    <w:tmpl w:val="00000002"/>
    <w:name w:val="HTML-List2"/>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39">
    <w:nsid w:val="00D74E06"/>
    <w:multiLevelType w:val="multilevel"/>
    <w:tmpl w:val="00000003"/>
    <w:name w:val="HTML-List3"/>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40">
    <w:nsid w:val="00D74E62"/>
    <w:multiLevelType w:val="multilevel"/>
    <w:tmpl w:val="00000001"/>
    <w:name w:val="HTML-List1"/>
    <w:lvl w:ilvl="0">
      <w:start w:val="1"/>
      <w:numFmt w:val="bullet"/>
      <w:lvlText w:val="·"/>
      <w:lvlJc w:val="left"/>
      <w:rPr>
        <w:rFonts w:ascii="Symbol" w:hAnsi="Symbol" w:cs="Symbol"/>
        <w:sz w:val="22"/>
        <w:szCs w:val="22"/>
      </w:rPr>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41">
    <w:nsid w:val="00D74E63"/>
    <w:multiLevelType w:val="multilevel"/>
    <w:tmpl w:val="00000002"/>
    <w:name w:val="HTML-List2"/>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42">
    <w:nsid w:val="00D74E64"/>
    <w:multiLevelType w:val="multilevel"/>
    <w:tmpl w:val="00000003"/>
    <w:name w:val="HTML-List3"/>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43">
    <w:nsid w:val="04747EBF"/>
    <w:multiLevelType w:val="multilevel"/>
    <w:tmpl w:val="09B262F6"/>
    <w:lvl w:ilvl="0">
      <w:start w:val="2"/>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44">
    <w:nsid w:val="076D1A66"/>
    <w:multiLevelType w:val="multilevel"/>
    <w:tmpl w:val="64708E1A"/>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45">
    <w:nsid w:val="07E87C46"/>
    <w:multiLevelType w:val="multilevel"/>
    <w:tmpl w:val="8286EFA4"/>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46">
    <w:nsid w:val="07F21006"/>
    <w:multiLevelType w:val="singleLevel"/>
    <w:tmpl w:val="0D280E50"/>
    <w:lvl w:ilvl="0">
      <w:start w:val="1"/>
      <w:numFmt w:val="bullet"/>
      <w:lvlText w:val="§"/>
      <w:lvlJc w:val="left"/>
      <w:rPr>
        <w:rFonts w:ascii="Wingdings" w:hAnsi="Wingdings" w:cs="Wingdings"/>
        <w:color w:val="000080"/>
        <w:sz w:val="24"/>
        <w:szCs w:val="24"/>
      </w:rPr>
    </w:lvl>
  </w:abstractNum>
  <w:abstractNum w:abstractNumId="47">
    <w:nsid w:val="0E2556BE"/>
    <w:multiLevelType w:val="multilevel"/>
    <w:tmpl w:val="F20C6322"/>
    <w:lvl w:ilvl="0">
      <w:start w:val="1"/>
      <w:numFmt w:val="decimal"/>
      <w:lvlText w:val="%1."/>
      <w:lvlJc w:val="left"/>
      <w:rPr>
        <w:b/>
        <w:bCs/>
        <w:sz w:val="24"/>
        <w:szCs w:val="24"/>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48">
    <w:nsid w:val="0F53053E"/>
    <w:multiLevelType w:val="multilevel"/>
    <w:tmpl w:val="B2026D86"/>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49">
    <w:nsid w:val="0F752E7D"/>
    <w:multiLevelType w:val="multilevel"/>
    <w:tmpl w:val="6968477E"/>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50">
    <w:nsid w:val="11354405"/>
    <w:multiLevelType w:val="multilevel"/>
    <w:tmpl w:val="5E882052"/>
    <w:lvl w:ilvl="0">
      <w:numFmt w:val="bullet"/>
      <w:lvlText w:val="-"/>
      <w:lvlJc w:val="left"/>
      <w:rPr>
        <w:rFonts w:ascii="?l?r ??’c" w:hAnsi="Arial" w:cs="?l?r ??’c"/>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51">
    <w:nsid w:val="12BD7D84"/>
    <w:multiLevelType w:val="multilevel"/>
    <w:tmpl w:val="CBDE8F06"/>
    <w:lvl w:ilvl="0">
      <w:start w:val="1"/>
      <w:numFmt w:val="decimal"/>
      <w:lvlText w:val="%1."/>
      <w:lvlJc w:val="left"/>
      <w:rPr>
        <w:b/>
        <w:bCs/>
        <w:sz w:val="24"/>
        <w:szCs w:val="24"/>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52">
    <w:nsid w:val="13F30DEF"/>
    <w:multiLevelType w:val="multilevel"/>
    <w:tmpl w:val="EA4028FC"/>
    <w:lvl w:ilvl="0">
      <w:start w:val="1"/>
      <w:numFmt w:val="bullet"/>
      <w:lvlText w:val="Ø"/>
      <w:lvlJc w:val="left"/>
      <w:rPr>
        <w:rFonts w:ascii="Wingdings" w:hAnsi="Wingdings" w:cs="Wingding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53">
    <w:nsid w:val="151924F0"/>
    <w:multiLevelType w:val="multilevel"/>
    <w:tmpl w:val="92D8E5C2"/>
    <w:lvl w:ilvl="0">
      <w:start w:val="1"/>
      <w:numFmt w:val="bullet"/>
      <w:lvlText w:val="Ø"/>
      <w:lvlJc w:val="left"/>
      <w:rPr>
        <w:rFonts w:ascii="Wingdings" w:hAnsi="Wingdings" w:cs="Wingding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54">
    <w:nsid w:val="194068B5"/>
    <w:multiLevelType w:val="multilevel"/>
    <w:tmpl w:val="77C2F36C"/>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55">
    <w:nsid w:val="1EEF7FE0"/>
    <w:multiLevelType w:val="multilevel"/>
    <w:tmpl w:val="1FBA89FC"/>
    <w:lvl w:ilvl="0">
      <w:start w:val="1"/>
      <w:numFmt w:val="bullet"/>
      <w:lvlText w:val="Ø"/>
      <w:lvlJc w:val="left"/>
      <w:rPr>
        <w:rFonts w:ascii="Wingdings" w:hAnsi="Wingdings" w:cs="Wingding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56">
    <w:nsid w:val="20482960"/>
    <w:multiLevelType w:val="multilevel"/>
    <w:tmpl w:val="ABB4909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7">
    <w:nsid w:val="208C4E1B"/>
    <w:multiLevelType w:val="multilevel"/>
    <w:tmpl w:val="33F24338"/>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58">
    <w:nsid w:val="2183601F"/>
    <w:multiLevelType w:val="multilevel"/>
    <w:tmpl w:val="9EAE0CB0"/>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59">
    <w:nsid w:val="2AA40776"/>
    <w:multiLevelType w:val="multilevel"/>
    <w:tmpl w:val="77C2F36C"/>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60">
    <w:nsid w:val="2B7B39C0"/>
    <w:multiLevelType w:val="multilevel"/>
    <w:tmpl w:val="9716A0EE"/>
    <w:lvl w:ilvl="0">
      <w:start w:val="1"/>
      <w:numFmt w:val="bullet"/>
      <w:lvlText w:val="Ø"/>
      <w:lvlJc w:val="left"/>
      <w:rPr>
        <w:rFonts w:ascii="Wingdings" w:hAnsi="Wingdings" w:cs="Wingding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61">
    <w:nsid w:val="2BF2121B"/>
    <w:multiLevelType w:val="multilevel"/>
    <w:tmpl w:val="FC92F7B4"/>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62">
    <w:nsid w:val="2C237F4D"/>
    <w:multiLevelType w:val="multilevel"/>
    <w:tmpl w:val="27AA04C0"/>
    <w:lvl w:ilvl="0">
      <w:start w:val="1"/>
      <w:numFmt w:val="bullet"/>
      <w:lvlText w:val="Ø"/>
      <w:lvlJc w:val="left"/>
      <w:rPr>
        <w:rFonts w:ascii="Wingdings" w:hAnsi="Wingdings" w:cs="Wingding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63">
    <w:nsid w:val="2DA00D7D"/>
    <w:multiLevelType w:val="multilevel"/>
    <w:tmpl w:val="9E084A02"/>
    <w:lvl w:ilvl="0">
      <w:start w:val="1"/>
      <w:numFmt w:val="bullet"/>
      <w:lvlText w:val="-"/>
      <w:lvlJc w:val="left"/>
      <w:rPr>
        <w:rFonts w:ascii="Arial Unicode MS" w:hAnsi="Arial" w:cs="Arial Unicode M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64">
    <w:nsid w:val="2E773BDB"/>
    <w:multiLevelType w:val="multilevel"/>
    <w:tmpl w:val="EC8A25D0"/>
    <w:lvl w:ilvl="0">
      <w:start w:val="1"/>
      <w:numFmt w:val="bullet"/>
      <w:lvlText w:val="Ø"/>
      <w:lvlJc w:val="left"/>
      <w:rPr>
        <w:rFonts w:ascii="Wingdings" w:hAnsi="Wingdings" w:cs="Wingding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65">
    <w:nsid w:val="37795008"/>
    <w:multiLevelType w:val="multilevel"/>
    <w:tmpl w:val="23782514"/>
    <w:lvl w:ilvl="0">
      <w:start w:val="1"/>
      <w:numFmt w:val="bullet"/>
      <w:lvlText w:val="Ø"/>
      <w:lvlJc w:val="left"/>
      <w:rPr>
        <w:rFonts w:ascii="Wingdings" w:hAnsi="Wingdings" w:cs="Wingding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66">
    <w:nsid w:val="37975A9C"/>
    <w:multiLevelType w:val="multilevel"/>
    <w:tmpl w:val="CBDE8F06"/>
    <w:lvl w:ilvl="0">
      <w:start w:val="1"/>
      <w:numFmt w:val="decimal"/>
      <w:lvlText w:val="%1."/>
      <w:lvlJc w:val="left"/>
      <w:rPr>
        <w:b/>
        <w:bCs/>
        <w:sz w:val="24"/>
        <w:szCs w:val="24"/>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67">
    <w:nsid w:val="381426D4"/>
    <w:multiLevelType w:val="multilevel"/>
    <w:tmpl w:val="E774EA0A"/>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bullet"/>
      <w:lvlText w:val="Ø"/>
      <w:lvlJc w:val="left"/>
      <w:rPr>
        <w:rFonts w:ascii="Wingdings" w:hAnsi="Wingdings" w:cs="Wingdings"/>
        <w:sz w:val="24"/>
        <w:szCs w:val="24"/>
      </w:rPr>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68">
    <w:nsid w:val="38235BCF"/>
    <w:multiLevelType w:val="multilevel"/>
    <w:tmpl w:val="C2C6DD10"/>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69">
    <w:nsid w:val="3C44486C"/>
    <w:multiLevelType w:val="multilevel"/>
    <w:tmpl w:val="8836E60E"/>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70">
    <w:nsid w:val="40A83A2E"/>
    <w:multiLevelType w:val="multilevel"/>
    <w:tmpl w:val="B734F928"/>
    <w:lvl w:ilvl="0">
      <w:start w:val="1"/>
      <w:numFmt w:val="decimal"/>
      <w:lvlText w:val="%1."/>
      <w:lvlJc w:val="left"/>
      <w:rPr>
        <w:b/>
        <w:bCs/>
        <w:sz w:val="24"/>
        <w:szCs w:val="24"/>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71">
    <w:nsid w:val="453241B8"/>
    <w:multiLevelType w:val="multilevel"/>
    <w:tmpl w:val="B2063EA2"/>
    <w:lvl w:ilvl="0">
      <w:start w:val="1"/>
      <w:numFmt w:val="bullet"/>
      <w:lvlText w:val="Ø"/>
      <w:lvlJc w:val="left"/>
      <w:rPr>
        <w:rFonts w:ascii="Wingdings" w:hAnsi="Wingdings" w:cs="Wingding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72">
    <w:nsid w:val="488F65B5"/>
    <w:multiLevelType w:val="multilevel"/>
    <w:tmpl w:val="1E54C906"/>
    <w:lvl w:ilvl="0">
      <w:start w:val="1"/>
      <w:numFmt w:val="lowerLetter"/>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73">
    <w:nsid w:val="4FCF0FB4"/>
    <w:multiLevelType w:val="multilevel"/>
    <w:tmpl w:val="4462CD32"/>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74">
    <w:nsid w:val="4FE5584B"/>
    <w:multiLevelType w:val="multilevel"/>
    <w:tmpl w:val="ED9ACA24"/>
    <w:lvl w:ilvl="0">
      <w:start w:val="1"/>
      <w:numFmt w:val="lowerLetter"/>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75">
    <w:nsid w:val="58E51760"/>
    <w:multiLevelType w:val="multilevel"/>
    <w:tmpl w:val="885CA56A"/>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76">
    <w:nsid w:val="594446A4"/>
    <w:multiLevelType w:val="multilevel"/>
    <w:tmpl w:val="86C48E16"/>
    <w:lvl w:ilvl="0">
      <w:start w:val="1"/>
      <w:numFmt w:val="bullet"/>
      <w:lvlText w:val="Ø"/>
      <w:lvlJc w:val="left"/>
      <w:rPr>
        <w:rFonts w:ascii="Wingdings" w:hAnsi="Wingdings" w:cs="Wingding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77">
    <w:nsid w:val="5A216AB0"/>
    <w:multiLevelType w:val="multilevel"/>
    <w:tmpl w:val="64D227E8"/>
    <w:lvl w:ilvl="0">
      <w:start w:val="1"/>
      <w:numFmt w:val="bullet"/>
      <w:lvlText w:val="Ø"/>
      <w:lvlJc w:val="left"/>
      <w:rPr>
        <w:rFonts w:ascii="Wingdings" w:hAnsi="Wingdings" w:cs="Wingding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78">
    <w:nsid w:val="6410064B"/>
    <w:multiLevelType w:val="multilevel"/>
    <w:tmpl w:val="80360260"/>
    <w:lvl w:ilvl="0">
      <w:start w:val="1"/>
      <w:numFmt w:val="bullet"/>
      <w:lvlText w:val="Ø"/>
      <w:lvlJc w:val="left"/>
      <w:rPr>
        <w:rFonts w:ascii="Wingdings" w:hAnsi="Wingdings" w:cs="Wingding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79">
    <w:nsid w:val="655E0B95"/>
    <w:multiLevelType w:val="multilevel"/>
    <w:tmpl w:val="B2B683DA"/>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80">
    <w:nsid w:val="66B861ED"/>
    <w:multiLevelType w:val="multilevel"/>
    <w:tmpl w:val="01D6A826"/>
    <w:lvl w:ilvl="0">
      <w:start w:val="1"/>
      <w:numFmt w:val="bullet"/>
      <w:lvlText w:val="Ø"/>
      <w:lvlJc w:val="left"/>
      <w:rPr>
        <w:rFonts w:ascii="Wingdings" w:hAnsi="Wingdings" w:cs="Wingding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81">
    <w:nsid w:val="6C69509B"/>
    <w:multiLevelType w:val="multilevel"/>
    <w:tmpl w:val="ED9ACA24"/>
    <w:lvl w:ilvl="0">
      <w:start w:val="1"/>
      <w:numFmt w:val="lowerLetter"/>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82">
    <w:nsid w:val="6FA429B7"/>
    <w:multiLevelType w:val="multilevel"/>
    <w:tmpl w:val="7F3242C6"/>
    <w:lvl w:ilvl="0">
      <w:start w:val="3"/>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3">
    <w:nsid w:val="711E4DAD"/>
    <w:multiLevelType w:val="multilevel"/>
    <w:tmpl w:val="442CA6B0"/>
    <w:lvl w:ilvl="0">
      <w:start w:val="1"/>
      <w:numFmt w:val="decimal"/>
      <w:lvlText w:val="%1."/>
      <w:lvlJc w:val="left"/>
      <w:rPr>
        <w:b/>
        <w:bCs/>
        <w:sz w:val="24"/>
        <w:szCs w:val="24"/>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84">
    <w:nsid w:val="71B62BB4"/>
    <w:multiLevelType w:val="multilevel"/>
    <w:tmpl w:val="ABB4909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5">
    <w:nsid w:val="71C433B1"/>
    <w:multiLevelType w:val="multilevel"/>
    <w:tmpl w:val="E9ACEEF8"/>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86">
    <w:nsid w:val="77BF3E52"/>
    <w:multiLevelType w:val="multilevel"/>
    <w:tmpl w:val="FD72C246"/>
    <w:lvl w:ilvl="0">
      <w:start w:val="1"/>
      <w:numFmt w:val="bullet"/>
      <w:lvlText w:val="Ø"/>
      <w:lvlJc w:val="left"/>
      <w:rPr>
        <w:rFonts w:ascii="Wingdings" w:hAnsi="Wingdings" w:cs="Wingding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87">
    <w:nsid w:val="7AD34227"/>
    <w:multiLevelType w:val="multilevel"/>
    <w:tmpl w:val="ABB4909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8">
    <w:nsid w:val="7B7C238E"/>
    <w:multiLevelType w:val="multilevel"/>
    <w:tmpl w:val="84F41766"/>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89">
    <w:nsid w:val="7D1E4546"/>
    <w:multiLevelType w:val="multilevel"/>
    <w:tmpl w:val="B7E8BBCA"/>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90">
    <w:nsid w:val="7DEE5703"/>
    <w:multiLevelType w:val="multilevel"/>
    <w:tmpl w:val="3E7809B8"/>
    <w:lvl w:ilvl="0">
      <w:start w:val="1"/>
      <w:numFmt w:val="bullet"/>
      <w:lvlText w:val="Ø"/>
      <w:lvlJc w:val="left"/>
      <w:rPr>
        <w:rFonts w:ascii="Wingdings" w:hAnsi="Wingdings" w:cs="Wingding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91">
    <w:nsid w:val="7E461DC6"/>
    <w:multiLevelType w:val="multilevel"/>
    <w:tmpl w:val="FC92F7B4"/>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num w:numId="1">
    <w:abstractNumId w:val="21"/>
  </w:num>
  <w:num w:numId="2">
    <w:abstractNumId w:val="22"/>
  </w:num>
  <w:num w:numId="3">
    <w:abstractNumId w:val="23"/>
  </w:num>
  <w:num w:numId="4">
    <w:abstractNumId w:val="24"/>
  </w:num>
  <w:num w:numId="5">
    <w:abstractNumId w:val="25"/>
  </w:num>
  <w:num w:numId="6">
    <w:abstractNumId w:val="26"/>
  </w:num>
  <w:num w:numId="7">
    <w:abstractNumId w:val="27"/>
  </w:num>
  <w:num w:numId="8">
    <w:abstractNumId w:val="28"/>
  </w:num>
  <w:num w:numId="9">
    <w:abstractNumId w:val="29"/>
  </w:num>
  <w:num w:numId="10">
    <w:abstractNumId w:val="30"/>
  </w:num>
  <w:num w:numId="11">
    <w:abstractNumId w:val="31"/>
  </w:num>
  <w:num w:numId="12">
    <w:abstractNumId w:val="32"/>
  </w:num>
  <w:num w:numId="13">
    <w:abstractNumId w:val="33"/>
  </w:num>
  <w:num w:numId="14">
    <w:abstractNumId w:val="34"/>
  </w:num>
  <w:num w:numId="15">
    <w:abstractNumId w:val="35"/>
  </w:num>
  <w:num w:numId="16">
    <w:abstractNumId w:val="36"/>
  </w:num>
  <w:num w:numId="17">
    <w:abstractNumId w:val="37"/>
  </w:num>
  <w:num w:numId="18">
    <w:abstractNumId w:val="38"/>
  </w:num>
  <w:num w:numId="19">
    <w:abstractNumId w:val="39"/>
  </w:num>
  <w:num w:numId="20">
    <w:abstractNumId w:val="40"/>
  </w:num>
  <w:num w:numId="21">
    <w:abstractNumId w:val="41"/>
  </w:num>
  <w:num w:numId="2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B5B"/>
    <w:rsid w:val="002E5E8B"/>
    <w:rsid w:val="00510535"/>
    <w:rsid w:val="008A4650"/>
    <w:rsid w:val="00BD2B11"/>
    <w:rsid w:val="00F60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Body Text Indent 2" w:unhideWhenUsed="1"/>
    <w:lsdException w:name="Body Text Indent 3" w:unhideWhenUsed="1"/>
    <w:lsdException w:name="Block Text" w:unhideWhenUsed="1"/>
    <w:lsdException w:name="Strong" w:semiHidden="0" w:qFormat="1"/>
    <w:lsdException w:name="Emphasis" w:semiHidden="0" w:qFormat="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widowControl w:val="0"/>
      <w:autoSpaceDE w:val="0"/>
      <w:autoSpaceDN w:val="0"/>
      <w:adjustRightInd w:val="0"/>
      <w:spacing w:after="0" w:line="240" w:lineRule="auto"/>
    </w:pPr>
    <w:rPr>
      <w:rFonts w:ascii="Arial" w:hAnsi="Arial" w:cs="Arial"/>
    </w:rPr>
  </w:style>
  <w:style w:type="paragraph" w:styleId="Heading1">
    <w:name w:val="heading 1"/>
    <w:basedOn w:val="Normal"/>
    <w:next w:val="Normal"/>
    <w:link w:val="Heading1Char"/>
    <w:uiPriority w:val="99"/>
    <w:qFormat/>
    <w:pPr>
      <w:spacing w:before="240" w:after="60"/>
      <w:outlineLvl w:val="0"/>
    </w:pPr>
    <w:rPr>
      <w:b/>
      <w:bCs/>
      <w:color w:val="004080"/>
      <w:sz w:val="32"/>
      <w:szCs w:val="32"/>
    </w:rPr>
  </w:style>
  <w:style w:type="paragraph" w:styleId="Heading2">
    <w:name w:val="heading 2"/>
    <w:basedOn w:val="Normal"/>
    <w:next w:val="Normal"/>
    <w:link w:val="Heading2Char"/>
    <w:uiPriority w:val="99"/>
    <w:qFormat/>
    <w:pPr>
      <w:spacing w:before="240" w:after="60"/>
      <w:outlineLvl w:val="1"/>
    </w:pPr>
    <w:rPr>
      <w:b/>
      <w:bCs/>
      <w:color w:val="004080"/>
      <w:sz w:val="28"/>
      <w:szCs w:val="28"/>
    </w:rPr>
  </w:style>
  <w:style w:type="paragraph" w:styleId="Heading3">
    <w:name w:val="heading 3"/>
    <w:aliases w:val="Heading 3 Char"/>
    <w:basedOn w:val="Normal"/>
    <w:next w:val="Normal"/>
    <w:link w:val="Heading3Char1"/>
    <w:uiPriority w:val="99"/>
    <w:qFormat/>
    <w:pPr>
      <w:keepNext/>
      <w:spacing w:before="240" w:after="60"/>
      <w:jc w:val="both"/>
      <w:outlineLvl w:val="2"/>
    </w:pPr>
    <w:rPr>
      <w:rFonts w:ascii="Arial Unicode MS" w:eastAsia="Arial Unicode MS" w:cs="Arial Unicode MS"/>
      <w:color w:val="000080"/>
      <w:sz w:val="28"/>
      <w:szCs w:val="28"/>
      <w:u w:color="000000"/>
    </w:rPr>
  </w:style>
  <w:style w:type="paragraph" w:styleId="Heading4">
    <w:name w:val="heading 4"/>
    <w:basedOn w:val="Normal"/>
    <w:next w:val="Normal"/>
    <w:link w:val="Heading4Char"/>
    <w:uiPriority w:val="99"/>
    <w:qFormat/>
    <w:pPr>
      <w:spacing w:before="240" w:after="60"/>
      <w:outlineLvl w:val="3"/>
    </w:pPr>
    <w:rPr>
      <w:rFonts w:ascii="Times New Roman" w:hAnsi="Times New Roman" w:cs="Times New Roman"/>
      <w:b/>
      <w:bCs/>
      <w:color w:val="004080"/>
      <w:sz w:val="28"/>
      <w:szCs w:val="28"/>
    </w:rPr>
  </w:style>
  <w:style w:type="paragraph" w:styleId="Heading5">
    <w:name w:val="heading 5"/>
    <w:basedOn w:val="Normal"/>
    <w:next w:val="Normal"/>
    <w:link w:val="Heading5Char"/>
    <w:uiPriority w:val="99"/>
    <w:qFormat/>
    <w:pPr>
      <w:spacing w:before="240" w:after="60"/>
      <w:outlineLvl w:val="4"/>
    </w:pPr>
    <w:rPr>
      <w:rFonts w:ascii="Times New Roman" w:hAnsi="Times New Roman" w:cs="Times New Roman"/>
      <w:b/>
      <w:bCs/>
      <w:i/>
      <w:iCs/>
      <w:color w:val="004080"/>
      <w:sz w:val="26"/>
      <w:szCs w:val="26"/>
    </w:rPr>
  </w:style>
  <w:style w:type="paragraph" w:styleId="Heading6">
    <w:name w:val="heading 6"/>
    <w:basedOn w:val="Normal"/>
    <w:next w:val="Normal"/>
    <w:link w:val="Heading6Char"/>
    <w:uiPriority w:val="99"/>
    <w:qFormat/>
    <w:pPr>
      <w:spacing w:before="240" w:after="60"/>
      <w:outlineLvl w:val="5"/>
    </w:pPr>
    <w:rPr>
      <w:rFonts w:ascii="Times New Roman" w:hAnsi="Times New Roman" w:cs="Times New Roman"/>
      <w:b/>
      <w:bCs/>
      <w:color w:val="004080"/>
    </w:rPr>
  </w:style>
  <w:style w:type="paragraph" w:styleId="Heading7">
    <w:name w:val="heading 7"/>
    <w:basedOn w:val="Normal"/>
    <w:next w:val="Normal"/>
    <w:link w:val="Heading7Char"/>
    <w:uiPriority w:val="99"/>
    <w:qFormat/>
    <w:pPr>
      <w:spacing w:before="240" w:after="60"/>
      <w:outlineLvl w:val="6"/>
    </w:pPr>
    <w:rPr>
      <w:rFonts w:ascii="Times New Roman" w:hAnsi="Times New Roman" w:cs="Times New Roman"/>
      <w:color w:val="004080"/>
      <w:sz w:val="24"/>
      <w:szCs w:val="24"/>
    </w:rPr>
  </w:style>
  <w:style w:type="paragraph" w:styleId="Heading8">
    <w:name w:val="heading 8"/>
    <w:basedOn w:val="Normal"/>
    <w:next w:val="Normal"/>
    <w:link w:val="Heading8Char"/>
    <w:uiPriority w:val="99"/>
    <w:qFormat/>
    <w:pPr>
      <w:spacing w:before="240" w:after="60"/>
      <w:outlineLvl w:val="7"/>
    </w:pPr>
    <w:rPr>
      <w:rFonts w:ascii="Times New Roman" w:hAnsi="Times New Roman" w:cs="Times New Roman"/>
      <w:i/>
      <w:iCs/>
      <w:sz w:val="24"/>
      <w:szCs w:val="24"/>
    </w:rPr>
  </w:style>
  <w:style w:type="paragraph" w:styleId="Heading9">
    <w:name w:val="heading 9"/>
    <w:basedOn w:val="Normal"/>
    <w:next w:val="Normal"/>
    <w:link w:val="Heading9Char"/>
    <w:uiPriority w:val="99"/>
    <w:qFormat/>
    <w:pPr>
      <w:spacing w:before="240" w:after="60"/>
      <w:outlineLvl w:val="8"/>
    </w:pPr>
    <w:rPr>
      <w:color w:val="004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99"/>
    <w:rPr>
      <w:rFonts w:ascii="Times New Roman" w:hAnsi="Times New Roman" w:cs="Times New Roman"/>
      <w:sz w:val="24"/>
      <w:szCs w:val="24"/>
      <w:u w:color="000000"/>
    </w:rPr>
  </w:style>
  <w:style w:type="paragraph" w:styleId="TOC2">
    <w:name w:val="toc 2"/>
    <w:basedOn w:val="Normal"/>
    <w:next w:val="Normal"/>
    <w:uiPriority w:val="99"/>
    <w:pPr>
      <w:ind w:left="180"/>
    </w:pPr>
    <w:rPr>
      <w:rFonts w:ascii="Times New Roman" w:hAnsi="Times New Roman" w:cs="Times New Roman"/>
      <w:sz w:val="24"/>
      <w:szCs w:val="24"/>
      <w:u w:color="000000"/>
    </w:rPr>
  </w:style>
  <w:style w:type="paragraph" w:styleId="TOC3">
    <w:name w:val="toc 3"/>
    <w:basedOn w:val="Normal"/>
    <w:next w:val="Normal"/>
    <w:uiPriority w:val="99"/>
    <w:pPr>
      <w:ind w:left="360"/>
    </w:pPr>
    <w:rPr>
      <w:rFonts w:ascii="Times New Roman" w:hAnsi="Times New Roman" w:cs="Times New Roman"/>
      <w:sz w:val="24"/>
      <w:szCs w:val="24"/>
      <w:u w:color="000000"/>
    </w:rPr>
  </w:style>
  <w:style w:type="paragraph" w:styleId="TOC4">
    <w:name w:val="toc 4"/>
    <w:basedOn w:val="Normal"/>
    <w:next w:val="Normal"/>
    <w:uiPriority w:val="99"/>
    <w:pPr>
      <w:ind w:left="540"/>
    </w:pPr>
    <w:rPr>
      <w:rFonts w:ascii="Times New Roman" w:hAnsi="Times New Roman" w:cs="Times New Roman"/>
      <w:sz w:val="24"/>
      <w:szCs w:val="24"/>
      <w:u w:color="000000"/>
    </w:rPr>
  </w:style>
  <w:style w:type="paragraph" w:styleId="TOC5">
    <w:name w:val="toc 5"/>
    <w:basedOn w:val="Normal"/>
    <w:next w:val="Normal"/>
    <w:uiPriority w:val="99"/>
    <w:pPr>
      <w:ind w:left="720"/>
    </w:pPr>
    <w:rPr>
      <w:rFonts w:ascii="Times New Roman" w:hAnsi="Times New Roman" w:cs="Times New Roman"/>
      <w:sz w:val="24"/>
      <w:szCs w:val="24"/>
      <w:u w:color="000000"/>
    </w:rPr>
  </w:style>
  <w:style w:type="paragraph" w:styleId="TOC6">
    <w:name w:val="toc 6"/>
    <w:basedOn w:val="Normal"/>
    <w:next w:val="Normal"/>
    <w:uiPriority w:val="99"/>
    <w:pPr>
      <w:ind w:left="900"/>
    </w:pPr>
    <w:rPr>
      <w:rFonts w:ascii="Times New Roman" w:hAnsi="Times New Roman" w:cs="Times New Roman"/>
      <w:sz w:val="24"/>
      <w:szCs w:val="24"/>
      <w:u w:color="000000"/>
    </w:rPr>
  </w:style>
  <w:style w:type="paragraph" w:styleId="TOC7">
    <w:name w:val="toc 7"/>
    <w:basedOn w:val="Normal"/>
    <w:next w:val="Normal"/>
    <w:uiPriority w:val="99"/>
    <w:pPr>
      <w:ind w:left="1080"/>
    </w:pPr>
    <w:rPr>
      <w:rFonts w:ascii="Times New Roman" w:hAnsi="Times New Roman" w:cs="Times New Roman"/>
      <w:sz w:val="24"/>
      <w:szCs w:val="24"/>
      <w:u w:color="000000"/>
    </w:rPr>
  </w:style>
  <w:style w:type="paragraph" w:styleId="TOC8">
    <w:name w:val="toc 8"/>
    <w:basedOn w:val="Normal"/>
    <w:next w:val="Normal"/>
    <w:uiPriority w:val="99"/>
    <w:pPr>
      <w:ind w:left="1260"/>
    </w:pPr>
    <w:rPr>
      <w:rFonts w:ascii="Times New Roman" w:hAnsi="Times New Roman" w:cs="Times New Roman"/>
      <w:sz w:val="24"/>
      <w:szCs w:val="24"/>
      <w:u w:color="000000"/>
    </w:rPr>
  </w:style>
  <w:style w:type="paragraph" w:styleId="TOC9">
    <w:name w:val="toc 9"/>
    <w:basedOn w:val="Normal"/>
    <w:next w:val="Normal"/>
    <w:uiPriority w:val="99"/>
    <w:pPr>
      <w:ind w:left="1440"/>
    </w:pPr>
    <w:rPr>
      <w:rFonts w:ascii="Times New Roman" w:hAnsi="Times New Roman" w:cs="Times New Roman"/>
      <w:sz w:val="24"/>
      <w:szCs w:val="24"/>
      <w:u w:color="000000"/>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1">
    <w:name w:val="Heading 3 Char1"/>
    <w:aliases w:val="Heading 3 Char Char"/>
    <w:basedOn w:val="DefaultParagraphFont"/>
    <w:link w:val="Heading3"/>
    <w:uiPriority w:val="99"/>
    <w:rPr>
      <w:color w:val="000080"/>
      <w:sz w:val="28"/>
      <w:szCs w:val="28"/>
      <w:u w:color="000000"/>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Title">
    <w:name w:val="Title"/>
    <w:basedOn w:val="Normal"/>
    <w:next w:val="Normal"/>
    <w:link w:val="TitleChar"/>
    <w:uiPriority w:val="99"/>
    <w:qFormat/>
    <w:pPr>
      <w:spacing w:before="240" w:after="60"/>
      <w:jc w:val="center"/>
    </w:pPr>
    <w:rPr>
      <w:b/>
      <w:bCs/>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customStyle="1" w:styleId="NumberedList">
    <w:name w:val="Numbered List"/>
    <w:uiPriority w:val="99"/>
    <w:pPr>
      <w:widowControl w:val="0"/>
      <w:autoSpaceDE w:val="0"/>
      <w:autoSpaceDN w:val="0"/>
      <w:adjustRightInd w:val="0"/>
      <w:spacing w:after="0" w:line="240" w:lineRule="auto"/>
      <w:ind w:left="360" w:hanging="360"/>
    </w:pPr>
    <w:rPr>
      <w:rFonts w:ascii="Times New Roman" w:hAnsi="Times New Roman" w:cs="Times New Roman"/>
      <w:sz w:val="20"/>
      <w:szCs w:val="20"/>
    </w:rPr>
  </w:style>
  <w:style w:type="paragraph" w:customStyle="1" w:styleId="BulletedList">
    <w:name w:val="Bulleted List"/>
    <w:uiPriority w:val="99"/>
    <w:pPr>
      <w:widowControl w:val="0"/>
      <w:autoSpaceDE w:val="0"/>
      <w:autoSpaceDN w:val="0"/>
      <w:adjustRightInd w:val="0"/>
      <w:spacing w:after="0" w:line="240" w:lineRule="auto"/>
      <w:ind w:left="360" w:hanging="360"/>
    </w:pPr>
    <w:rPr>
      <w:rFonts w:ascii="Times New Roman" w:hAnsi="Times New Roman" w:cs="Times New Roman"/>
      <w:sz w:val="20"/>
      <w:szCs w:val="20"/>
    </w:rPr>
  </w:style>
  <w:style w:type="paragraph" w:styleId="BodyText">
    <w:name w:val="Body Text"/>
    <w:basedOn w:val="Normal"/>
    <w:link w:val="BodyTextChar"/>
    <w:uiPriority w:val="99"/>
    <w:pPr>
      <w:spacing w:after="120"/>
    </w:pPr>
    <w:rPr>
      <w:rFonts w:ascii="Times New Roman" w:hAnsi="Times New Roman" w:cs="Times New Roman"/>
      <w:sz w:val="20"/>
      <w:szCs w:val="20"/>
    </w:rPr>
  </w:style>
  <w:style w:type="character" w:customStyle="1" w:styleId="BodyTextChar">
    <w:name w:val="Body Text Char"/>
    <w:basedOn w:val="DefaultParagraphFont"/>
    <w:link w:val="BodyText"/>
    <w:uiPriority w:val="99"/>
    <w:semiHidden/>
    <w:rPr>
      <w:rFonts w:ascii="Arial" w:hAnsi="Arial" w:cs="Arial"/>
    </w:rPr>
  </w:style>
  <w:style w:type="paragraph" w:styleId="BodyText2">
    <w:name w:val="Body Text 2"/>
    <w:basedOn w:val="Normal"/>
    <w:link w:val="BodyText2Char"/>
    <w:uiPriority w:val="99"/>
    <w:pPr>
      <w:spacing w:after="120" w:line="480" w:lineRule="auto"/>
    </w:pPr>
    <w:rPr>
      <w:rFonts w:ascii="Times New Roman" w:hAnsi="Times New Roman" w:cs="Times New Roman"/>
      <w:sz w:val="18"/>
      <w:szCs w:val="18"/>
    </w:rPr>
  </w:style>
  <w:style w:type="character" w:customStyle="1" w:styleId="BodyText2Char">
    <w:name w:val="Body Text 2 Char"/>
    <w:basedOn w:val="DefaultParagraphFont"/>
    <w:link w:val="BodyText2"/>
    <w:uiPriority w:val="99"/>
    <w:semiHidden/>
    <w:rPr>
      <w:rFonts w:ascii="Arial" w:hAnsi="Arial" w:cs="Arial"/>
    </w:rPr>
  </w:style>
  <w:style w:type="paragraph" w:styleId="BodyText3">
    <w:name w:val="Body Text 3"/>
    <w:basedOn w:val="Normal"/>
    <w:link w:val="BodyText3Char"/>
    <w:uiPriority w:val="99"/>
    <w:pPr>
      <w:spacing w:after="120"/>
    </w:pPr>
    <w:rPr>
      <w:rFonts w:ascii="Times New Roman" w:hAnsi="Times New Roman" w:cs="Times New Roman"/>
      <w:sz w:val="16"/>
      <w:szCs w:val="16"/>
    </w:rPr>
  </w:style>
  <w:style w:type="character" w:customStyle="1" w:styleId="BodyText3Char">
    <w:name w:val="Body Text 3 Char"/>
    <w:basedOn w:val="DefaultParagraphFont"/>
    <w:link w:val="BodyText3"/>
    <w:uiPriority w:val="99"/>
    <w:semiHidden/>
    <w:rPr>
      <w:rFonts w:ascii="Arial" w:hAnsi="Arial" w:cs="Arial"/>
      <w:sz w:val="16"/>
      <w:szCs w:val="16"/>
    </w:rPr>
  </w:style>
  <w:style w:type="paragraph" w:styleId="NoteHeading">
    <w:name w:val="Note Heading"/>
    <w:basedOn w:val="Normal"/>
    <w:next w:val="Normal"/>
    <w:link w:val="NoteHeadingChar"/>
    <w:uiPriority w:val="99"/>
    <w:rPr>
      <w:rFonts w:ascii="Times New Roman" w:hAnsi="Times New Roman" w:cs="Times New Roman"/>
      <w:sz w:val="20"/>
      <w:szCs w:val="20"/>
    </w:rPr>
  </w:style>
  <w:style w:type="character" w:customStyle="1" w:styleId="NoteHeadingChar">
    <w:name w:val="Note Heading Char"/>
    <w:basedOn w:val="DefaultParagraphFont"/>
    <w:link w:val="NoteHeading"/>
    <w:uiPriority w:val="99"/>
    <w:semiHidden/>
    <w:rPr>
      <w:rFonts w:ascii="Arial" w:hAnsi="Arial" w:cs="Arial"/>
    </w:rPr>
  </w:style>
  <w:style w:type="paragraph" w:styleId="PlainText">
    <w:name w:val="Plain Text"/>
    <w:basedOn w:val="Normal"/>
    <w:link w:val="PlainTextChar"/>
    <w:uiPriority w:val="99"/>
    <w:rPr>
      <w:rFonts w:ascii="Courier New" w:hAnsi="Courier New" w:cs="Courier New"/>
      <w:sz w:val="20"/>
      <w:szCs w:val="20"/>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character" w:styleId="Strong">
    <w:name w:val="Strong"/>
    <w:basedOn w:val="DefaultParagraphFont"/>
    <w:uiPriority w:val="99"/>
    <w:qFormat/>
    <w:rPr>
      <w:b/>
      <w:bCs/>
      <w:color w:val="000000"/>
      <w:u w:color="000000"/>
    </w:rPr>
  </w:style>
  <w:style w:type="character" w:styleId="Emphasis">
    <w:name w:val="Emphasis"/>
    <w:basedOn w:val="DefaultParagraphFont"/>
    <w:uiPriority w:val="99"/>
    <w:qFormat/>
    <w:rPr>
      <w:i/>
      <w:iCs/>
      <w:color w:val="000000"/>
      <w:u w:color="000000"/>
    </w:rPr>
  </w:style>
  <w:style w:type="character" w:styleId="Hyperlink">
    <w:name w:val="Hyperlink"/>
    <w:basedOn w:val="DefaultParagraphFont"/>
    <w:uiPriority w:val="99"/>
    <w:rPr>
      <w:color w:val="0000FF"/>
      <w:u w:val="single" w:color="000000"/>
    </w:rPr>
  </w:style>
  <w:style w:type="paragraph" w:styleId="Footer">
    <w:name w:val="footer"/>
    <w:basedOn w:val="Normal"/>
    <w:link w:val="FooterChar"/>
    <w:uiPriority w:val="99"/>
    <w:pPr>
      <w:tabs>
        <w:tab w:val="left" w:pos="4320"/>
      </w:tabs>
    </w:pPr>
    <w:rPr>
      <w:rFonts w:ascii="Times New Roman" w:hAnsi="Times New Roman" w:cs="Times New Roman"/>
      <w:sz w:val="20"/>
      <w:szCs w:val="20"/>
    </w:rPr>
  </w:style>
  <w:style w:type="character" w:customStyle="1" w:styleId="FooterChar">
    <w:name w:val="Footer Char"/>
    <w:basedOn w:val="DefaultParagraphFont"/>
    <w:link w:val="Footer"/>
    <w:uiPriority w:val="99"/>
    <w:semiHidden/>
    <w:rPr>
      <w:rFonts w:ascii="Arial" w:hAnsi="Arial" w:cs="Arial"/>
    </w:rPr>
  </w:style>
  <w:style w:type="paragraph" w:styleId="Header">
    <w:name w:val="header"/>
    <w:basedOn w:val="Normal"/>
    <w:link w:val="HeaderChar"/>
    <w:uiPriority w:val="99"/>
    <w:pPr>
      <w:tabs>
        <w:tab w:val="left" w:pos="4320"/>
      </w:tabs>
    </w:pPr>
    <w:rPr>
      <w:rFonts w:ascii="Times New Roman" w:hAnsi="Times New Roman" w:cs="Times New Roman"/>
      <w:sz w:val="20"/>
      <w:szCs w:val="20"/>
    </w:rPr>
  </w:style>
  <w:style w:type="character" w:customStyle="1" w:styleId="HeaderChar">
    <w:name w:val="Header Char"/>
    <w:basedOn w:val="DefaultParagraphFont"/>
    <w:link w:val="Header"/>
    <w:uiPriority w:val="99"/>
    <w:semiHidden/>
    <w:rPr>
      <w:rFonts w:ascii="Arial" w:hAnsi="Arial" w:cs="Arial"/>
    </w:rPr>
  </w:style>
  <w:style w:type="paragraph" w:customStyle="1" w:styleId="Code">
    <w:name w:val="Code"/>
    <w:uiPriority w:val="99"/>
    <w:pPr>
      <w:widowControl w:val="0"/>
      <w:autoSpaceDE w:val="0"/>
      <w:autoSpaceDN w:val="0"/>
      <w:adjustRightInd w:val="0"/>
      <w:spacing w:after="0" w:line="240" w:lineRule="auto"/>
    </w:pPr>
    <w:rPr>
      <w:rFonts w:ascii="Courier New" w:hAnsi="Courier New" w:cs="Courier New"/>
      <w:sz w:val="18"/>
      <w:szCs w:val="18"/>
    </w:rPr>
  </w:style>
  <w:style w:type="character" w:customStyle="1" w:styleId="FieldLabel">
    <w:name w:val="Field Label"/>
    <w:uiPriority w:val="99"/>
    <w:rPr>
      <w:rFonts w:ascii="Times New Roman" w:hAnsi="Times New Roman" w:cs="Times New Roman"/>
      <w:i/>
      <w:iCs/>
      <w:color w:val="004080"/>
      <w:sz w:val="20"/>
      <w:szCs w:val="20"/>
      <w:u w:color="000000"/>
    </w:rPr>
  </w:style>
  <w:style w:type="character" w:customStyle="1" w:styleId="TableHeading">
    <w:name w:val="Table Heading"/>
    <w:uiPriority w:val="99"/>
    <w:rPr>
      <w:rFonts w:ascii="Times New Roman" w:hAnsi="Times New Roman" w:cs="Times New Roman"/>
      <w:b/>
      <w:bCs/>
      <w:sz w:val="22"/>
      <w:szCs w:val="22"/>
      <w:u w:color="000000"/>
    </w:rPr>
  </w:style>
  <w:style w:type="character" w:customStyle="1" w:styleId="SSBookmark">
    <w:name w:val="SSBookmark"/>
    <w:uiPriority w:val="99"/>
    <w:rPr>
      <w:rFonts w:ascii="Lucida Sans" w:hAnsi="Lucida Sans" w:cs="Lucida Sans"/>
      <w:b/>
      <w:bCs/>
      <w:color w:val="000000"/>
      <w:sz w:val="16"/>
      <w:szCs w:val="16"/>
    </w:rPr>
  </w:style>
  <w:style w:type="character" w:customStyle="1" w:styleId="Objecttype">
    <w:name w:val="Object type"/>
    <w:uiPriority w:val="99"/>
    <w:rPr>
      <w:rFonts w:ascii="Times New Roman" w:hAnsi="Times New Roman" w:cs="Times New Roman"/>
      <w:b/>
      <w:bCs/>
      <w:sz w:val="20"/>
      <w:szCs w:val="20"/>
      <w:u w:val="single"/>
    </w:rPr>
  </w:style>
  <w:style w:type="paragraph" w:customStyle="1" w:styleId="ListHeader">
    <w:name w:val="List Header"/>
    <w:uiPriority w:val="99"/>
    <w:pPr>
      <w:widowControl w:val="0"/>
      <w:autoSpaceDE w:val="0"/>
      <w:autoSpaceDN w:val="0"/>
      <w:adjustRightInd w:val="0"/>
      <w:spacing w:after="0" w:line="240" w:lineRule="auto"/>
    </w:pPr>
    <w:rPr>
      <w:rFonts w:ascii="Times New Roman" w:hAnsi="Times New Roman" w:cs="Times New Roman"/>
      <w:b/>
      <w:bCs/>
      <w:i/>
      <w:iCs/>
      <w:color w:val="0000A0"/>
      <w:sz w:val="20"/>
      <w:szCs w:val="20"/>
    </w:rPr>
  </w:style>
  <w:style w:type="paragraph" w:customStyle="1" w:styleId="Style">
    <w:name w:val="Style"/>
    <w:uiPriority w:val="99"/>
    <w:pPr>
      <w:widowControl w:val="0"/>
      <w:autoSpaceDE w:val="0"/>
      <w:autoSpaceDN w:val="0"/>
      <w:adjustRightInd w:val="0"/>
      <w:spacing w:after="0" w:line="240" w:lineRule="auto"/>
    </w:pPr>
    <w:rPr>
      <w:rFonts w:ascii="Arial" w:hAnsi="Arial" w:cs="Arial"/>
      <w:color w:val="000000"/>
      <w:sz w:val="24"/>
      <w:szCs w:val="24"/>
      <w:u w:color="000000"/>
    </w:rPr>
  </w:style>
  <w:style w:type="character" w:styleId="FollowedHyperlink">
    <w:name w:val="FollowedHyperlink"/>
    <w:basedOn w:val="DefaultParagraphFont"/>
    <w:uiPriority w:val="99"/>
    <w:rPr>
      <w:color w:val="800080"/>
      <w:u w:val="single" w:color="000000"/>
    </w:rPr>
  </w:style>
  <w:style w:type="character" w:styleId="PageNumber">
    <w:name w:val="page number"/>
    <w:basedOn w:val="DefaultParagraphFont"/>
    <w:uiPriority w:val="99"/>
    <w:rPr>
      <w:color w:val="000000"/>
      <w:u w:color="000000"/>
    </w:rPr>
  </w:style>
  <w:style w:type="paragraph" w:customStyle="1" w:styleId="Bullet1">
    <w:name w:val="Bullet1"/>
    <w:uiPriority w:val="99"/>
    <w:pPr>
      <w:widowControl w:val="0"/>
      <w:tabs>
        <w:tab w:val="left" w:pos="360"/>
      </w:tabs>
      <w:autoSpaceDE w:val="0"/>
      <w:autoSpaceDN w:val="0"/>
      <w:adjustRightInd w:val="0"/>
      <w:spacing w:after="0" w:line="240" w:lineRule="auto"/>
      <w:ind w:left="357" w:hanging="357"/>
      <w:jc w:val="both"/>
    </w:pPr>
    <w:rPr>
      <w:rFonts w:ascii="Arial Unicode MS" w:eastAsia="Arial Unicode MS" w:hAnsi="Arial" w:cs="Arial Unicode MS"/>
      <w:color w:val="000000"/>
      <w:u w:color="000000"/>
    </w:rPr>
  </w:style>
  <w:style w:type="paragraph" w:styleId="DocumentMap">
    <w:name w:val="Document Map"/>
    <w:basedOn w:val="Normal"/>
    <w:link w:val="DocumentMapChar"/>
    <w:uiPriority w:val="99"/>
    <w:pPr>
      <w:shd w:val="clear" w:color="auto" w:fill="000080"/>
      <w:spacing w:after="120"/>
      <w:ind w:left="567"/>
      <w:jc w:val="both"/>
    </w:pPr>
    <w:rPr>
      <w:rFonts w:ascii="Arial Unicode MS" w:eastAsia="Arial Unicode MS" w:cs="Arial Unicode MS"/>
      <w:color w:val="000000"/>
      <w:sz w:val="20"/>
      <w:szCs w:val="20"/>
      <w:u w:color="000000"/>
    </w:r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paragraph" w:styleId="NormalWeb">
    <w:name w:val="Normal (Web)"/>
    <w:basedOn w:val="Normal"/>
    <w:uiPriority w:val="99"/>
    <w:pPr>
      <w:spacing w:before="100" w:after="100"/>
    </w:pPr>
    <w:rPr>
      <w:rFonts w:ascii="?l?r ??’c" w:eastAsia="?l?r ??’c" w:cs="?l?r ??’c"/>
      <w:color w:val="000000"/>
      <w:sz w:val="24"/>
      <w:szCs w:val="24"/>
      <w:u w:color="000000"/>
    </w:rPr>
  </w:style>
  <w:style w:type="paragraph" w:styleId="BalloonText">
    <w:name w:val="Balloon Text"/>
    <w:basedOn w:val="Normal"/>
    <w:link w:val="BalloonTextChar"/>
    <w:uiPriority w:val="99"/>
    <w:pPr>
      <w:spacing w:after="120"/>
      <w:ind w:left="567"/>
      <w:jc w:val="both"/>
    </w:pPr>
    <w:rPr>
      <w:rFonts w:ascii="Arial Unicode MS" w:eastAsia="Arial Unicode MS" w:cs="Arial Unicode MS"/>
      <w:color w:val="000000"/>
      <w:sz w:val="16"/>
      <w:szCs w:val="16"/>
      <w:u w:color="00000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Teletype">
    <w:name w:val="Teletype"/>
    <w:uiPriority w:val="99"/>
    <w:rPr>
      <w:rFonts w:ascii="Times New Roman" w:hAnsi="Times New Roman" w:cs="Times New Roman"/>
      <w:color w:val="000000"/>
      <w:u w:color="000000"/>
    </w:rPr>
  </w:style>
  <w:style w:type="paragraph" w:customStyle="1" w:styleId="TableContents">
    <w:name w:val="Table Contents"/>
    <w:uiPriority w:val="99"/>
    <w:pPr>
      <w:widowControl w:val="0"/>
      <w:autoSpaceDE w:val="0"/>
      <w:autoSpaceDN w:val="0"/>
      <w:adjustRightInd w:val="0"/>
      <w:spacing w:after="120" w:line="240" w:lineRule="auto"/>
    </w:pPr>
    <w:rPr>
      <w:rFonts w:ascii="Arial Unicode MS" w:eastAsia="Arial Unicode MS" w:hAnsi="Arial" w:cs="Arial Unicode MS"/>
      <w:color w:val="000000"/>
      <w:sz w:val="24"/>
      <w:szCs w:val="24"/>
      <w:u w:color="000000"/>
    </w:rPr>
  </w:style>
  <w:style w:type="paragraph" w:customStyle="1" w:styleId="TableHeading1">
    <w:name w:val="Table Heading1"/>
    <w:uiPriority w:val="99"/>
    <w:pPr>
      <w:widowControl w:val="0"/>
      <w:autoSpaceDE w:val="0"/>
      <w:autoSpaceDN w:val="0"/>
      <w:adjustRightInd w:val="0"/>
      <w:spacing w:after="120" w:line="240" w:lineRule="auto"/>
      <w:jc w:val="center"/>
    </w:pPr>
    <w:rPr>
      <w:rFonts w:ascii="Arial Unicode MS" w:eastAsia="Arial Unicode MS" w:hAnsi="Arial" w:cs="Arial Unicode MS"/>
      <w:b/>
      <w:bCs/>
      <w:color w:val="000000"/>
      <w:sz w:val="24"/>
      <w:szCs w:val="24"/>
      <w:u w:color="000000"/>
    </w:rPr>
  </w:style>
  <w:style w:type="paragraph" w:customStyle="1" w:styleId="Gap">
    <w:name w:val="Gap"/>
    <w:uiPriority w:val="99"/>
    <w:pPr>
      <w:widowControl w:val="0"/>
      <w:autoSpaceDE w:val="0"/>
      <w:autoSpaceDN w:val="0"/>
      <w:adjustRightInd w:val="0"/>
      <w:spacing w:after="0" w:line="240" w:lineRule="auto"/>
    </w:pPr>
    <w:rPr>
      <w:rFonts w:ascii="Arial Unicode MS" w:eastAsia="Arial Unicode MS" w:hAnsi="Arial" w:cs="Arial Unicode MS"/>
      <w:color w:val="000000"/>
      <w:sz w:val="20"/>
      <w:szCs w:val="20"/>
      <w:u w:color="000000"/>
    </w:rPr>
  </w:style>
  <w:style w:type="paragraph" w:customStyle="1" w:styleId="Invisible2">
    <w:name w:val="Invisible 2"/>
    <w:uiPriority w:val="99"/>
    <w:pPr>
      <w:keepNext/>
      <w:widowControl w:val="0"/>
      <w:autoSpaceDE w:val="0"/>
      <w:autoSpaceDN w:val="0"/>
      <w:adjustRightInd w:val="0"/>
      <w:spacing w:before="280" w:after="240" w:line="240" w:lineRule="auto"/>
    </w:pPr>
    <w:rPr>
      <w:rFonts w:ascii="Arial Unicode MS" w:eastAsia="Arial Unicode MS" w:hAnsi="Arial" w:cs="Arial Unicode MS"/>
      <w:b/>
      <w:bCs/>
      <w:color w:val="000000"/>
      <w:sz w:val="32"/>
      <w:szCs w:val="32"/>
      <w:u w:color="000000"/>
    </w:rPr>
  </w:style>
  <w:style w:type="paragraph" w:customStyle="1" w:styleId="TableText">
    <w:name w:val="Table Text"/>
    <w:uiPriority w:val="99"/>
    <w:pPr>
      <w:widowControl w:val="0"/>
      <w:autoSpaceDE w:val="0"/>
      <w:autoSpaceDN w:val="0"/>
      <w:adjustRightInd w:val="0"/>
      <w:spacing w:before="60" w:after="60" w:line="240" w:lineRule="auto"/>
    </w:pPr>
    <w:rPr>
      <w:rFonts w:ascii="Arial Unicode MS" w:eastAsia="Arial Unicode MS" w:hAnsi="Arial" w:cs="Arial Unicode MS"/>
      <w:color w:val="000000"/>
      <w:sz w:val="18"/>
      <w:szCs w:val="18"/>
      <w:u w:color="000000"/>
    </w:rPr>
  </w:style>
  <w:style w:type="paragraph" w:customStyle="1" w:styleId="GapBig">
    <w:name w:val="Gap Big"/>
    <w:uiPriority w:val="99"/>
    <w:pPr>
      <w:widowControl w:val="0"/>
      <w:autoSpaceDE w:val="0"/>
      <w:autoSpaceDN w:val="0"/>
      <w:adjustRightInd w:val="0"/>
      <w:spacing w:before="600" w:after="0" w:line="240" w:lineRule="auto"/>
    </w:pPr>
    <w:rPr>
      <w:rFonts w:ascii="Arial Unicode MS" w:eastAsia="Arial Unicode MS" w:hAnsi="Arial" w:cs="Arial Unicode MS"/>
      <w:color w:val="000000"/>
      <w:sz w:val="20"/>
      <w:szCs w:val="20"/>
      <w:u w:color="000000"/>
    </w:rPr>
  </w:style>
  <w:style w:type="paragraph" w:customStyle="1" w:styleId="Style1">
    <w:name w:val="Style1"/>
    <w:uiPriority w:val="99"/>
    <w:pPr>
      <w:widowControl w:val="0"/>
      <w:autoSpaceDE w:val="0"/>
      <w:autoSpaceDN w:val="0"/>
      <w:adjustRightInd w:val="0"/>
      <w:spacing w:after="120" w:line="240" w:lineRule="auto"/>
      <w:ind w:left="567"/>
      <w:jc w:val="both"/>
    </w:pPr>
    <w:rPr>
      <w:rFonts w:ascii="Arial Unicode MS" w:eastAsia="Arial Unicode MS" w:hAnsi="Arial" w:cs="Arial Unicode MS"/>
      <w:color w:val="000000"/>
      <w:sz w:val="20"/>
      <w:szCs w:val="20"/>
      <w:u w:color="000000"/>
    </w:rPr>
  </w:style>
  <w:style w:type="paragraph" w:customStyle="1" w:styleId="Style2">
    <w:name w:val="Style2"/>
    <w:uiPriority w:val="99"/>
    <w:pPr>
      <w:keepNext/>
      <w:widowControl w:val="0"/>
      <w:autoSpaceDE w:val="0"/>
      <w:autoSpaceDN w:val="0"/>
      <w:adjustRightInd w:val="0"/>
      <w:spacing w:before="240" w:after="120" w:line="240" w:lineRule="auto"/>
      <w:jc w:val="both"/>
    </w:pPr>
    <w:rPr>
      <w:rFonts w:ascii="Arial Unicode MS" w:eastAsia="Arial Unicode MS" w:hAnsi="Arial" w:cs="Arial Unicode MS"/>
      <w:b/>
      <w:bCs/>
      <w:color w:val="000080"/>
      <w:sz w:val="40"/>
      <w:szCs w:val="40"/>
      <w:u w:color="000000"/>
    </w:rPr>
  </w:style>
  <w:style w:type="paragraph" w:customStyle="1" w:styleId="Style3">
    <w:name w:val="Style3"/>
    <w:uiPriority w:val="99"/>
    <w:pPr>
      <w:keepNext/>
      <w:widowControl w:val="0"/>
      <w:autoSpaceDE w:val="0"/>
      <w:autoSpaceDN w:val="0"/>
      <w:adjustRightInd w:val="0"/>
      <w:spacing w:before="240" w:after="120" w:line="240" w:lineRule="auto"/>
      <w:jc w:val="both"/>
    </w:pPr>
    <w:rPr>
      <w:rFonts w:ascii="Arial Unicode MS" w:eastAsia="Arial Unicode MS" w:hAnsi="Arial" w:cs="Arial Unicode MS"/>
      <w:b/>
      <w:bCs/>
      <w:color w:val="000080"/>
      <w:sz w:val="40"/>
      <w:szCs w:val="40"/>
      <w:u w:color="000000"/>
    </w:rPr>
  </w:style>
  <w:style w:type="paragraph" w:customStyle="1" w:styleId="Style4">
    <w:name w:val="Style4"/>
    <w:uiPriority w:val="99"/>
    <w:pPr>
      <w:keepNext/>
      <w:widowControl w:val="0"/>
      <w:autoSpaceDE w:val="0"/>
      <w:autoSpaceDN w:val="0"/>
      <w:adjustRightInd w:val="0"/>
      <w:spacing w:before="240" w:after="120" w:line="240" w:lineRule="auto"/>
      <w:jc w:val="both"/>
    </w:pPr>
    <w:rPr>
      <w:rFonts w:ascii="Arial Unicode MS" w:eastAsia="Arial Unicode MS" w:hAnsi="Arial" w:cs="Arial Unicode MS"/>
      <w:b/>
      <w:bCs/>
      <w:color w:val="000080"/>
      <w:sz w:val="40"/>
      <w:szCs w:val="40"/>
      <w:u w:color="000000"/>
    </w:rPr>
  </w:style>
  <w:style w:type="paragraph" w:customStyle="1" w:styleId="Style5">
    <w:name w:val="Style5"/>
    <w:uiPriority w:val="99"/>
    <w:pPr>
      <w:keepNext/>
      <w:widowControl w:val="0"/>
      <w:autoSpaceDE w:val="0"/>
      <w:autoSpaceDN w:val="0"/>
      <w:adjustRightInd w:val="0"/>
      <w:spacing w:before="240" w:after="120" w:line="240" w:lineRule="auto"/>
      <w:jc w:val="both"/>
    </w:pPr>
    <w:rPr>
      <w:rFonts w:ascii="Arial Unicode MS" w:eastAsia="Arial Unicode MS" w:hAnsi="Arial" w:cs="Arial Unicode MS"/>
      <w:b/>
      <w:bCs/>
      <w:color w:val="000080"/>
      <w:sz w:val="40"/>
      <w:szCs w:val="40"/>
      <w:u w:color="000000"/>
    </w:rPr>
  </w:style>
  <w:style w:type="paragraph" w:customStyle="1" w:styleId="StyleInvisible2Arial">
    <w:name w:val="Style Invisible 2 + Arial"/>
    <w:uiPriority w:val="99"/>
    <w:pPr>
      <w:keepNext/>
      <w:widowControl w:val="0"/>
      <w:autoSpaceDE w:val="0"/>
      <w:autoSpaceDN w:val="0"/>
      <w:adjustRightInd w:val="0"/>
      <w:spacing w:before="280" w:after="240" w:line="240" w:lineRule="auto"/>
    </w:pPr>
    <w:rPr>
      <w:rFonts w:ascii="Arial Unicode MS" w:eastAsia="Arial Unicode MS" w:hAnsi="Arial" w:cs="Arial Unicode MS"/>
      <w:b/>
      <w:bCs/>
      <w:color w:val="000000"/>
      <w:sz w:val="32"/>
      <w:szCs w:val="32"/>
      <w:u w:color="000000"/>
    </w:rPr>
  </w:style>
  <w:style w:type="paragraph" w:customStyle="1" w:styleId="PreHeading">
    <w:name w:val="PreHeading"/>
    <w:uiPriority w:val="99"/>
    <w:pPr>
      <w:widowControl w:val="0"/>
      <w:autoSpaceDE w:val="0"/>
      <w:autoSpaceDN w:val="0"/>
      <w:adjustRightInd w:val="0"/>
      <w:spacing w:after="0" w:line="240" w:lineRule="auto"/>
      <w:jc w:val="right"/>
    </w:pPr>
    <w:rPr>
      <w:rFonts w:ascii="Arial Unicode MS" w:eastAsia="Arial Unicode MS" w:hAnsi="Arial" w:cs="Arial Unicode MS"/>
      <w:b/>
      <w:bCs/>
      <w:color w:val="000080"/>
      <w:sz w:val="96"/>
      <w:szCs w:val="96"/>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Body Text Indent 2" w:unhideWhenUsed="1"/>
    <w:lsdException w:name="Body Text Indent 3" w:unhideWhenUsed="1"/>
    <w:lsdException w:name="Block Text" w:unhideWhenUsed="1"/>
    <w:lsdException w:name="Strong" w:semiHidden="0" w:qFormat="1"/>
    <w:lsdException w:name="Emphasis" w:semiHidden="0" w:qFormat="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widowControl w:val="0"/>
      <w:autoSpaceDE w:val="0"/>
      <w:autoSpaceDN w:val="0"/>
      <w:adjustRightInd w:val="0"/>
      <w:spacing w:after="0" w:line="240" w:lineRule="auto"/>
    </w:pPr>
    <w:rPr>
      <w:rFonts w:ascii="Arial" w:hAnsi="Arial" w:cs="Arial"/>
    </w:rPr>
  </w:style>
  <w:style w:type="paragraph" w:styleId="Heading1">
    <w:name w:val="heading 1"/>
    <w:basedOn w:val="Normal"/>
    <w:next w:val="Normal"/>
    <w:link w:val="Heading1Char"/>
    <w:uiPriority w:val="99"/>
    <w:qFormat/>
    <w:pPr>
      <w:spacing w:before="240" w:after="60"/>
      <w:outlineLvl w:val="0"/>
    </w:pPr>
    <w:rPr>
      <w:b/>
      <w:bCs/>
      <w:color w:val="004080"/>
      <w:sz w:val="32"/>
      <w:szCs w:val="32"/>
    </w:rPr>
  </w:style>
  <w:style w:type="paragraph" w:styleId="Heading2">
    <w:name w:val="heading 2"/>
    <w:basedOn w:val="Normal"/>
    <w:next w:val="Normal"/>
    <w:link w:val="Heading2Char"/>
    <w:uiPriority w:val="99"/>
    <w:qFormat/>
    <w:pPr>
      <w:spacing w:before="240" w:after="60"/>
      <w:outlineLvl w:val="1"/>
    </w:pPr>
    <w:rPr>
      <w:b/>
      <w:bCs/>
      <w:color w:val="004080"/>
      <w:sz w:val="28"/>
      <w:szCs w:val="28"/>
    </w:rPr>
  </w:style>
  <w:style w:type="paragraph" w:styleId="Heading3">
    <w:name w:val="heading 3"/>
    <w:aliases w:val="Heading 3 Char"/>
    <w:basedOn w:val="Normal"/>
    <w:next w:val="Normal"/>
    <w:link w:val="Heading3Char1"/>
    <w:uiPriority w:val="99"/>
    <w:qFormat/>
    <w:pPr>
      <w:keepNext/>
      <w:spacing w:before="240" w:after="60"/>
      <w:jc w:val="both"/>
      <w:outlineLvl w:val="2"/>
    </w:pPr>
    <w:rPr>
      <w:rFonts w:ascii="Arial Unicode MS" w:eastAsia="Arial Unicode MS" w:cs="Arial Unicode MS"/>
      <w:color w:val="000080"/>
      <w:sz w:val="28"/>
      <w:szCs w:val="28"/>
      <w:u w:color="000000"/>
    </w:rPr>
  </w:style>
  <w:style w:type="paragraph" w:styleId="Heading4">
    <w:name w:val="heading 4"/>
    <w:basedOn w:val="Normal"/>
    <w:next w:val="Normal"/>
    <w:link w:val="Heading4Char"/>
    <w:uiPriority w:val="99"/>
    <w:qFormat/>
    <w:pPr>
      <w:spacing w:before="240" w:after="60"/>
      <w:outlineLvl w:val="3"/>
    </w:pPr>
    <w:rPr>
      <w:rFonts w:ascii="Times New Roman" w:hAnsi="Times New Roman" w:cs="Times New Roman"/>
      <w:b/>
      <w:bCs/>
      <w:color w:val="004080"/>
      <w:sz w:val="28"/>
      <w:szCs w:val="28"/>
    </w:rPr>
  </w:style>
  <w:style w:type="paragraph" w:styleId="Heading5">
    <w:name w:val="heading 5"/>
    <w:basedOn w:val="Normal"/>
    <w:next w:val="Normal"/>
    <w:link w:val="Heading5Char"/>
    <w:uiPriority w:val="99"/>
    <w:qFormat/>
    <w:pPr>
      <w:spacing w:before="240" w:after="60"/>
      <w:outlineLvl w:val="4"/>
    </w:pPr>
    <w:rPr>
      <w:rFonts w:ascii="Times New Roman" w:hAnsi="Times New Roman" w:cs="Times New Roman"/>
      <w:b/>
      <w:bCs/>
      <w:i/>
      <w:iCs/>
      <w:color w:val="004080"/>
      <w:sz w:val="26"/>
      <w:szCs w:val="26"/>
    </w:rPr>
  </w:style>
  <w:style w:type="paragraph" w:styleId="Heading6">
    <w:name w:val="heading 6"/>
    <w:basedOn w:val="Normal"/>
    <w:next w:val="Normal"/>
    <w:link w:val="Heading6Char"/>
    <w:uiPriority w:val="99"/>
    <w:qFormat/>
    <w:pPr>
      <w:spacing w:before="240" w:after="60"/>
      <w:outlineLvl w:val="5"/>
    </w:pPr>
    <w:rPr>
      <w:rFonts w:ascii="Times New Roman" w:hAnsi="Times New Roman" w:cs="Times New Roman"/>
      <w:b/>
      <w:bCs/>
      <w:color w:val="004080"/>
    </w:rPr>
  </w:style>
  <w:style w:type="paragraph" w:styleId="Heading7">
    <w:name w:val="heading 7"/>
    <w:basedOn w:val="Normal"/>
    <w:next w:val="Normal"/>
    <w:link w:val="Heading7Char"/>
    <w:uiPriority w:val="99"/>
    <w:qFormat/>
    <w:pPr>
      <w:spacing w:before="240" w:after="60"/>
      <w:outlineLvl w:val="6"/>
    </w:pPr>
    <w:rPr>
      <w:rFonts w:ascii="Times New Roman" w:hAnsi="Times New Roman" w:cs="Times New Roman"/>
      <w:color w:val="004080"/>
      <w:sz w:val="24"/>
      <w:szCs w:val="24"/>
    </w:rPr>
  </w:style>
  <w:style w:type="paragraph" w:styleId="Heading8">
    <w:name w:val="heading 8"/>
    <w:basedOn w:val="Normal"/>
    <w:next w:val="Normal"/>
    <w:link w:val="Heading8Char"/>
    <w:uiPriority w:val="99"/>
    <w:qFormat/>
    <w:pPr>
      <w:spacing w:before="240" w:after="60"/>
      <w:outlineLvl w:val="7"/>
    </w:pPr>
    <w:rPr>
      <w:rFonts w:ascii="Times New Roman" w:hAnsi="Times New Roman" w:cs="Times New Roman"/>
      <w:i/>
      <w:iCs/>
      <w:sz w:val="24"/>
      <w:szCs w:val="24"/>
    </w:rPr>
  </w:style>
  <w:style w:type="paragraph" w:styleId="Heading9">
    <w:name w:val="heading 9"/>
    <w:basedOn w:val="Normal"/>
    <w:next w:val="Normal"/>
    <w:link w:val="Heading9Char"/>
    <w:uiPriority w:val="99"/>
    <w:qFormat/>
    <w:pPr>
      <w:spacing w:before="240" w:after="60"/>
      <w:outlineLvl w:val="8"/>
    </w:pPr>
    <w:rPr>
      <w:color w:val="004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99"/>
    <w:rPr>
      <w:rFonts w:ascii="Times New Roman" w:hAnsi="Times New Roman" w:cs="Times New Roman"/>
      <w:sz w:val="24"/>
      <w:szCs w:val="24"/>
      <w:u w:color="000000"/>
    </w:rPr>
  </w:style>
  <w:style w:type="paragraph" w:styleId="TOC2">
    <w:name w:val="toc 2"/>
    <w:basedOn w:val="Normal"/>
    <w:next w:val="Normal"/>
    <w:uiPriority w:val="99"/>
    <w:pPr>
      <w:ind w:left="180"/>
    </w:pPr>
    <w:rPr>
      <w:rFonts w:ascii="Times New Roman" w:hAnsi="Times New Roman" w:cs="Times New Roman"/>
      <w:sz w:val="24"/>
      <w:szCs w:val="24"/>
      <w:u w:color="000000"/>
    </w:rPr>
  </w:style>
  <w:style w:type="paragraph" w:styleId="TOC3">
    <w:name w:val="toc 3"/>
    <w:basedOn w:val="Normal"/>
    <w:next w:val="Normal"/>
    <w:uiPriority w:val="99"/>
    <w:pPr>
      <w:ind w:left="360"/>
    </w:pPr>
    <w:rPr>
      <w:rFonts w:ascii="Times New Roman" w:hAnsi="Times New Roman" w:cs="Times New Roman"/>
      <w:sz w:val="24"/>
      <w:szCs w:val="24"/>
      <w:u w:color="000000"/>
    </w:rPr>
  </w:style>
  <w:style w:type="paragraph" w:styleId="TOC4">
    <w:name w:val="toc 4"/>
    <w:basedOn w:val="Normal"/>
    <w:next w:val="Normal"/>
    <w:uiPriority w:val="99"/>
    <w:pPr>
      <w:ind w:left="540"/>
    </w:pPr>
    <w:rPr>
      <w:rFonts w:ascii="Times New Roman" w:hAnsi="Times New Roman" w:cs="Times New Roman"/>
      <w:sz w:val="24"/>
      <w:szCs w:val="24"/>
      <w:u w:color="000000"/>
    </w:rPr>
  </w:style>
  <w:style w:type="paragraph" w:styleId="TOC5">
    <w:name w:val="toc 5"/>
    <w:basedOn w:val="Normal"/>
    <w:next w:val="Normal"/>
    <w:uiPriority w:val="99"/>
    <w:pPr>
      <w:ind w:left="720"/>
    </w:pPr>
    <w:rPr>
      <w:rFonts w:ascii="Times New Roman" w:hAnsi="Times New Roman" w:cs="Times New Roman"/>
      <w:sz w:val="24"/>
      <w:szCs w:val="24"/>
      <w:u w:color="000000"/>
    </w:rPr>
  </w:style>
  <w:style w:type="paragraph" w:styleId="TOC6">
    <w:name w:val="toc 6"/>
    <w:basedOn w:val="Normal"/>
    <w:next w:val="Normal"/>
    <w:uiPriority w:val="99"/>
    <w:pPr>
      <w:ind w:left="900"/>
    </w:pPr>
    <w:rPr>
      <w:rFonts w:ascii="Times New Roman" w:hAnsi="Times New Roman" w:cs="Times New Roman"/>
      <w:sz w:val="24"/>
      <w:szCs w:val="24"/>
      <w:u w:color="000000"/>
    </w:rPr>
  </w:style>
  <w:style w:type="paragraph" w:styleId="TOC7">
    <w:name w:val="toc 7"/>
    <w:basedOn w:val="Normal"/>
    <w:next w:val="Normal"/>
    <w:uiPriority w:val="99"/>
    <w:pPr>
      <w:ind w:left="1080"/>
    </w:pPr>
    <w:rPr>
      <w:rFonts w:ascii="Times New Roman" w:hAnsi="Times New Roman" w:cs="Times New Roman"/>
      <w:sz w:val="24"/>
      <w:szCs w:val="24"/>
      <w:u w:color="000000"/>
    </w:rPr>
  </w:style>
  <w:style w:type="paragraph" w:styleId="TOC8">
    <w:name w:val="toc 8"/>
    <w:basedOn w:val="Normal"/>
    <w:next w:val="Normal"/>
    <w:uiPriority w:val="99"/>
    <w:pPr>
      <w:ind w:left="1260"/>
    </w:pPr>
    <w:rPr>
      <w:rFonts w:ascii="Times New Roman" w:hAnsi="Times New Roman" w:cs="Times New Roman"/>
      <w:sz w:val="24"/>
      <w:szCs w:val="24"/>
      <w:u w:color="000000"/>
    </w:rPr>
  </w:style>
  <w:style w:type="paragraph" w:styleId="TOC9">
    <w:name w:val="toc 9"/>
    <w:basedOn w:val="Normal"/>
    <w:next w:val="Normal"/>
    <w:uiPriority w:val="99"/>
    <w:pPr>
      <w:ind w:left="1440"/>
    </w:pPr>
    <w:rPr>
      <w:rFonts w:ascii="Times New Roman" w:hAnsi="Times New Roman" w:cs="Times New Roman"/>
      <w:sz w:val="24"/>
      <w:szCs w:val="24"/>
      <w:u w:color="000000"/>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1">
    <w:name w:val="Heading 3 Char1"/>
    <w:aliases w:val="Heading 3 Char Char"/>
    <w:basedOn w:val="DefaultParagraphFont"/>
    <w:link w:val="Heading3"/>
    <w:uiPriority w:val="99"/>
    <w:rPr>
      <w:color w:val="000080"/>
      <w:sz w:val="28"/>
      <w:szCs w:val="28"/>
      <w:u w:color="000000"/>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Title">
    <w:name w:val="Title"/>
    <w:basedOn w:val="Normal"/>
    <w:next w:val="Normal"/>
    <w:link w:val="TitleChar"/>
    <w:uiPriority w:val="99"/>
    <w:qFormat/>
    <w:pPr>
      <w:spacing w:before="240" w:after="60"/>
      <w:jc w:val="center"/>
    </w:pPr>
    <w:rPr>
      <w:b/>
      <w:bCs/>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customStyle="1" w:styleId="NumberedList">
    <w:name w:val="Numbered List"/>
    <w:uiPriority w:val="99"/>
    <w:pPr>
      <w:widowControl w:val="0"/>
      <w:autoSpaceDE w:val="0"/>
      <w:autoSpaceDN w:val="0"/>
      <w:adjustRightInd w:val="0"/>
      <w:spacing w:after="0" w:line="240" w:lineRule="auto"/>
      <w:ind w:left="360" w:hanging="360"/>
    </w:pPr>
    <w:rPr>
      <w:rFonts w:ascii="Times New Roman" w:hAnsi="Times New Roman" w:cs="Times New Roman"/>
      <w:sz w:val="20"/>
      <w:szCs w:val="20"/>
    </w:rPr>
  </w:style>
  <w:style w:type="paragraph" w:customStyle="1" w:styleId="BulletedList">
    <w:name w:val="Bulleted List"/>
    <w:uiPriority w:val="99"/>
    <w:pPr>
      <w:widowControl w:val="0"/>
      <w:autoSpaceDE w:val="0"/>
      <w:autoSpaceDN w:val="0"/>
      <w:adjustRightInd w:val="0"/>
      <w:spacing w:after="0" w:line="240" w:lineRule="auto"/>
      <w:ind w:left="360" w:hanging="360"/>
    </w:pPr>
    <w:rPr>
      <w:rFonts w:ascii="Times New Roman" w:hAnsi="Times New Roman" w:cs="Times New Roman"/>
      <w:sz w:val="20"/>
      <w:szCs w:val="20"/>
    </w:rPr>
  </w:style>
  <w:style w:type="paragraph" w:styleId="BodyText">
    <w:name w:val="Body Text"/>
    <w:basedOn w:val="Normal"/>
    <w:link w:val="BodyTextChar"/>
    <w:uiPriority w:val="99"/>
    <w:pPr>
      <w:spacing w:after="120"/>
    </w:pPr>
    <w:rPr>
      <w:rFonts w:ascii="Times New Roman" w:hAnsi="Times New Roman" w:cs="Times New Roman"/>
      <w:sz w:val="20"/>
      <w:szCs w:val="20"/>
    </w:rPr>
  </w:style>
  <w:style w:type="character" w:customStyle="1" w:styleId="BodyTextChar">
    <w:name w:val="Body Text Char"/>
    <w:basedOn w:val="DefaultParagraphFont"/>
    <w:link w:val="BodyText"/>
    <w:uiPriority w:val="99"/>
    <w:semiHidden/>
    <w:rPr>
      <w:rFonts w:ascii="Arial" w:hAnsi="Arial" w:cs="Arial"/>
    </w:rPr>
  </w:style>
  <w:style w:type="paragraph" w:styleId="BodyText2">
    <w:name w:val="Body Text 2"/>
    <w:basedOn w:val="Normal"/>
    <w:link w:val="BodyText2Char"/>
    <w:uiPriority w:val="99"/>
    <w:pPr>
      <w:spacing w:after="120" w:line="480" w:lineRule="auto"/>
    </w:pPr>
    <w:rPr>
      <w:rFonts w:ascii="Times New Roman" w:hAnsi="Times New Roman" w:cs="Times New Roman"/>
      <w:sz w:val="18"/>
      <w:szCs w:val="18"/>
    </w:rPr>
  </w:style>
  <w:style w:type="character" w:customStyle="1" w:styleId="BodyText2Char">
    <w:name w:val="Body Text 2 Char"/>
    <w:basedOn w:val="DefaultParagraphFont"/>
    <w:link w:val="BodyText2"/>
    <w:uiPriority w:val="99"/>
    <w:semiHidden/>
    <w:rPr>
      <w:rFonts w:ascii="Arial" w:hAnsi="Arial" w:cs="Arial"/>
    </w:rPr>
  </w:style>
  <w:style w:type="paragraph" w:styleId="BodyText3">
    <w:name w:val="Body Text 3"/>
    <w:basedOn w:val="Normal"/>
    <w:link w:val="BodyText3Char"/>
    <w:uiPriority w:val="99"/>
    <w:pPr>
      <w:spacing w:after="120"/>
    </w:pPr>
    <w:rPr>
      <w:rFonts w:ascii="Times New Roman" w:hAnsi="Times New Roman" w:cs="Times New Roman"/>
      <w:sz w:val="16"/>
      <w:szCs w:val="16"/>
    </w:rPr>
  </w:style>
  <w:style w:type="character" w:customStyle="1" w:styleId="BodyText3Char">
    <w:name w:val="Body Text 3 Char"/>
    <w:basedOn w:val="DefaultParagraphFont"/>
    <w:link w:val="BodyText3"/>
    <w:uiPriority w:val="99"/>
    <w:semiHidden/>
    <w:rPr>
      <w:rFonts w:ascii="Arial" w:hAnsi="Arial" w:cs="Arial"/>
      <w:sz w:val="16"/>
      <w:szCs w:val="16"/>
    </w:rPr>
  </w:style>
  <w:style w:type="paragraph" w:styleId="NoteHeading">
    <w:name w:val="Note Heading"/>
    <w:basedOn w:val="Normal"/>
    <w:next w:val="Normal"/>
    <w:link w:val="NoteHeadingChar"/>
    <w:uiPriority w:val="99"/>
    <w:rPr>
      <w:rFonts w:ascii="Times New Roman" w:hAnsi="Times New Roman" w:cs="Times New Roman"/>
      <w:sz w:val="20"/>
      <w:szCs w:val="20"/>
    </w:rPr>
  </w:style>
  <w:style w:type="character" w:customStyle="1" w:styleId="NoteHeadingChar">
    <w:name w:val="Note Heading Char"/>
    <w:basedOn w:val="DefaultParagraphFont"/>
    <w:link w:val="NoteHeading"/>
    <w:uiPriority w:val="99"/>
    <w:semiHidden/>
    <w:rPr>
      <w:rFonts w:ascii="Arial" w:hAnsi="Arial" w:cs="Arial"/>
    </w:rPr>
  </w:style>
  <w:style w:type="paragraph" w:styleId="PlainText">
    <w:name w:val="Plain Text"/>
    <w:basedOn w:val="Normal"/>
    <w:link w:val="PlainTextChar"/>
    <w:uiPriority w:val="99"/>
    <w:rPr>
      <w:rFonts w:ascii="Courier New" w:hAnsi="Courier New" w:cs="Courier New"/>
      <w:sz w:val="20"/>
      <w:szCs w:val="20"/>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character" w:styleId="Strong">
    <w:name w:val="Strong"/>
    <w:basedOn w:val="DefaultParagraphFont"/>
    <w:uiPriority w:val="99"/>
    <w:qFormat/>
    <w:rPr>
      <w:b/>
      <w:bCs/>
      <w:color w:val="000000"/>
      <w:u w:color="000000"/>
    </w:rPr>
  </w:style>
  <w:style w:type="character" w:styleId="Emphasis">
    <w:name w:val="Emphasis"/>
    <w:basedOn w:val="DefaultParagraphFont"/>
    <w:uiPriority w:val="99"/>
    <w:qFormat/>
    <w:rPr>
      <w:i/>
      <w:iCs/>
      <w:color w:val="000000"/>
      <w:u w:color="000000"/>
    </w:rPr>
  </w:style>
  <w:style w:type="character" w:styleId="Hyperlink">
    <w:name w:val="Hyperlink"/>
    <w:basedOn w:val="DefaultParagraphFont"/>
    <w:uiPriority w:val="99"/>
    <w:rPr>
      <w:color w:val="0000FF"/>
      <w:u w:val="single" w:color="000000"/>
    </w:rPr>
  </w:style>
  <w:style w:type="paragraph" w:styleId="Footer">
    <w:name w:val="footer"/>
    <w:basedOn w:val="Normal"/>
    <w:link w:val="FooterChar"/>
    <w:uiPriority w:val="99"/>
    <w:pPr>
      <w:tabs>
        <w:tab w:val="left" w:pos="4320"/>
      </w:tabs>
    </w:pPr>
    <w:rPr>
      <w:rFonts w:ascii="Times New Roman" w:hAnsi="Times New Roman" w:cs="Times New Roman"/>
      <w:sz w:val="20"/>
      <w:szCs w:val="20"/>
    </w:rPr>
  </w:style>
  <w:style w:type="character" w:customStyle="1" w:styleId="FooterChar">
    <w:name w:val="Footer Char"/>
    <w:basedOn w:val="DefaultParagraphFont"/>
    <w:link w:val="Footer"/>
    <w:uiPriority w:val="99"/>
    <w:semiHidden/>
    <w:rPr>
      <w:rFonts w:ascii="Arial" w:hAnsi="Arial" w:cs="Arial"/>
    </w:rPr>
  </w:style>
  <w:style w:type="paragraph" w:styleId="Header">
    <w:name w:val="header"/>
    <w:basedOn w:val="Normal"/>
    <w:link w:val="HeaderChar"/>
    <w:uiPriority w:val="99"/>
    <w:pPr>
      <w:tabs>
        <w:tab w:val="left" w:pos="4320"/>
      </w:tabs>
    </w:pPr>
    <w:rPr>
      <w:rFonts w:ascii="Times New Roman" w:hAnsi="Times New Roman" w:cs="Times New Roman"/>
      <w:sz w:val="20"/>
      <w:szCs w:val="20"/>
    </w:rPr>
  </w:style>
  <w:style w:type="character" w:customStyle="1" w:styleId="HeaderChar">
    <w:name w:val="Header Char"/>
    <w:basedOn w:val="DefaultParagraphFont"/>
    <w:link w:val="Header"/>
    <w:uiPriority w:val="99"/>
    <w:semiHidden/>
    <w:rPr>
      <w:rFonts w:ascii="Arial" w:hAnsi="Arial" w:cs="Arial"/>
    </w:rPr>
  </w:style>
  <w:style w:type="paragraph" w:customStyle="1" w:styleId="Code">
    <w:name w:val="Code"/>
    <w:uiPriority w:val="99"/>
    <w:pPr>
      <w:widowControl w:val="0"/>
      <w:autoSpaceDE w:val="0"/>
      <w:autoSpaceDN w:val="0"/>
      <w:adjustRightInd w:val="0"/>
      <w:spacing w:after="0" w:line="240" w:lineRule="auto"/>
    </w:pPr>
    <w:rPr>
      <w:rFonts w:ascii="Courier New" w:hAnsi="Courier New" w:cs="Courier New"/>
      <w:sz w:val="18"/>
      <w:szCs w:val="18"/>
    </w:rPr>
  </w:style>
  <w:style w:type="character" w:customStyle="1" w:styleId="FieldLabel">
    <w:name w:val="Field Label"/>
    <w:uiPriority w:val="99"/>
    <w:rPr>
      <w:rFonts w:ascii="Times New Roman" w:hAnsi="Times New Roman" w:cs="Times New Roman"/>
      <w:i/>
      <w:iCs/>
      <w:color w:val="004080"/>
      <w:sz w:val="20"/>
      <w:szCs w:val="20"/>
      <w:u w:color="000000"/>
    </w:rPr>
  </w:style>
  <w:style w:type="character" w:customStyle="1" w:styleId="TableHeading">
    <w:name w:val="Table Heading"/>
    <w:uiPriority w:val="99"/>
    <w:rPr>
      <w:rFonts w:ascii="Times New Roman" w:hAnsi="Times New Roman" w:cs="Times New Roman"/>
      <w:b/>
      <w:bCs/>
      <w:sz w:val="22"/>
      <w:szCs w:val="22"/>
      <w:u w:color="000000"/>
    </w:rPr>
  </w:style>
  <w:style w:type="character" w:customStyle="1" w:styleId="SSBookmark">
    <w:name w:val="SSBookmark"/>
    <w:uiPriority w:val="99"/>
    <w:rPr>
      <w:rFonts w:ascii="Lucida Sans" w:hAnsi="Lucida Sans" w:cs="Lucida Sans"/>
      <w:b/>
      <w:bCs/>
      <w:color w:val="000000"/>
      <w:sz w:val="16"/>
      <w:szCs w:val="16"/>
    </w:rPr>
  </w:style>
  <w:style w:type="character" w:customStyle="1" w:styleId="Objecttype">
    <w:name w:val="Object type"/>
    <w:uiPriority w:val="99"/>
    <w:rPr>
      <w:rFonts w:ascii="Times New Roman" w:hAnsi="Times New Roman" w:cs="Times New Roman"/>
      <w:b/>
      <w:bCs/>
      <w:sz w:val="20"/>
      <w:szCs w:val="20"/>
      <w:u w:val="single"/>
    </w:rPr>
  </w:style>
  <w:style w:type="paragraph" w:customStyle="1" w:styleId="ListHeader">
    <w:name w:val="List Header"/>
    <w:uiPriority w:val="99"/>
    <w:pPr>
      <w:widowControl w:val="0"/>
      <w:autoSpaceDE w:val="0"/>
      <w:autoSpaceDN w:val="0"/>
      <w:adjustRightInd w:val="0"/>
      <w:spacing w:after="0" w:line="240" w:lineRule="auto"/>
    </w:pPr>
    <w:rPr>
      <w:rFonts w:ascii="Times New Roman" w:hAnsi="Times New Roman" w:cs="Times New Roman"/>
      <w:b/>
      <w:bCs/>
      <w:i/>
      <w:iCs/>
      <w:color w:val="0000A0"/>
      <w:sz w:val="20"/>
      <w:szCs w:val="20"/>
    </w:rPr>
  </w:style>
  <w:style w:type="paragraph" w:customStyle="1" w:styleId="Style">
    <w:name w:val="Style"/>
    <w:uiPriority w:val="99"/>
    <w:pPr>
      <w:widowControl w:val="0"/>
      <w:autoSpaceDE w:val="0"/>
      <w:autoSpaceDN w:val="0"/>
      <w:adjustRightInd w:val="0"/>
      <w:spacing w:after="0" w:line="240" w:lineRule="auto"/>
    </w:pPr>
    <w:rPr>
      <w:rFonts w:ascii="Arial" w:hAnsi="Arial" w:cs="Arial"/>
      <w:color w:val="000000"/>
      <w:sz w:val="24"/>
      <w:szCs w:val="24"/>
      <w:u w:color="000000"/>
    </w:rPr>
  </w:style>
  <w:style w:type="character" w:styleId="FollowedHyperlink">
    <w:name w:val="FollowedHyperlink"/>
    <w:basedOn w:val="DefaultParagraphFont"/>
    <w:uiPriority w:val="99"/>
    <w:rPr>
      <w:color w:val="800080"/>
      <w:u w:val="single" w:color="000000"/>
    </w:rPr>
  </w:style>
  <w:style w:type="character" w:styleId="PageNumber">
    <w:name w:val="page number"/>
    <w:basedOn w:val="DefaultParagraphFont"/>
    <w:uiPriority w:val="99"/>
    <w:rPr>
      <w:color w:val="000000"/>
      <w:u w:color="000000"/>
    </w:rPr>
  </w:style>
  <w:style w:type="paragraph" w:customStyle="1" w:styleId="Bullet1">
    <w:name w:val="Bullet1"/>
    <w:uiPriority w:val="99"/>
    <w:pPr>
      <w:widowControl w:val="0"/>
      <w:tabs>
        <w:tab w:val="left" w:pos="360"/>
      </w:tabs>
      <w:autoSpaceDE w:val="0"/>
      <w:autoSpaceDN w:val="0"/>
      <w:adjustRightInd w:val="0"/>
      <w:spacing w:after="0" w:line="240" w:lineRule="auto"/>
      <w:ind w:left="357" w:hanging="357"/>
      <w:jc w:val="both"/>
    </w:pPr>
    <w:rPr>
      <w:rFonts w:ascii="Arial Unicode MS" w:eastAsia="Arial Unicode MS" w:hAnsi="Arial" w:cs="Arial Unicode MS"/>
      <w:color w:val="000000"/>
      <w:u w:color="000000"/>
    </w:rPr>
  </w:style>
  <w:style w:type="paragraph" w:styleId="DocumentMap">
    <w:name w:val="Document Map"/>
    <w:basedOn w:val="Normal"/>
    <w:link w:val="DocumentMapChar"/>
    <w:uiPriority w:val="99"/>
    <w:pPr>
      <w:shd w:val="clear" w:color="auto" w:fill="000080"/>
      <w:spacing w:after="120"/>
      <w:ind w:left="567"/>
      <w:jc w:val="both"/>
    </w:pPr>
    <w:rPr>
      <w:rFonts w:ascii="Arial Unicode MS" w:eastAsia="Arial Unicode MS" w:cs="Arial Unicode MS"/>
      <w:color w:val="000000"/>
      <w:sz w:val="20"/>
      <w:szCs w:val="20"/>
      <w:u w:color="000000"/>
    </w:r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paragraph" w:styleId="NormalWeb">
    <w:name w:val="Normal (Web)"/>
    <w:basedOn w:val="Normal"/>
    <w:uiPriority w:val="99"/>
    <w:pPr>
      <w:spacing w:before="100" w:after="100"/>
    </w:pPr>
    <w:rPr>
      <w:rFonts w:ascii="?l?r ??’c" w:eastAsia="?l?r ??’c" w:cs="?l?r ??’c"/>
      <w:color w:val="000000"/>
      <w:sz w:val="24"/>
      <w:szCs w:val="24"/>
      <w:u w:color="000000"/>
    </w:rPr>
  </w:style>
  <w:style w:type="paragraph" w:styleId="BalloonText">
    <w:name w:val="Balloon Text"/>
    <w:basedOn w:val="Normal"/>
    <w:link w:val="BalloonTextChar"/>
    <w:uiPriority w:val="99"/>
    <w:pPr>
      <w:spacing w:after="120"/>
      <w:ind w:left="567"/>
      <w:jc w:val="both"/>
    </w:pPr>
    <w:rPr>
      <w:rFonts w:ascii="Arial Unicode MS" w:eastAsia="Arial Unicode MS" w:cs="Arial Unicode MS"/>
      <w:color w:val="000000"/>
      <w:sz w:val="16"/>
      <w:szCs w:val="16"/>
      <w:u w:color="00000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Teletype">
    <w:name w:val="Teletype"/>
    <w:uiPriority w:val="99"/>
    <w:rPr>
      <w:rFonts w:ascii="Times New Roman" w:hAnsi="Times New Roman" w:cs="Times New Roman"/>
      <w:color w:val="000000"/>
      <w:u w:color="000000"/>
    </w:rPr>
  </w:style>
  <w:style w:type="paragraph" w:customStyle="1" w:styleId="TableContents">
    <w:name w:val="Table Contents"/>
    <w:uiPriority w:val="99"/>
    <w:pPr>
      <w:widowControl w:val="0"/>
      <w:autoSpaceDE w:val="0"/>
      <w:autoSpaceDN w:val="0"/>
      <w:adjustRightInd w:val="0"/>
      <w:spacing w:after="120" w:line="240" w:lineRule="auto"/>
    </w:pPr>
    <w:rPr>
      <w:rFonts w:ascii="Arial Unicode MS" w:eastAsia="Arial Unicode MS" w:hAnsi="Arial" w:cs="Arial Unicode MS"/>
      <w:color w:val="000000"/>
      <w:sz w:val="24"/>
      <w:szCs w:val="24"/>
      <w:u w:color="000000"/>
    </w:rPr>
  </w:style>
  <w:style w:type="paragraph" w:customStyle="1" w:styleId="TableHeading1">
    <w:name w:val="Table Heading1"/>
    <w:uiPriority w:val="99"/>
    <w:pPr>
      <w:widowControl w:val="0"/>
      <w:autoSpaceDE w:val="0"/>
      <w:autoSpaceDN w:val="0"/>
      <w:adjustRightInd w:val="0"/>
      <w:spacing w:after="120" w:line="240" w:lineRule="auto"/>
      <w:jc w:val="center"/>
    </w:pPr>
    <w:rPr>
      <w:rFonts w:ascii="Arial Unicode MS" w:eastAsia="Arial Unicode MS" w:hAnsi="Arial" w:cs="Arial Unicode MS"/>
      <w:b/>
      <w:bCs/>
      <w:color w:val="000000"/>
      <w:sz w:val="24"/>
      <w:szCs w:val="24"/>
      <w:u w:color="000000"/>
    </w:rPr>
  </w:style>
  <w:style w:type="paragraph" w:customStyle="1" w:styleId="Gap">
    <w:name w:val="Gap"/>
    <w:uiPriority w:val="99"/>
    <w:pPr>
      <w:widowControl w:val="0"/>
      <w:autoSpaceDE w:val="0"/>
      <w:autoSpaceDN w:val="0"/>
      <w:adjustRightInd w:val="0"/>
      <w:spacing w:after="0" w:line="240" w:lineRule="auto"/>
    </w:pPr>
    <w:rPr>
      <w:rFonts w:ascii="Arial Unicode MS" w:eastAsia="Arial Unicode MS" w:hAnsi="Arial" w:cs="Arial Unicode MS"/>
      <w:color w:val="000000"/>
      <w:sz w:val="20"/>
      <w:szCs w:val="20"/>
      <w:u w:color="000000"/>
    </w:rPr>
  </w:style>
  <w:style w:type="paragraph" w:customStyle="1" w:styleId="Invisible2">
    <w:name w:val="Invisible 2"/>
    <w:uiPriority w:val="99"/>
    <w:pPr>
      <w:keepNext/>
      <w:widowControl w:val="0"/>
      <w:autoSpaceDE w:val="0"/>
      <w:autoSpaceDN w:val="0"/>
      <w:adjustRightInd w:val="0"/>
      <w:spacing w:before="280" w:after="240" w:line="240" w:lineRule="auto"/>
    </w:pPr>
    <w:rPr>
      <w:rFonts w:ascii="Arial Unicode MS" w:eastAsia="Arial Unicode MS" w:hAnsi="Arial" w:cs="Arial Unicode MS"/>
      <w:b/>
      <w:bCs/>
      <w:color w:val="000000"/>
      <w:sz w:val="32"/>
      <w:szCs w:val="32"/>
      <w:u w:color="000000"/>
    </w:rPr>
  </w:style>
  <w:style w:type="paragraph" w:customStyle="1" w:styleId="TableText">
    <w:name w:val="Table Text"/>
    <w:uiPriority w:val="99"/>
    <w:pPr>
      <w:widowControl w:val="0"/>
      <w:autoSpaceDE w:val="0"/>
      <w:autoSpaceDN w:val="0"/>
      <w:adjustRightInd w:val="0"/>
      <w:spacing w:before="60" w:after="60" w:line="240" w:lineRule="auto"/>
    </w:pPr>
    <w:rPr>
      <w:rFonts w:ascii="Arial Unicode MS" w:eastAsia="Arial Unicode MS" w:hAnsi="Arial" w:cs="Arial Unicode MS"/>
      <w:color w:val="000000"/>
      <w:sz w:val="18"/>
      <w:szCs w:val="18"/>
      <w:u w:color="000000"/>
    </w:rPr>
  </w:style>
  <w:style w:type="paragraph" w:customStyle="1" w:styleId="GapBig">
    <w:name w:val="Gap Big"/>
    <w:uiPriority w:val="99"/>
    <w:pPr>
      <w:widowControl w:val="0"/>
      <w:autoSpaceDE w:val="0"/>
      <w:autoSpaceDN w:val="0"/>
      <w:adjustRightInd w:val="0"/>
      <w:spacing w:before="600" w:after="0" w:line="240" w:lineRule="auto"/>
    </w:pPr>
    <w:rPr>
      <w:rFonts w:ascii="Arial Unicode MS" w:eastAsia="Arial Unicode MS" w:hAnsi="Arial" w:cs="Arial Unicode MS"/>
      <w:color w:val="000000"/>
      <w:sz w:val="20"/>
      <w:szCs w:val="20"/>
      <w:u w:color="000000"/>
    </w:rPr>
  </w:style>
  <w:style w:type="paragraph" w:customStyle="1" w:styleId="Style1">
    <w:name w:val="Style1"/>
    <w:uiPriority w:val="99"/>
    <w:pPr>
      <w:widowControl w:val="0"/>
      <w:autoSpaceDE w:val="0"/>
      <w:autoSpaceDN w:val="0"/>
      <w:adjustRightInd w:val="0"/>
      <w:spacing w:after="120" w:line="240" w:lineRule="auto"/>
      <w:ind w:left="567"/>
      <w:jc w:val="both"/>
    </w:pPr>
    <w:rPr>
      <w:rFonts w:ascii="Arial Unicode MS" w:eastAsia="Arial Unicode MS" w:hAnsi="Arial" w:cs="Arial Unicode MS"/>
      <w:color w:val="000000"/>
      <w:sz w:val="20"/>
      <w:szCs w:val="20"/>
      <w:u w:color="000000"/>
    </w:rPr>
  </w:style>
  <w:style w:type="paragraph" w:customStyle="1" w:styleId="Style2">
    <w:name w:val="Style2"/>
    <w:uiPriority w:val="99"/>
    <w:pPr>
      <w:keepNext/>
      <w:widowControl w:val="0"/>
      <w:autoSpaceDE w:val="0"/>
      <w:autoSpaceDN w:val="0"/>
      <w:adjustRightInd w:val="0"/>
      <w:spacing w:before="240" w:after="120" w:line="240" w:lineRule="auto"/>
      <w:jc w:val="both"/>
    </w:pPr>
    <w:rPr>
      <w:rFonts w:ascii="Arial Unicode MS" w:eastAsia="Arial Unicode MS" w:hAnsi="Arial" w:cs="Arial Unicode MS"/>
      <w:b/>
      <w:bCs/>
      <w:color w:val="000080"/>
      <w:sz w:val="40"/>
      <w:szCs w:val="40"/>
      <w:u w:color="000000"/>
    </w:rPr>
  </w:style>
  <w:style w:type="paragraph" w:customStyle="1" w:styleId="Style3">
    <w:name w:val="Style3"/>
    <w:uiPriority w:val="99"/>
    <w:pPr>
      <w:keepNext/>
      <w:widowControl w:val="0"/>
      <w:autoSpaceDE w:val="0"/>
      <w:autoSpaceDN w:val="0"/>
      <w:adjustRightInd w:val="0"/>
      <w:spacing w:before="240" w:after="120" w:line="240" w:lineRule="auto"/>
      <w:jc w:val="both"/>
    </w:pPr>
    <w:rPr>
      <w:rFonts w:ascii="Arial Unicode MS" w:eastAsia="Arial Unicode MS" w:hAnsi="Arial" w:cs="Arial Unicode MS"/>
      <w:b/>
      <w:bCs/>
      <w:color w:val="000080"/>
      <w:sz w:val="40"/>
      <w:szCs w:val="40"/>
      <w:u w:color="000000"/>
    </w:rPr>
  </w:style>
  <w:style w:type="paragraph" w:customStyle="1" w:styleId="Style4">
    <w:name w:val="Style4"/>
    <w:uiPriority w:val="99"/>
    <w:pPr>
      <w:keepNext/>
      <w:widowControl w:val="0"/>
      <w:autoSpaceDE w:val="0"/>
      <w:autoSpaceDN w:val="0"/>
      <w:adjustRightInd w:val="0"/>
      <w:spacing w:before="240" w:after="120" w:line="240" w:lineRule="auto"/>
      <w:jc w:val="both"/>
    </w:pPr>
    <w:rPr>
      <w:rFonts w:ascii="Arial Unicode MS" w:eastAsia="Arial Unicode MS" w:hAnsi="Arial" w:cs="Arial Unicode MS"/>
      <w:b/>
      <w:bCs/>
      <w:color w:val="000080"/>
      <w:sz w:val="40"/>
      <w:szCs w:val="40"/>
      <w:u w:color="000000"/>
    </w:rPr>
  </w:style>
  <w:style w:type="paragraph" w:customStyle="1" w:styleId="Style5">
    <w:name w:val="Style5"/>
    <w:uiPriority w:val="99"/>
    <w:pPr>
      <w:keepNext/>
      <w:widowControl w:val="0"/>
      <w:autoSpaceDE w:val="0"/>
      <w:autoSpaceDN w:val="0"/>
      <w:adjustRightInd w:val="0"/>
      <w:spacing w:before="240" w:after="120" w:line="240" w:lineRule="auto"/>
      <w:jc w:val="both"/>
    </w:pPr>
    <w:rPr>
      <w:rFonts w:ascii="Arial Unicode MS" w:eastAsia="Arial Unicode MS" w:hAnsi="Arial" w:cs="Arial Unicode MS"/>
      <w:b/>
      <w:bCs/>
      <w:color w:val="000080"/>
      <w:sz w:val="40"/>
      <w:szCs w:val="40"/>
      <w:u w:color="000000"/>
    </w:rPr>
  </w:style>
  <w:style w:type="paragraph" w:customStyle="1" w:styleId="StyleInvisible2Arial">
    <w:name w:val="Style Invisible 2 + Arial"/>
    <w:uiPriority w:val="99"/>
    <w:pPr>
      <w:keepNext/>
      <w:widowControl w:val="0"/>
      <w:autoSpaceDE w:val="0"/>
      <w:autoSpaceDN w:val="0"/>
      <w:adjustRightInd w:val="0"/>
      <w:spacing w:before="280" w:after="240" w:line="240" w:lineRule="auto"/>
    </w:pPr>
    <w:rPr>
      <w:rFonts w:ascii="Arial Unicode MS" w:eastAsia="Arial Unicode MS" w:hAnsi="Arial" w:cs="Arial Unicode MS"/>
      <w:b/>
      <w:bCs/>
      <w:color w:val="000000"/>
      <w:sz w:val="32"/>
      <w:szCs w:val="32"/>
      <w:u w:color="000000"/>
    </w:rPr>
  </w:style>
  <w:style w:type="paragraph" w:customStyle="1" w:styleId="PreHeading">
    <w:name w:val="PreHeading"/>
    <w:uiPriority w:val="99"/>
    <w:pPr>
      <w:widowControl w:val="0"/>
      <w:autoSpaceDE w:val="0"/>
      <w:autoSpaceDN w:val="0"/>
      <w:adjustRightInd w:val="0"/>
      <w:spacing w:after="0" w:line="240" w:lineRule="auto"/>
      <w:jc w:val="right"/>
    </w:pPr>
    <w:rPr>
      <w:rFonts w:ascii="Arial Unicode MS" w:eastAsia="Arial Unicode MS" w:hAnsi="Arial" w:cs="Arial Unicode MS"/>
      <w:b/>
      <w:bCs/>
      <w:color w:val="000080"/>
      <w:sz w:val="96"/>
      <w:szCs w:val="9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2798</Words>
  <Characters>15955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Goupinets</dc:creator>
  <cp:lastModifiedBy>Nick Goupinets</cp:lastModifiedBy>
  <cp:revision>3</cp:revision>
  <dcterms:created xsi:type="dcterms:W3CDTF">2013-09-04T20:17:00Z</dcterms:created>
  <dcterms:modified xsi:type="dcterms:W3CDTF">2013-09-04T20:20:00Z</dcterms:modified>
</cp:coreProperties>
</file>